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rPr>
          <w:u w:val="none"/>
        </w:rPr>
      </w:pPr>
      <w:r>
        <w:rPr>
          <w:rFonts w:hint="default"/>
          <w:sz w:val="26"/>
          <w:lang w:val="en-US"/>
        </w:rPr>
        <w:t xml:space="preserve">         </w:t>
      </w:r>
      <w:r>
        <w:rPr>
          <w:rFonts w:ascii="Times New Roman"/>
          <w:b w:val="0"/>
          <w:spacing w:val="-94"/>
          <w:w w:val="101"/>
          <w:u w:val="none"/>
        </w:rPr>
        <w:t xml:space="preserve"> </w:t>
      </w:r>
      <w:r>
        <w:rPr>
          <w:u w:val="thick"/>
        </w:rPr>
        <w:t>UNITED COLLEGE OF ENGINEERING &amp;</w:t>
      </w:r>
      <w:r>
        <w:rPr>
          <w:spacing w:val="55"/>
          <w:u w:val="thick"/>
        </w:rPr>
        <w:t xml:space="preserve"> </w:t>
      </w:r>
      <w:r>
        <w:rPr>
          <w:u w:val="thick"/>
        </w:rPr>
        <w:t>RESEARCH</w:t>
      </w:r>
    </w:p>
    <w:p>
      <w:pPr>
        <w:pStyle w:val="3"/>
        <w:spacing w:before="45"/>
        <w:rPr>
          <w:u w:val="none"/>
        </w:rPr>
      </w:pPr>
      <w:r>
        <w:rPr>
          <w:rFonts w:ascii="Times New Roman"/>
          <w:b w:val="0"/>
          <w:spacing w:val="-94"/>
          <w:w w:val="101"/>
          <w:u w:val="none"/>
        </w:rPr>
        <w:t xml:space="preserve"> </w:t>
      </w:r>
      <w:r>
        <w:rPr>
          <w:u w:val="thick"/>
        </w:rPr>
        <w:t>NAINI, PRAYAGRAJ</w:t>
      </w:r>
    </w:p>
    <w:p>
      <w:pPr>
        <w:pStyle w:val="2"/>
        <w:spacing w:before="3"/>
        <w:rPr>
          <w:b/>
          <w:sz w:val="8"/>
        </w:rPr>
      </w:pPr>
    </w:p>
    <w:p>
      <w:pPr>
        <w:spacing w:before="95"/>
        <w:ind w:left="436"/>
        <w:jc w:val="center"/>
        <w:rPr>
          <w:rFonts w:ascii="Arial"/>
          <w:i/>
          <w:w w:val="83"/>
        </w:rPr>
      </w:pPr>
      <w:r>
        <w:rPr>
          <w:rFonts w:ascii="Times New Roman"/>
          <w:spacing w:val="-57"/>
          <w:w w:val="102"/>
          <w:u w:val="single"/>
        </w:rPr>
        <w:t xml:space="preserve"> </w:t>
      </w:r>
      <w:r>
        <w:rPr>
          <w:rFonts w:ascii="Arial"/>
          <w:i/>
          <w:u w:val="single"/>
        </w:rPr>
        <w:t>Affiliated to Dr. APJ Abdul Kalam Technical University , Lucknow , Uttar Pradesh</w:t>
      </w:r>
      <w:r>
        <w:rPr>
          <w:rFonts w:ascii="Arial"/>
          <w:i/>
          <w:w w:val="83"/>
        </w:rPr>
        <w:t xml:space="preserve"> </w:t>
      </w:r>
    </w:p>
    <w:p>
      <w:pPr>
        <w:spacing w:before="95"/>
        <w:ind w:left="436"/>
        <w:jc w:val="center"/>
        <w:rPr>
          <w:rFonts w:ascii="Arial"/>
          <w:i/>
          <w:w w:val="83"/>
        </w:rPr>
      </w:pPr>
    </w:p>
    <w:p>
      <w:pPr>
        <w:spacing w:before="95"/>
        <w:ind w:left="436"/>
        <w:jc w:val="center"/>
        <w:rPr>
          <w:rFonts w:ascii="Arial"/>
          <w:i/>
          <w:w w:val="83"/>
        </w:rPr>
      </w:pPr>
    </w:p>
    <w:p>
      <w:pPr>
        <w:spacing w:before="95"/>
        <w:ind w:left="436"/>
        <w:jc w:val="center"/>
        <w:rPr>
          <w:rFonts w:hint="default" w:ascii="Arial"/>
          <w:i/>
          <w:w w:val="83"/>
          <w:lang w:val="en-US"/>
        </w:rPr>
      </w:pPr>
      <w:r>
        <w:rPr>
          <w:rFonts w:hint="default" w:ascii="Arial" w:hAnsi="Calibri" w:eastAsia="Calibri" w:cs="Calibri"/>
          <w:i/>
          <w:w w:val="83"/>
          <w:sz w:val="22"/>
          <w:szCs w:val="22"/>
          <w:lang w:val="en-US" w:eastAsia="en-US" w:bidi="ar-SA"/>
        </w:rPr>
        <w:pict>
          <v:shape id="Picture 21" o:spid="_x0000_s1028" type="#_x0000_t75" style="height:79.3pt;width:96.85pt;rotation:0f;" o:ole="f" fillcolor="#FFFFFF" filled="f" o:preferrelative="t" stroked="f" coordorigin="0,0" coordsize="21600,21600">
            <v:fill on="f" color2="#FFFFFF" focus="0%"/>
            <v:imagedata gain="65536f" blacklevel="0f" gamma="0" o:title="Picture1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="193"/>
        <w:ind w:left="444"/>
        <w:jc w:val="center"/>
        <w:rPr>
          <w:rFonts w:ascii="Arial"/>
          <w:i/>
        </w:rPr>
      </w:pPr>
      <w:r>
        <w:rPr>
          <w:rFonts w:ascii="Arial"/>
          <w:i/>
          <w:w w:val="83"/>
        </w:rPr>
        <w:t xml:space="preserve"> </w:t>
      </w:r>
    </w:p>
    <w:p>
      <w:pPr>
        <w:spacing w:before="196"/>
        <w:ind w:left="444"/>
        <w:jc w:val="center"/>
        <w:rPr>
          <w:b/>
          <w:i/>
          <w:sz w:val="33"/>
        </w:rPr>
      </w:pPr>
      <w:r>
        <w:rPr>
          <w:rFonts w:ascii="Times New Roman"/>
          <w:spacing w:val="-85"/>
          <w:w w:val="102"/>
          <w:sz w:val="33"/>
          <w:u w:val="thick"/>
        </w:rPr>
        <w:t xml:space="preserve"> </w:t>
      </w:r>
      <w:r>
        <w:rPr>
          <w:b/>
          <w:i/>
          <w:sz w:val="33"/>
          <w:u w:val="thick"/>
        </w:rPr>
        <w:t>SESSION 202</w:t>
      </w:r>
      <w:r>
        <w:rPr>
          <w:rFonts w:hint="default"/>
          <w:b/>
          <w:i/>
          <w:sz w:val="33"/>
          <w:u w:val="thick"/>
          <w:lang w:val="en-US"/>
        </w:rPr>
        <w:t>2</w:t>
      </w:r>
      <w:r>
        <w:rPr>
          <w:b/>
          <w:i/>
          <w:sz w:val="33"/>
          <w:u w:val="thick"/>
        </w:rPr>
        <w:t>-2</w:t>
      </w:r>
      <w:r>
        <w:rPr>
          <w:rFonts w:hint="default"/>
          <w:b/>
          <w:i/>
          <w:sz w:val="33"/>
          <w:u w:val="thick"/>
          <w:lang w:val="en-US"/>
        </w:rPr>
        <w:t>3</w:t>
      </w:r>
    </w:p>
    <w:p>
      <w:pPr>
        <w:pStyle w:val="2"/>
        <w:rPr>
          <w:b/>
          <w:i/>
          <w:sz w:val="20"/>
        </w:rPr>
      </w:pPr>
    </w:p>
    <w:p>
      <w:pPr>
        <w:spacing w:before="40"/>
        <w:jc w:val="both"/>
        <w:rPr>
          <w:b/>
          <w:sz w:val="33"/>
        </w:rPr>
      </w:pPr>
      <w:r>
        <w:rPr>
          <w:rFonts w:hint="default"/>
          <w:b/>
          <w:sz w:val="33"/>
          <w:lang w:val="en-US"/>
        </w:rPr>
        <w:t xml:space="preserve">                                              </w:t>
      </w:r>
      <w:r>
        <w:rPr>
          <w:b/>
          <w:sz w:val="33"/>
        </w:rPr>
        <w:t>PROJECT REPORT -</w:t>
      </w:r>
    </w:p>
    <w:p>
      <w:pPr>
        <w:spacing w:before="184"/>
        <w:ind w:left="396"/>
        <w:jc w:val="center"/>
        <w:rPr>
          <w:b/>
          <w:i/>
          <w:sz w:val="30"/>
        </w:rPr>
      </w:pPr>
      <w:r>
        <w:rPr>
          <w:rFonts w:ascii="Times New Roman" w:hAnsi="Times New Roman"/>
          <w:spacing w:val="-75"/>
          <w:w w:val="99"/>
          <w:sz w:val="30"/>
          <w:u w:val="single"/>
        </w:rPr>
        <w:t xml:space="preserve"> </w:t>
      </w:r>
      <w:r>
        <w:rPr>
          <w:b/>
          <w:i/>
          <w:sz w:val="30"/>
          <w:u w:val="single"/>
        </w:rPr>
        <w:t>“</w:t>
      </w:r>
      <w:r>
        <w:rPr>
          <w:rFonts w:hint="default"/>
          <w:b/>
          <w:i/>
          <w:sz w:val="30"/>
          <w:u w:val="single"/>
          <w:lang w:val="en-US"/>
        </w:rPr>
        <w:t>BANK BOOT SYSTEM</w:t>
      </w:r>
      <w:r>
        <w:rPr>
          <w:b/>
          <w:i/>
          <w:sz w:val="30"/>
          <w:u w:val="single"/>
        </w:rPr>
        <w:t xml:space="preserve"> in Python”</w:t>
      </w:r>
    </w:p>
    <w:p>
      <w:pPr>
        <w:pStyle w:val="2"/>
        <w:rPr>
          <w:b/>
          <w:i/>
          <w:sz w:val="20"/>
        </w:rPr>
      </w:pPr>
    </w:p>
    <w:p>
      <w:pPr>
        <w:pStyle w:val="2"/>
        <w:rPr>
          <w:b/>
          <w:i/>
          <w:sz w:val="20"/>
        </w:rPr>
      </w:pPr>
    </w:p>
    <w:p>
      <w:pPr>
        <w:tabs>
          <w:tab w:val="left" w:pos="2278"/>
          <w:tab w:val="left" w:pos="2751"/>
          <w:tab w:val="left" w:pos="3915"/>
        </w:tabs>
        <w:spacing w:before="81" w:line="357" w:lineRule="auto"/>
        <w:ind w:right="2898"/>
        <w:rPr>
          <w:b/>
          <w:i/>
          <w:sz w:val="30"/>
          <w:u w:val="single"/>
        </w:rPr>
      </w:pPr>
      <w:r>
        <w:rPr>
          <w:rFonts w:hint="default"/>
          <w:b/>
          <w:sz w:val="30"/>
          <w:lang w:val="en-US"/>
        </w:rPr>
        <w:t xml:space="preserve">         </w:t>
      </w:r>
      <w:r>
        <w:rPr>
          <w:b/>
          <w:sz w:val="30"/>
        </w:rPr>
        <w:t>Submitted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by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:-</w:t>
      </w:r>
      <w:r>
        <w:rPr>
          <w:b/>
          <w:i/>
          <w:sz w:val="30"/>
          <w:u w:val="single"/>
        </w:rPr>
        <w:t xml:space="preserve">VIVEK VISHWAKARMA </w:t>
      </w:r>
    </w:p>
    <w:p>
      <w:pPr>
        <w:tabs>
          <w:tab w:val="left" w:pos="2278"/>
          <w:tab w:val="left" w:pos="2751"/>
          <w:tab w:val="left" w:pos="3915"/>
        </w:tabs>
        <w:spacing w:before="81" w:line="357" w:lineRule="auto"/>
        <w:ind w:left="557" w:right="2898"/>
        <w:rPr>
          <w:b/>
          <w:i/>
          <w:sz w:val="30"/>
          <w:u w:val="thick"/>
        </w:rPr>
      </w:pPr>
      <w:r>
        <w:rPr>
          <w:b/>
          <w:sz w:val="30"/>
        </w:rPr>
        <w:t>University Roll</w:t>
      </w:r>
      <w:r>
        <w:rPr>
          <w:b/>
          <w:spacing w:val="3"/>
          <w:sz w:val="30"/>
        </w:rPr>
        <w:t xml:space="preserve"> </w:t>
      </w:r>
      <w:r>
        <w:rPr>
          <w:b/>
          <w:sz w:val="30"/>
        </w:rPr>
        <w:t>Number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:-</w:t>
      </w:r>
      <w:r>
        <w:rPr>
          <w:rFonts w:hint="default"/>
          <w:b/>
          <w:sz w:val="30"/>
          <w:lang w:val="en-US"/>
        </w:rPr>
        <w:t xml:space="preserve"> </w:t>
      </w:r>
      <w:r>
        <w:rPr>
          <w:b/>
          <w:i/>
          <w:sz w:val="30"/>
          <w:u w:val="thick"/>
        </w:rPr>
        <w:t xml:space="preserve">2000100100194      </w:t>
      </w:r>
    </w:p>
    <w:p>
      <w:pPr>
        <w:tabs>
          <w:tab w:val="left" w:pos="2278"/>
          <w:tab w:val="left" w:pos="2751"/>
          <w:tab w:val="left" w:pos="3915"/>
        </w:tabs>
        <w:spacing w:before="81" w:line="357" w:lineRule="auto"/>
        <w:ind w:left="557" w:right="2898"/>
        <w:rPr>
          <w:b/>
          <w:i/>
          <w:sz w:val="30"/>
          <w:u w:val="thick"/>
        </w:rPr>
      </w:pPr>
      <w:r>
        <w:rPr>
          <w:b/>
          <w:sz w:val="30"/>
        </w:rPr>
        <w:t>Submitted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by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:-</w:t>
      </w:r>
      <w:r>
        <w:rPr>
          <w:rFonts w:hint="default"/>
          <w:b/>
          <w:sz w:val="30"/>
          <w:lang w:val="en-US"/>
        </w:rPr>
        <w:t xml:space="preserve">ANUPAM SHUKLA </w:t>
      </w:r>
      <w:r>
        <w:rPr>
          <w:b/>
          <w:sz w:val="30"/>
        </w:rPr>
        <w:t>University Roll</w:t>
      </w:r>
      <w:r>
        <w:rPr>
          <w:b/>
          <w:spacing w:val="3"/>
          <w:sz w:val="30"/>
        </w:rPr>
        <w:t xml:space="preserve"> </w:t>
      </w:r>
      <w:r>
        <w:rPr>
          <w:b/>
          <w:sz w:val="30"/>
        </w:rPr>
        <w:t>Number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:-</w:t>
      </w:r>
      <w:r>
        <w:rPr>
          <w:rFonts w:hint="default"/>
          <w:b/>
          <w:sz w:val="30"/>
          <w:lang w:val="en-US"/>
        </w:rPr>
        <w:t xml:space="preserve"> </w:t>
      </w:r>
      <w:r>
        <w:rPr>
          <w:b/>
          <w:i/>
          <w:sz w:val="30"/>
          <w:u w:val="thick"/>
        </w:rPr>
        <w:t>2000100100</w:t>
      </w:r>
      <w:r>
        <w:rPr>
          <w:rFonts w:hint="default"/>
          <w:b/>
          <w:i/>
          <w:sz w:val="30"/>
          <w:u w:val="thick"/>
          <w:lang w:val="en-US"/>
        </w:rPr>
        <w:t>036</w:t>
      </w:r>
      <w:r>
        <w:rPr>
          <w:b/>
          <w:i/>
          <w:sz w:val="30"/>
          <w:u w:val="thick"/>
        </w:rPr>
        <w:t xml:space="preserve">      </w:t>
      </w:r>
    </w:p>
    <w:p>
      <w:pPr>
        <w:tabs>
          <w:tab w:val="left" w:pos="2278"/>
          <w:tab w:val="left" w:pos="2751"/>
          <w:tab w:val="left" w:pos="3915"/>
        </w:tabs>
        <w:spacing w:before="81" w:line="357" w:lineRule="auto"/>
        <w:ind w:left="557" w:right="2898"/>
        <w:rPr>
          <w:b/>
          <w:i/>
          <w:sz w:val="30"/>
          <w:u w:val="thick"/>
        </w:rPr>
      </w:pPr>
    </w:p>
    <w:p>
      <w:pPr>
        <w:tabs>
          <w:tab w:val="left" w:pos="2278"/>
          <w:tab w:val="left" w:pos="2751"/>
          <w:tab w:val="left" w:pos="3915"/>
        </w:tabs>
        <w:spacing w:before="81" w:line="357" w:lineRule="auto"/>
        <w:ind w:left="557" w:right="2898"/>
        <w:rPr>
          <w:rFonts w:hint="default"/>
          <w:b/>
          <w:i/>
          <w:sz w:val="30"/>
          <w:u w:val="single"/>
          <w:lang w:val="en-US"/>
        </w:rPr>
      </w:pPr>
      <w:r>
        <w:rPr>
          <w:b/>
          <w:i/>
          <w:sz w:val="30"/>
        </w:rPr>
        <w:t xml:space="preserve"> </w:t>
      </w:r>
      <w:r>
        <w:rPr>
          <w:b/>
          <w:sz w:val="30"/>
        </w:rPr>
        <w:t>Guided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by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:-</w:t>
      </w:r>
      <w:r>
        <w:rPr>
          <w:b/>
          <w:sz w:val="30"/>
        </w:rPr>
        <w:tab/>
      </w:r>
      <w:r>
        <w:rPr>
          <w:b/>
          <w:sz w:val="30"/>
          <w:u w:val="single"/>
        </w:rPr>
        <w:t xml:space="preserve"> </w:t>
      </w:r>
      <w:r>
        <w:rPr>
          <w:b/>
          <w:i/>
          <w:sz w:val="30"/>
          <w:u w:val="single"/>
        </w:rPr>
        <w:t xml:space="preserve">Mr. </w:t>
      </w:r>
      <w:r>
        <w:rPr>
          <w:rFonts w:hint="default"/>
          <w:b/>
          <w:i/>
          <w:sz w:val="30"/>
          <w:u w:val="single"/>
          <w:lang w:val="en-US"/>
        </w:rPr>
        <w:t>Bhanu Pratap Rai</w:t>
      </w:r>
    </w:p>
    <w:p>
      <w:pPr>
        <w:pStyle w:val="2"/>
        <w:rPr>
          <w:b/>
          <w:i/>
          <w:sz w:val="20"/>
        </w:rPr>
      </w:pPr>
    </w:p>
    <w:p>
      <w:pPr>
        <w:pStyle w:val="2"/>
        <w:rPr>
          <w:b/>
          <w:i/>
          <w:sz w:val="20"/>
        </w:rPr>
      </w:pPr>
    </w:p>
    <w:p>
      <w:pPr>
        <w:pStyle w:val="2"/>
        <w:rPr>
          <w:b/>
          <w:i/>
          <w:sz w:val="20"/>
        </w:rPr>
      </w:pPr>
    </w:p>
    <w:p>
      <w:pPr>
        <w:pStyle w:val="2"/>
        <w:spacing w:before="8"/>
        <w:rPr>
          <w:b/>
          <w:i/>
          <w:sz w:val="26"/>
        </w:rPr>
      </w:pPr>
    </w:p>
    <w:p>
      <w:pPr>
        <w:spacing w:before="39"/>
        <w:ind w:left="389"/>
        <w:jc w:val="center"/>
        <w:rPr>
          <w:b/>
          <w:sz w:val="30"/>
        </w:rPr>
      </w:pPr>
      <w:r>
        <w:rPr>
          <w:b/>
          <w:sz w:val="30"/>
        </w:rPr>
        <w:t>Submitted To</w:t>
      </w:r>
    </w:p>
    <w:p>
      <w:pPr>
        <w:spacing w:before="179"/>
        <w:ind w:left="395"/>
        <w:jc w:val="center"/>
        <w:rPr>
          <w:b/>
          <w:i/>
          <w:sz w:val="30"/>
        </w:rPr>
      </w:pPr>
      <w:r>
        <w:rPr>
          <w:rFonts w:ascii="Times New Roman"/>
          <w:spacing w:val="-75"/>
          <w:w w:val="99"/>
          <w:sz w:val="30"/>
          <w:u w:val="thick"/>
        </w:rPr>
        <w:t xml:space="preserve"> </w:t>
      </w:r>
      <w:r>
        <w:rPr>
          <w:b/>
          <w:i/>
          <w:sz w:val="30"/>
          <w:u w:val="thick"/>
        </w:rPr>
        <w:t>Department of Computer Science &amp; Engineering ,</w:t>
      </w:r>
      <w:r>
        <w:rPr>
          <w:b/>
          <w:i/>
          <w:spacing w:val="3"/>
          <w:sz w:val="30"/>
          <w:u w:val="thick"/>
        </w:rPr>
        <w:t xml:space="preserve"> UCER</w:t>
      </w:r>
    </w:p>
    <w:p>
      <w:pPr>
        <w:pStyle w:val="2"/>
        <w:rPr>
          <w:b/>
          <w:i/>
          <w:sz w:val="20"/>
        </w:rPr>
      </w:pPr>
    </w:p>
    <w:p>
      <w:pPr>
        <w:spacing w:before="208"/>
        <w:rPr>
          <w:rFonts w:hint="default"/>
          <w:b/>
          <w:i/>
          <w:sz w:val="26"/>
          <w:lang w:val="en-US"/>
        </w:rPr>
      </w:pPr>
      <w:r>
        <w:rPr>
          <w:rFonts w:hint="default"/>
          <w:b/>
          <w:i/>
          <w:sz w:val="26"/>
          <w:lang w:val="en-US"/>
        </w:rPr>
        <w:t xml:space="preserve"> </w:t>
      </w:r>
      <w:r>
        <w:rPr>
          <w:b/>
          <w:i/>
          <w:sz w:val="26"/>
        </w:rPr>
        <w:t xml:space="preserve">DATE :- </w:t>
      </w:r>
      <w:r>
        <w:rPr>
          <w:rFonts w:hint="default"/>
          <w:b/>
          <w:i/>
          <w:sz w:val="26"/>
          <w:lang w:val="en-US"/>
        </w:rPr>
        <w:t>21</w:t>
      </w:r>
      <w:r>
        <w:rPr>
          <w:b/>
          <w:i/>
          <w:sz w:val="26"/>
        </w:rPr>
        <w:t>/</w:t>
      </w:r>
      <w:r>
        <w:rPr>
          <w:rFonts w:hint="default"/>
          <w:b/>
          <w:i/>
          <w:sz w:val="26"/>
          <w:lang w:val="en-US"/>
        </w:rPr>
        <w:t>12</w:t>
      </w:r>
      <w:r>
        <w:rPr>
          <w:b/>
          <w:i/>
          <w:sz w:val="26"/>
        </w:rPr>
        <w:t>/202</w:t>
      </w:r>
      <w:r>
        <w:rPr>
          <w:rFonts w:hint="default"/>
          <w:b/>
          <w:i/>
          <w:sz w:val="26"/>
          <w:lang w:val="en-US"/>
        </w:rPr>
        <w:t>3</w:t>
      </w:r>
    </w:p>
    <w:p>
      <w:pPr>
        <w:spacing w:before="208"/>
        <w:rPr>
          <w:b/>
          <w:i/>
          <w:sz w:val="26"/>
        </w:rPr>
      </w:pPr>
      <w:r>
        <w:rPr>
          <w:b/>
          <w:i/>
          <w:sz w:val="26"/>
        </w:rPr>
        <w:t>PLACE :- Prayagraj</w:t>
      </w:r>
    </w:p>
    <w:p>
      <w:pPr>
        <w:pStyle w:val="2"/>
        <w:rPr>
          <w:rFonts w:ascii="Times New Roman"/>
          <w:sz w:val="20"/>
        </w:rPr>
      </w:pPr>
    </w:p>
    <w:p>
      <w:pPr>
        <w:pStyle w:val="2"/>
        <w:spacing w:before="8"/>
        <w:rPr>
          <w:rFonts w:ascii="Times New Roman"/>
          <w:sz w:val="24"/>
        </w:rPr>
        <w:sectPr>
          <w:type w:val="continuous"/>
          <w:pgSz w:w="12240" w:h="15840"/>
          <w:pgMar w:top="1340" w:right="1720" w:bottom="280" w:left="1720" w:header="720" w:footer="720" w:gutter="0"/>
          <w:cols w:space="720" w:num="1"/>
        </w:sectPr>
      </w:pPr>
    </w:p>
    <w:p>
      <w:pPr>
        <w:pStyle w:val="5"/>
        <w:ind w:left="2522" w:right="1983"/>
        <w:jc w:val="center"/>
      </w:pPr>
      <w:r>
        <w:t>TABLE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CONTENTS</w:t>
      </w:r>
    </w:p>
    <w:p>
      <w:pPr>
        <w:pStyle w:val="2"/>
        <w:rPr>
          <w:rFonts w:ascii="Times New Roman"/>
          <w:b/>
          <w:sz w:val="20"/>
        </w:rPr>
      </w:pPr>
    </w:p>
    <w:p>
      <w:pPr>
        <w:pStyle w:val="2"/>
        <w:rPr>
          <w:rFonts w:ascii="Times New Roman"/>
          <w:b/>
          <w:sz w:val="20"/>
        </w:rPr>
      </w:pPr>
    </w:p>
    <w:p>
      <w:pPr>
        <w:pStyle w:val="2"/>
        <w:rPr>
          <w:rFonts w:ascii="Times New Roman"/>
          <w:b/>
          <w:sz w:val="20"/>
        </w:rPr>
      </w:pPr>
    </w:p>
    <w:p>
      <w:pPr>
        <w:pStyle w:val="2"/>
        <w:rPr>
          <w:rFonts w:ascii="Times New Roman"/>
          <w:b/>
          <w:sz w:val="20"/>
        </w:rPr>
      </w:pPr>
    </w:p>
    <w:p>
      <w:pPr>
        <w:pStyle w:val="2"/>
        <w:spacing w:before="9"/>
        <w:rPr>
          <w:rFonts w:ascii="Times New Roman"/>
          <w:b/>
          <w:sz w:val="25"/>
        </w:rPr>
      </w:pPr>
    </w:p>
    <w:tbl>
      <w:tblPr>
        <w:tblW w:w="9572" w:type="dxa"/>
        <w:tblInd w:w="11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5"/>
        <w:gridCol w:w="58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3675" w:type="dxa"/>
            <w:vAlign w:val="top"/>
          </w:tcPr>
          <w:p>
            <w:pPr>
              <w:pStyle w:val="9"/>
              <w:spacing w:before="0"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Topics</w:t>
            </w:r>
          </w:p>
        </w:tc>
        <w:tc>
          <w:tcPr>
            <w:tcW w:w="5897" w:type="dxa"/>
            <w:vAlign w:val="top"/>
          </w:tcPr>
          <w:p>
            <w:pPr>
              <w:pStyle w:val="9"/>
              <w:spacing w:before="0" w:line="311" w:lineRule="exact"/>
              <w:ind w:right="1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3675" w:type="dxa"/>
            <w:vAlign w:val="top"/>
          </w:tcPr>
          <w:p>
            <w:pPr>
              <w:pStyle w:val="9"/>
              <w:spacing w:before="152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DECLARATION</w:t>
            </w:r>
          </w:p>
        </w:tc>
        <w:tc>
          <w:tcPr>
            <w:tcW w:w="5897" w:type="dxa"/>
            <w:vAlign w:val="top"/>
          </w:tcPr>
          <w:p>
            <w:pPr>
              <w:pStyle w:val="9"/>
              <w:tabs>
                <w:tab w:val="left" w:pos="5077"/>
              </w:tabs>
              <w:spacing w:before="152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………………………………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3675" w:type="dxa"/>
            <w:vAlign w:val="top"/>
          </w:tcPr>
          <w:p>
            <w:pPr>
              <w:pStyle w:val="9"/>
              <w:spacing w:before="176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CERTIFICATE</w:t>
            </w:r>
          </w:p>
        </w:tc>
        <w:tc>
          <w:tcPr>
            <w:tcW w:w="5897" w:type="dxa"/>
            <w:vAlign w:val="top"/>
          </w:tcPr>
          <w:p>
            <w:pPr>
              <w:pStyle w:val="9"/>
              <w:tabs>
                <w:tab w:val="left" w:pos="5077"/>
              </w:tabs>
              <w:spacing w:before="176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………………………………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3675" w:type="dxa"/>
            <w:vAlign w:val="top"/>
          </w:tcPr>
          <w:p>
            <w:pPr>
              <w:pStyle w:val="9"/>
              <w:spacing w:before="17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ACKNOWLEDGEMENTS</w:t>
            </w:r>
          </w:p>
        </w:tc>
        <w:tc>
          <w:tcPr>
            <w:tcW w:w="5897" w:type="dxa"/>
            <w:vAlign w:val="top"/>
          </w:tcPr>
          <w:p>
            <w:pPr>
              <w:pStyle w:val="9"/>
              <w:tabs>
                <w:tab w:val="left" w:pos="5077"/>
              </w:tabs>
              <w:spacing w:before="177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………………………………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3675" w:type="dxa"/>
            <w:vAlign w:val="top"/>
          </w:tcPr>
          <w:p>
            <w:pPr>
              <w:pStyle w:val="9"/>
              <w:spacing w:before="17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Introduction</w:t>
            </w:r>
          </w:p>
        </w:tc>
        <w:tc>
          <w:tcPr>
            <w:tcW w:w="5897" w:type="dxa"/>
            <w:vAlign w:val="top"/>
          </w:tcPr>
          <w:p>
            <w:pPr>
              <w:pStyle w:val="9"/>
              <w:tabs>
                <w:tab w:val="left" w:pos="5077"/>
              </w:tabs>
              <w:spacing w:before="177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………………………………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3675" w:type="dxa"/>
            <w:vAlign w:val="top"/>
          </w:tcPr>
          <w:p>
            <w:pPr>
              <w:pStyle w:val="9"/>
              <w:spacing w:before="176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5897" w:type="dxa"/>
            <w:vAlign w:val="top"/>
          </w:tcPr>
          <w:p>
            <w:pPr>
              <w:pStyle w:val="9"/>
              <w:tabs>
                <w:tab w:val="left" w:pos="5077"/>
              </w:tabs>
              <w:spacing w:before="176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………………………………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3675" w:type="dxa"/>
            <w:vAlign w:val="top"/>
          </w:tcPr>
          <w:p>
            <w:pPr>
              <w:pStyle w:val="9"/>
              <w:spacing w:before="177"/>
              <w:ind w:left="200" w:right="574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</w:p>
        </w:tc>
        <w:tc>
          <w:tcPr>
            <w:tcW w:w="5897" w:type="dxa"/>
            <w:vAlign w:val="top"/>
          </w:tcPr>
          <w:p>
            <w:pPr>
              <w:pStyle w:val="9"/>
              <w:tabs>
                <w:tab w:val="left" w:pos="5017"/>
              </w:tabs>
              <w:spacing w:before="177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………………………………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3675" w:type="dxa"/>
            <w:vAlign w:val="top"/>
          </w:tcPr>
          <w:p>
            <w:pPr>
              <w:pStyle w:val="9"/>
              <w:spacing w:before="82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Interface</w:t>
            </w:r>
          </w:p>
        </w:tc>
        <w:tc>
          <w:tcPr>
            <w:tcW w:w="5897" w:type="dxa"/>
            <w:vAlign w:val="top"/>
          </w:tcPr>
          <w:p>
            <w:pPr>
              <w:pStyle w:val="9"/>
              <w:tabs>
                <w:tab w:val="left" w:pos="5017"/>
              </w:tabs>
              <w:spacing w:before="82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………………………………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3675" w:type="dxa"/>
            <w:vAlign w:val="top"/>
          </w:tcPr>
          <w:p>
            <w:pPr>
              <w:pStyle w:val="9"/>
              <w:spacing w:before="176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Conclusion</w:t>
            </w:r>
          </w:p>
        </w:tc>
        <w:tc>
          <w:tcPr>
            <w:tcW w:w="5897" w:type="dxa"/>
            <w:vAlign w:val="top"/>
          </w:tcPr>
          <w:p>
            <w:pPr>
              <w:pStyle w:val="9"/>
              <w:tabs>
                <w:tab w:val="left" w:pos="5017"/>
              </w:tabs>
              <w:spacing w:before="176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………………………………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3675" w:type="dxa"/>
            <w:vAlign w:val="top"/>
          </w:tcPr>
          <w:p>
            <w:pPr>
              <w:pStyle w:val="9"/>
              <w:spacing w:before="167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5897" w:type="dxa"/>
            <w:vAlign w:val="top"/>
          </w:tcPr>
          <w:p>
            <w:pPr>
              <w:pStyle w:val="9"/>
              <w:tabs>
                <w:tab w:val="left" w:pos="5017"/>
              </w:tabs>
              <w:spacing w:before="167" w:line="256" w:lineRule="exact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………………………………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24</w:t>
            </w:r>
          </w:p>
        </w:tc>
      </w:tr>
    </w:tbl>
    <w:p>
      <w:pPr>
        <w:spacing w:after="0" w:line="256" w:lineRule="exact"/>
        <w:rPr>
          <w:sz w:val="24"/>
        </w:rPr>
        <w:sectPr>
          <w:headerReference r:id="rId4" w:type="default"/>
          <w:pgSz w:w="11920" w:h="16850"/>
          <w:pgMar w:top="1280" w:right="540" w:bottom="280" w:left="20" w:header="727" w:footer="0" w:gutter="0"/>
          <w:pgNumType w:start="1"/>
          <w:cols w:space="720" w:num="1"/>
        </w:sectPr>
      </w:pPr>
    </w:p>
    <w:p>
      <w:pPr>
        <w:spacing w:before="79"/>
        <w:ind w:left="1999" w:right="1997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LIST</w:t>
      </w:r>
      <w:r>
        <w:rPr>
          <w:rFonts w:ascii="Times New Roman"/>
          <w:b/>
          <w:spacing w:val="70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FIGURES</w:t>
      </w:r>
    </w:p>
    <w:p>
      <w:pPr>
        <w:pStyle w:val="2"/>
        <w:rPr>
          <w:rFonts w:ascii="Times New Roman"/>
          <w:b/>
          <w:sz w:val="20"/>
        </w:rPr>
      </w:pPr>
    </w:p>
    <w:p>
      <w:pPr>
        <w:pStyle w:val="2"/>
        <w:rPr>
          <w:rFonts w:ascii="Times New Roman"/>
          <w:b/>
          <w:sz w:val="20"/>
        </w:rPr>
      </w:pPr>
    </w:p>
    <w:p>
      <w:pPr>
        <w:pStyle w:val="2"/>
        <w:rPr>
          <w:rFonts w:ascii="Times New Roman"/>
          <w:b/>
          <w:sz w:val="20"/>
        </w:rPr>
      </w:pPr>
    </w:p>
    <w:p>
      <w:pPr>
        <w:pStyle w:val="2"/>
        <w:rPr>
          <w:rFonts w:ascii="Times New Roman"/>
          <w:b/>
          <w:sz w:val="20"/>
        </w:rPr>
      </w:pPr>
    </w:p>
    <w:p>
      <w:pPr>
        <w:pStyle w:val="2"/>
        <w:spacing w:before="8"/>
        <w:rPr>
          <w:rFonts w:ascii="Times New Roman"/>
          <w:b/>
          <w:sz w:val="13"/>
        </w:rPr>
      </w:pPr>
    </w:p>
    <w:tbl>
      <w:tblPr>
        <w:tblW w:w="9109" w:type="dxa"/>
        <w:tblInd w:w="12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4730"/>
        <w:gridCol w:w="1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2409" w:type="dxa"/>
            <w:vAlign w:val="top"/>
          </w:tcPr>
          <w:p>
            <w:pPr>
              <w:pStyle w:val="9"/>
              <w:spacing w:before="0" w:line="311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</w:p>
        </w:tc>
        <w:tc>
          <w:tcPr>
            <w:tcW w:w="4730" w:type="dxa"/>
            <w:vAlign w:val="top"/>
          </w:tcPr>
          <w:p>
            <w:pPr>
              <w:pStyle w:val="9"/>
              <w:spacing w:before="0"/>
              <w:rPr>
                <w:sz w:val="24"/>
              </w:rPr>
            </w:pPr>
          </w:p>
        </w:tc>
        <w:tc>
          <w:tcPr>
            <w:tcW w:w="1970" w:type="dxa"/>
            <w:vAlign w:val="top"/>
          </w:tcPr>
          <w:p>
            <w:pPr>
              <w:pStyle w:val="9"/>
              <w:spacing w:before="0" w:line="311" w:lineRule="exact"/>
              <w:ind w:left="582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409" w:type="dxa"/>
            <w:vAlign w:val="top"/>
          </w:tcPr>
          <w:p>
            <w:pPr>
              <w:pStyle w:val="9"/>
              <w:spacing w:before="15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FIG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2.1</w:t>
            </w:r>
          </w:p>
        </w:tc>
        <w:tc>
          <w:tcPr>
            <w:tcW w:w="4730" w:type="dxa"/>
            <w:vAlign w:val="top"/>
          </w:tcPr>
          <w:p>
            <w:pPr>
              <w:pStyle w:val="9"/>
              <w:spacing w:before="155"/>
              <w:ind w:right="58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………………………………</w:t>
            </w:r>
          </w:p>
        </w:tc>
        <w:tc>
          <w:tcPr>
            <w:tcW w:w="1970" w:type="dxa"/>
            <w:vAlign w:val="top"/>
          </w:tcPr>
          <w:p>
            <w:pPr>
              <w:pStyle w:val="9"/>
              <w:spacing w:before="155"/>
              <w:ind w:left="2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409" w:type="dxa"/>
            <w:vAlign w:val="top"/>
          </w:tcPr>
          <w:p>
            <w:pPr>
              <w:pStyle w:val="9"/>
              <w:spacing w:before="202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FIG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2.2</w:t>
            </w:r>
          </w:p>
        </w:tc>
        <w:tc>
          <w:tcPr>
            <w:tcW w:w="4730" w:type="dxa"/>
            <w:vAlign w:val="top"/>
          </w:tcPr>
          <w:p>
            <w:pPr>
              <w:pStyle w:val="9"/>
              <w:spacing w:before="202"/>
              <w:ind w:right="58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………………………………</w:t>
            </w:r>
          </w:p>
        </w:tc>
        <w:tc>
          <w:tcPr>
            <w:tcW w:w="1970" w:type="dxa"/>
            <w:vAlign w:val="top"/>
          </w:tcPr>
          <w:p>
            <w:pPr>
              <w:pStyle w:val="9"/>
              <w:spacing w:before="202"/>
              <w:ind w:left="2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409" w:type="dxa"/>
            <w:vAlign w:val="top"/>
          </w:tcPr>
          <w:p>
            <w:pPr>
              <w:pStyle w:val="9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FIG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2.3</w:t>
            </w:r>
          </w:p>
        </w:tc>
        <w:tc>
          <w:tcPr>
            <w:tcW w:w="4730" w:type="dxa"/>
            <w:vAlign w:val="top"/>
          </w:tcPr>
          <w:p>
            <w:pPr>
              <w:pStyle w:val="9"/>
              <w:ind w:right="58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………………………………</w:t>
            </w:r>
          </w:p>
        </w:tc>
        <w:tc>
          <w:tcPr>
            <w:tcW w:w="1970" w:type="dxa"/>
            <w:vAlign w:val="top"/>
          </w:tcPr>
          <w:p>
            <w:pPr>
              <w:pStyle w:val="9"/>
              <w:ind w:left="958" w:right="7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409" w:type="dxa"/>
            <w:vAlign w:val="top"/>
          </w:tcPr>
          <w:p>
            <w:pPr>
              <w:pStyle w:val="9"/>
              <w:spacing w:before="202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FIG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4.1</w:t>
            </w:r>
          </w:p>
        </w:tc>
        <w:tc>
          <w:tcPr>
            <w:tcW w:w="4730" w:type="dxa"/>
            <w:vAlign w:val="top"/>
          </w:tcPr>
          <w:p>
            <w:pPr>
              <w:pStyle w:val="9"/>
              <w:spacing w:before="202"/>
              <w:ind w:right="58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………………………………</w:t>
            </w:r>
          </w:p>
        </w:tc>
        <w:tc>
          <w:tcPr>
            <w:tcW w:w="1970" w:type="dxa"/>
            <w:vAlign w:val="top"/>
          </w:tcPr>
          <w:p>
            <w:pPr>
              <w:pStyle w:val="9"/>
              <w:spacing w:before="202"/>
              <w:ind w:left="958" w:right="7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409" w:type="dxa"/>
            <w:vAlign w:val="top"/>
          </w:tcPr>
          <w:p>
            <w:pPr>
              <w:pStyle w:val="9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FIG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4.2</w:t>
            </w:r>
          </w:p>
        </w:tc>
        <w:tc>
          <w:tcPr>
            <w:tcW w:w="4730" w:type="dxa"/>
            <w:vAlign w:val="top"/>
          </w:tcPr>
          <w:p>
            <w:pPr>
              <w:pStyle w:val="9"/>
              <w:ind w:right="58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………………………………</w:t>
            </w:r>
          </w:p>
        </w:tc>
        <w:tc>
          <w:tcPr>
            <w:tcW w:w="1970" w:type="dxa"/>
            <w:vAlign w:val="top"/>
          </w:tcPr>
          <w:p>
            <w:pPr>
              <w:pStyle w:val="9"/>
              <w:ind w:left="958" w:right="7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409" w:type="dxa"/>
            <w:vAlign w:val="top"/>
          </w:tcPr>
          <w:p>
            <w:pPr>
              <w:pStyle w:val="9"/>
              <w:spacing w:before="202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FIG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4.3</w:t>
            </w:r>
          </w:p>
        </w:tc>
        <w:tc>
          <w:tcPr>
            <w:tcW w:w="4730" w:type="dxa"/>
            <w:vAlign w:val="top"/>
          </w:tcPr>
          <w:p>
            <w:pPr>
              <w:pStyle w:val="9"/>
              <w:spacing w:before="202"/>
              <w:ind w:right="58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………………………………</w:t>
            </w:r>
          </w:p>
        </w:tc>
        <w:tc>
          <w:tcPr>
            <w:tcW w:w="1970" w:type="dxa"/>
            <w:vAlign w:val="top"/>
          </w:tcPr>
          <w:p>
            <w:pPr>
              <w:pStyle w:val="9"/>
              <w:spacing w:before="202"/>
              <w:ind w:left="958" w:right="7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409" w:type="dxa"/>
            <w:vAlign w:val="top"/>
          </w:tcPr>
          <w:p>
            <w:pPr>
              <w:pStyle w:val="9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FIG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4.4</w:t>
            </w:r>
          </w:p>
        </w:tc>
        <w:tc>
          <w:tcPr>
            <w:tcW w:w="4730" w:type="dxa"/>
            <w:vAlign w:val="top"/>
          </w:tcPr>
          <w:p>
            <w:pPr>
              <w:pStyle w:val="9"/>
              <w:ind w:right="58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………………………………</w:t>
            </w:r>
          </w:p>
        </w:tc>
        <w:tc>
          <w:tcPr>
            <w:tcW w:w="1970" w:type="dxa"/>
            <w:vAlign w:val="top"/>
          </w:tcPr>
          <w:p>
            <w:pPr>
              <w:pStyle w:val="9"/>
              <w:ind w:left="958" w:right="7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409" w:type="dxa"/>
            <w:vAlign w:val="top"/>
          </w:tcPr>
          <w:p>
            <w:pPr>
              <w:pStyle w:val="9"/>
              <w:spacing w:before="202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FIG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4.5</w:t>
            </w:r>
          </w:p>
        </w:tc>
        <w:tc>
          <w:tcPr>
            <w:tcW w:w="4730" w:type="dxa"/>
            <w:vAlign w:val="top"/>
          </w:tcPr>
          <w:p>
            <w:pPr>
              <w:pStyle w:val="9"/>
              <w:spacing w:before="202"/>
              <w:ind w:right="58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………………………………</w:t>
            </w:r>
          </w:p>
        </w:tc>
        <w:tc>
          <w:tcPr>
            <w:tcW w:w="1970" w:type="dxa"/>
            <w:vAlign w:val="top"/>
          </w:tcPr>
          <w:p>
            <w:pPr>
              <w:pStyle w:val="9"/>
              <w:spacing w:before="202"/>
              <w:ind w:left="958" w:right="7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2409" w:type="dxa"/>
            <w:vAlign w:val="top"/>
          </w:tcPr>
          <w:p>
            <w:pPr>
              <w:pStyle w:val="9"/>
              <w:spacing w:line="25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FIG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4.6</w:t>
            </w:r>
          </w:p>
        </w:tc>
        <w:tc>
          <w:tcPr>
            <w:tcW w:w="4730" w:type="dxa"/>
            <w:vAlign w:val="top"/>
          </w:tcPr>
          <w:p>
            <w:pPr>
              <w:pStyle w:val="9"/>
              <w:spacing w:line="256" w:lineRule="exact"/>
              <w:ind w:right="58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………………………………</w:t>
            </w:r>
          </w:p>
        </w:tc>
        <w:tc>
          <w:tcPr>
            <w:tcW w:w="1970" w:type="dxa"/>
            <w:vAlign w:val="top"/>
          </w:tcPr>
          <w:p>
            <w:pPr>
              <w:pStyle w:val="9"/>
              <w:spacing w:line="256" w:lineRule="exact"/>
              <w:ind w:left="958" w:right="7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</w:tr>
    </w:tbl>
    <w:p>
      <w:pPr>
        <w:spacing w:after="0" w:line="256" w:lineRule="exact"/>
        <w:jc w:val="center"/>
        <w:rPr>
          <w:sz w:val="24"/>
        </w:rPr>
        <w:sectPr>
          <w:pgSz w:w="11920" w:h="16850"/>
          <w:pgMar w:top="1280" w:right="540" w:bottom="280" w:left="20" w:header="727" w:footer="0" w:gutter="0"/>
          <w:cols w:space="720" w:num="1"/>
        </w:sectPr>
      </w:pPr>
    </w:p>
    <w:p>
      <w:pPr>
        <w:pStyle w:val="5"/>
        <w:ind w:left="2513"/>
        <w:jc w:val="center"/>
      </w:pPr>
      <w:r>
        <w:t>DECLARATION</w:t>
      </w:r>
    </w:p>
    <w:p>
      <w:pPr>
        <w:pStyle w:val="2"/>
        <w:rPr>
          <w:rFonts w:ascii="Times New Roman"/>
          <w:b/>
          <w:sz w:val="34"/>
        </w:rPr>
      </w:pPr>
    </w:p>
    <w:p>
      <w:pPr>
        <w:pStyle w:val="2"/>
        <w:rPr>
          <w:rFonts w:ascii="Times New Roman"/>
          <w:b/>
          <w:sz w:val="34"/>
        </w:rPr>
      </w:pPr>
    </w:p>
    <w:p>
      <w:pPr>
        <w:pStyle w:val="2"/>
        <w:spacing w:before="2"/>
        <w:rPr>
          <w:rFonts w:ascii="Times New Roman"/>
          <w:b/>
          <w:sz w:val="28"/>
        </w:rPr>
      </w:pPr>
    </w:p>
    <w:p>
      <w:pPr>
        <w:pStyle w:val="2"/>
        <w:spacing w:line="480" w:lineRule="auto"/>
        <w:ind w:left="1420" w:right="891" w:firstLine="717"/>
        <w:jc w:val="both"/>
        <w:rPr>
          <w:rFonts w:ascii="Times New Roman"/>
        </w:rPr>
      </w:pPr>
      <w:r>
        <w:rPr>
          <w:rFonts w:ascii="Times New Roman"/>
        </w:rPr>
        <w:t>I hereby declare that this submission is my own work and that, to the best of my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knowledge and belief, it contains no material previously published or written by another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person nor material which to a substantial extent has been accepted for</w:t>
      </w:r>
      <w:r>
        <w:rPr>
          <w:rFonts w:ascii="Times New Roman"/>
          <w:spacing w:val="60"/>
        </w:rPr>
        <w:t xml:space="preserve"> </w:t>
      </w:r>
      <w:r>
        <w:rPr>
          <w:rFonts w:ascii="Times New Roman"/>
        </w:rPr>
        <w:t>the award</w:t>
      </w:r>
      <w:r>
        <w:rPr>
          <w:rFonts w:ascii="Times New Roman"/>
          <w:spacing w:val="60"/>
        </w:rPr>
        <w:t xml:space="preserve"> </w:t>
      </w:r>
      <w:r>
        <w:rPr>
          <w:rFonts w:ascii="Times New Roman"/>
        </w:rPr>
        <w:t>of any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other degree</w:t>
      </w:r>
      <w:r>
        <w:rPr>
          <w:rFonts w:hint="default" w:ascii="Times New Roman"/>
          <w:lang w:val="en-US"/>
        </w:rPr>
        <w:t xml:space="preserve"> </w:t>
      </w:r>
      <w:r>
        <w:rPr>
          <w:rFonts w:ascii="Times New Roman"/>
        </w:rPr>
        <w:t>or diploma</w:t>
      </w:r>
      <w:r>
        <w:rPr>
          <w:rFonts w:ascii="Times New Roman"/>
          <w:spacing w:val="60"/>
        </w:rPr>
        <w:t xml:space="preserve"> </w:t>
      </w:r>
      <w:r>
        <w:rPr>
          <w:rFonts w:ascii="Times New Roman"/>
        </w:rPr>
        <w:t>of the university or other institute of higher learning, except where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due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acknowledgment has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been made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text.</w:t>
      </w:r>
    </w:p>
    <w:p>
      <w:pPr>
        <w:pStyle w:val="2"/>
        <w:rPr>
          <w:rFonts w:ascii="Times New Roman"/>
          <w:sz w:val="26"/>
        </w:rPr>
      </w:pPr>
    </w:p>
    <w:p>
      <w:pPr>
        <w:pStyle w:val="2"/>
        <w:spacing w:before="4"/>
        <w:rPr>
          <w:rFonts w:ascii="Times New Roman"/>
          <w:sz w:val="23"/>
        </w:rPr>
      </w:pPr>
    </w:p>
    <w:p>
      <w:pPr>
        <w:pStyle w:val="2"/>
        <w:ind w:left="1319"/>
        <w:rPr>
          <w:rFonts w:ascii="Times New Roman"/>
        </w:rPr>
      </w:pPr>
      <w:r>
        <w:rPr>
          <w:rFonts w:ascii="Times New Roman"/>
        </w:rPr>
        <w:t>Signature</w:t>
      </w:r>
    </w:p>
    <w:p>
      <w:pPr>
        <w:pStyle w:val="2"/>
        <w:rPr>
          <w:rFonts w:ascii="Times New Roman"/>
        </w:rPr>
      </w:pPr>
    </w:p>
    <w:p>
      <w:pPr>
        <w:pStyle w:val="2"/>
        <w:spacing w:line="480" w:lineRule="auto"/>
        <w:ind w:right="7521"/>
        <w:jc w:val="left"/>
        <w:rPr>
          <w:rFonts w:hint="default" w:ascii="Times New Roman"/>
          <w:lang w:val="en-US"/>
        </w:rPr>
      </w:pPr>
      <w:r>
        <w:rPr>
          <w:rFonts w:hint="default" w:ascii="Times New Roman"/>
          <w:lang w:val="en-US"/>
        </w:rPr>
        <w:t xml:space="preserve">                  </w:t>
      </w:r>
      <w:r>
        <w:rPr>
          <w:rFonts w:ascii="Times New Roman"/>
        </w:rPr>
        <w:t>Nam</w:t>
      </w:r>
      <w:r>
        <w:rPr>
          <w:rFonts w:hint="default" w:ascii="Times New Roman"/>
          <w:lang w:val="en-US"/>
        </w:rPr>
        <w:t>e:  Vivek Vishwakarma</w:t>
      </w:r>
    </w:p>
    <w:p>
      <w:pPr>
        <w:pStyle w:val="2"/>
        <w:spacing w:line="480" w:lineRule="auto"/>
        <w:ind w:right="7521"/>
        <w:jc w:val="left"/>
        <w:rPr>
          <w:rFonts w:hint="default" w:ascii="Times New Roman"/>
          <w:lang w:val="en-US"/>
        </w:rPr>
      </w:pPr>
      <w:r>
        <w:rPr>
          <w:rFonts w:hint="default" w:ascii="Times New Roman"/>
          <w:lang w:val="en-US"/>
        </w:rPr>
        <w:t xml:space="preserve">                               Anupam Shukla</w:t>
      </w:r>
    </w:p>
    <w:p>
      <w:pPr>
        <w:pStyle w:val="2"/>
        <w:spacing w:line="480" w:lineRule="auto"/>
        <w:ind w:right="7521"/>
        <w:rPr>
          <w:rFonts w:hint="default" w:ascii="Times New Roman"/>
          <w:lang w:val="en-US"/>
        </w:rPr>
        <w:sectPr>
          <w:pgSz w:w="11920" w:h="16850"/>
          <w:pgMar w:top="1280" w:right="540" w:bottom="280" w:left="20" w:header="727" w:footer="0" w:gutter="0"/>
          <w:cols w:space="720" w:num="1"/>
        </w:sectPr>
      </w:pPr>
      <w:r>
        <w:rPr>
          <w:rFonts w:hint="default" w:ascii="Times New Roman"/>
          <w:lang w:val="en-US"/>
        </w:rPr>
        <w:t xml:space="preserve">    </w:t>
      </w:r>
    </w:p>
    <w:p>
      <w:pPr>
        <w:pStyle w:val="5"/>
        <w:ind w:left="2128"/>
        <w:jc w:val="center"/>
      </w:pPr>
      <w:r>
        <w:t>CERTIFICATE</w:t>
      </w:r>
    </w:p>
    <w:p>
      <w:pPr>
        <w:pStyle w:val="2"/>
        <w:rPr>
          <w:rFonts w:ascii="Times New Roman"/>
          <w:b/>
          <w:sz w:val="34"/>
        </w:rPr>
      </w:pPr>
    </w:p>
    <w:p>
      <w:pPr>
        <w:pStyle w:val="2"/>
        <w:rPr>
          <w:rFonts w:ascii="Times New Roman"/>
          <w:b/>
          <w:sz w:val="38"/>
        </w:rPr>
      </w:pPr>
    </w:p>
    <w:p>
      <w:pPr>
        <w:pStyle w:val="2"/>
        <w:spacing w:line="480" w:lineRule="auto"/>
        <w:ind w:left="1420" w:right="887" w:firstLine="71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This is to certify that Project Report entitled “</w:t>
      </w:r>
      <w:r>
        <w:rPr>
          <w:rFonts w:ascii="Times New Roman" w:hAnsi="Times New Roman"/>
          <w:b/>
        </w:rPr>
        <w:t>BANK BOT SYSTEM</w:t>
      </w:r>
      <w:r>
        <w:rPr>
          <w:rFonts w:ascii="Times New Roman" w:hAnsi="Times New Roman"/>
        </w:rPr>
        <w:t>” which is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submitted by </w:t>
      </w:r>
      <w:r>
        <w:rPr>
          <w:rFonts w:hint="default" w:ascii="Times New Roman" w:hAnsi="Times New Roman"/>
          <w:b/>
          <w:lang w:val="en-US"/>
        </w:rPr>
        <w:t>VIVEK VISHWAKARMA, ANUPAM SHUKLA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in partial fulfillment of the requirement for the award of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degree B. Tech. in Department of Computer Science &amp; Engineering of Dr. A.P.J. Abdul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Kalam Technica</w:t>
      </w:r>
      <w:r>
        <w:rPr>
          <w:rFonts w:hint="default" w:ascii="Times New Roman" w:hAnsi="Times New Roman"/>
          <w:lang w:val="en-US"/>
        </w:rPr>
        <w:t xml:space="preserve">l </w:t>
      </w:r>
      <w:r>
        <w:rPr>
          <w:rFonts w:ascii="Times New Roman" w:hAnsi="Times New Roman"/>
        </w:rPr>
        <w:t>University, is a record of the candidate own work carried out by him under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my/our supervision. The matter embodied in this thesis is original and has not been submitted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the award of any other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degree.</w:t>
      </w:r>
    </w:p>
    <w:p>
      <w:pPr>
        <w:pStyle w:val="2"/>
        <w:rPr>
          <w:rFonts w:ascii="Times New Roman"/>
          <w:sz w:val="26"/>
        </w:rPr>
      </w:pPr>
    </w:p>
    <w:p>
      <w:pPr>
        <w:pStyle w:val="2"/>
        <w:rPr>
          <w:rFonts w:ascii="Times New Roman"/>
          <w:sz w:val="26"/>
        </w:rPr>
      </w:pPr>
    </w:p>
    <w:p>
      <w:pPr>
        <w:pStyle w:val="2"/>
        <w:rPr>
          <w:rFonts w:ascii="Times New Roman"/>
          <w:sz w:val="26"/>
        </w:rPr>
      </w:pPr>
    </w:p>
    <w:p>
      <w:pPr>
        <w:pStyle w:val="2"/>
        <w:rPr>
          <w:rFonts w:ascii="Times New Roman"/>
          <w:sz w:val="26"/>
        </w:rPr>
      </w:pPr>
    </w:p>
    <w:p>
      <w:pPr>
        <w:spacing w:before="185"/>
        <w:ind w:left="1319" w:right="0" w:firstLine="0"/>
        <w:jc w:val="left"/>
        <w:rPr>
          <w:sz w:val="24"/>
        </w:rPr>
      </w:pPr>
      <w:r>
        <w:rPr>
          <w:b/>
          <w:sz w:val="24"/>
        </w:rPr>
        <w:t>Date:</w:t>
      </w:r>
      <w:r>
        <w:rPr>
          <w:rFonts w:hint="default"/>
          <w:sz w:val="24"/>
          <w:lang w:val="en-US"/>
        </w:rPr>
        <w:t xml:space="preserve">21/12/ </w:t>
      </w:r>
      <w:r>
        <w:rPr>
          <w:sz w:val="24"/>
        </w:rPr>
        <w:t>2</w:t>
      </w:r>
      <w:r>
        <w:rPr>
          <w:rFonts w:hint="default"/>
          <w:sz w:val="24"/>
          <w:lang w:val="en-US"/>
        </w:rPr>
        <w:t>3</w:t>
      </w:r>
    </w:p>
    <w:p>
      <w:pPr>
        <w:spacing w:after="0"/>
        <w:jc w:val="left"/>
        <w:rPr>
          <w:sz w:val="24"/>
        </w:rPr>
        <w:sectPr>
          <w:pgSz w:w="11920" w:h="16850"/>
          <w:pgMar w:top="1280" w:right="540" w:bottom="280" w:left="20" w:header="727" w:footer="0" w:gutter="0"/>
          <w:cols w:space="720" w:num="1"/>
        </w:sectPr>
      </w:pPr>
    </w:p>
    <w:p>
      <w:pPr>
        <w:spacing w:before="139"/>
        <w:ind w:left="2472" w:right="1997" w:firstLine="0"/>
        <w:jc w:val="center"/>
        <w:rPr>
          <w:rFonts w:ascii="Times New Roman"/>
          <w:b/>
          <w:i/>
          <w:sz w:val="32"/>
        </w:rPr>
      </w:pPr>
      <w:r>
        <w:rPr>
          <w:rFonts w:ascii="Times New Roman"/>
          <w:b/>
          <w:i/>
          <w:sz w:val="32"/>
        </w:rPr>
        <w:t>ACKNOWLEDGEMENT</w:t>
      </w:r>
    </w:p>
    <w:p>
      <w:pPr>
        <w:pStyle w:val="2"/>
        <w:rPr>
          <w:rFonts w:ascii="Times New Roman"/>
          <w:b/>
          <w:i/>
          <w:sz w:val="34"/>
        </w:rPr>
      </w:pPr>
    </w:p>
    <w:p>
      <w:pPr>
        <w:pStyle w:val="2"/>
        <w:rPr>
          <w:rFonts w:ascii="Times New Roman"/>
          <w:b/>
          <w:i/>
          <w:sz w:val="34"/>
        </w:rPr>
      </w:pPr>
    </w:p>
    <w:p>
      <w:pPr>
        <w:pStyle w:val="2"/>
        <w:spacing w:before="1"/>
        <w:rPr>
          <w:rFonts w:ascii="Times New Roman"/>
          <w:b/>
          <w:i/>
          <w:sz w:val="30"/>
        </w:rPr>
      </w:pPr>
    </w:p>
    <w:p>
      <w:pPr>
        <w:pStyle w:val="2"/>
        <w:spacing w:line="480" w:lineRule="auto"/>
        <w:ind w:left="1521" w:right="1007"/>
        <w:jc w:val="both"/>
        <w:rPr>
          <w:rFonts w:ascii="Times New Roman"/>
        </w:rPr>
      </w:pPr>
      <w:r>
        <w:rPr>
          <w:rFonts w:ascii="Times New Roman"/>
        </w:rPr>
        <w:t>It gives us a great sense of pleasure to present the report of the B. Tech Project undertaken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during B. Tech. Third Year. We owe special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debt of gratitude to Professor </w:t>
      </w:r>
      <w:r>
        <w:rPr>
          <w:rFonts w:hint="default" w:ascii="Times New Roman"/>
          <w:lang w:val="en-US"/>
        </w:rPr>
        <w:t xml:space="preserve">Mr. Vijay Divwedi </w:t>
      </w:r>
      <w:r>
        <w:rPr>
          <w:rFonts w:ascii="Times New Roman"/>
        </w:rPr>
        <w:t>Head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Department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Computer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Science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Engineering,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United</w:t>
      </w:r>
      <w:r>
        <w:rPr>
          <w:rFonts w:ascii="Times New Roman"/>
          <w:spacing w:val="1"/>
        </w:rPr>
        <w:t xml:space="preserve"> </w:t>
      </w:r>
      <w:r>
        <w:rPr>
          <w:rFonts w:hint="default" w:ascii="Times New Roman"/>
          <w:spacing w:val="1"/>
          <w:lang w:val="en-US"/>
        </w:rPr>
        <w:t>College Of Engineering And Research</w:t>
      </w:r>
      <w:r>
        <w:rPr>
          <w:rFonts w:ascii="Times New Roman"/>
        </w:rPr>
        <w:t>, Prayagraj for his constant support and guidance throughout the course of our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work.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His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sincerity,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thoroughness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perseverance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have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been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constant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source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inspiration for us. It is only his cognizant efforts that our endeavors have seen light of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day.</w:t>
      </w:r>
    </w:p>
    <w:p>
      <w:pPr>
        <w:pStyle w:val="2"/>
        <w:spacing w:before="200" w:line="480" w:lineRule="auto"/>
        <w:ind w:left="1521" w:right="1011"/>
        <w:jc w:val="both"/>
        <w:rPr>
          <w:rFonts w:ascii="Times New Roman"/>
        </w:rPr>
      </w:pPr>
      <w:r>
        <w:rPr>
          <w:rFonts w:ascii="Times New Roman"/>
        </w:rPr>
        <w:t>We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also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take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opportunity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acknowledge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contribution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Professor,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Head,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Department of Computer Science &amp; Engineering,</w:t>
      </w:r>
      <w:r>
        <w:rPr>
          <w:rFonts w:hint="default" w:ascii="Times New Roman"/>
          <w:lang w:val="en-US"/>
        </w:rPr>
        <w:t xml:space="preserve"> </w:t>
      </w:r>
      <w:r>
        <w:rPr>
          <w:rFonts w:ascii="Times New Roman"/>
        </w:rPr>
        <w:t>United</w:t>
      </w:r>
      <w:r>
        <w:rPr>
          <w:rFonts w:ascii="Times New Roman"/>
          <w:spacing w:val="1"/>
        </w:rPr>
        <w:t xml:space="preserve"> </w:t>
      </w:r>
      <w:r>
        <w:rPr>
          <w:rFonts w:hint="default" w:ascii="Times New Roman"/>
          <w:spacing w:val="1"/>
          <w:lang w:val="en-US"/>
        </w:rPr>
        <w:t>College Of Engineering And Research</w:t>
      </w:r>
      <w:r>
        <w:rPr>
          <w:rFonts w:ascii="Times New Roman"/>
        </w:rPr>
        <w:t>, Prayagraj</w:t>
      </w:r>
      <w:r>
        <w:rPr>
          <w:rFonts w:hint="default" w:ascii="Times New Roman"/>
          <w:lang w:val="en-US"/>
        </w:rPr>
        <w:t xml:space="preserve"> </w:t>
      </w:r>
      <w:r>
        <w:rPr>
          <w:rFonts w:ascii="Times New Roman"/>
        </w:rPr>
        <w:t xml:space="preserve"> for his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full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support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 assistance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during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development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project.</w:t>
      </w:r>
    </w:p>
    <w:p>
      <w:pPr>
        <w:pStyle w:val="2"/>
        <w:spacing w:before="202" w:line="480" w:lineRule="auto"/>
        <w:ind w:left="1521" w:right="1015"/>
        <w:jc w:val="both"/>
        <w:rPr>
          <w:rFonts w:ascii="Times New Roman"/>
        </w:rPr>
      </w:pPr>
      <w:r>
        <w:rPr>
          <w:rFonts w:ascii="Times New Roman"/>
        </w:rPr>
        <w:t>We also do not like to miss the opportunity to acknowledge the contribution of all faculty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members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department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their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kind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assistance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cooperation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during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development of our project. Last but not the least, we acknowledge our friends for their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contribution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completion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of 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project.</w:t>
      </w:r>
    </w:p>
    <w:p>
      <w:pPr>
        <w:pStyle w:val="2"/>
        <w:spacing w:before="202" w:line="480" w:lineRule="auto"/>
        <w:ind w:right="1015"/>
        <w:jc w:val="both"/>
        <w:rPr>
          <w:rFonts w:ascii="Times New Roman"/>
        </w:rPr>
      </w:pPr>
    </w:p>
    <w:p>
      <w:pPr>
        <w:pStyle w:val="2"/>
        <w:spacing w:before="202" w:line="480" w:lineRule="auto"/>
        <w:ind w:left="1521" w:right="1015"/>
        <w:jc w:val="both"/>
        <w:rPr>
          <w:rFonts w:ascii="Times New Roman"/>
        </w:rPr>
      </w:pPr>
    </w:p>
    <w:p>
      <w:pPr>
        <w:pStyle w:val="2"/>
        <w:spacing w:before="157" w:line="501" w:lineRule="auto"/>
        <w:ind w:right="8269"/>
        <w:jc w:val="center"/>
        <w:rPr>
          <w:rFonts w:hint="default" w:ascii="Times New Roman"/>
          <w:lang w:val="en-US"/>
        </w:rPr>
      </w:pPr>
      <w:r>
        <w:rPr>
          <w:rFonts w:hint="default" w:ascii="Times New Roman"/>
          <w:lang w:val="en-US"/>
        </w:rPr>
        <w:t>SIGNATURE</w:t>
      </w:r>
    </w:p>
    <w:p>
      <w:pPr>
        <w:pStyle w:val="2"/>
        <w:spacing w:before="157" w:line="501" w:lineRule="auto"/>
        <w:ind w:right="8269"/>
        <w:jc w:val="center"/>
        <w:rPr>
          <w:rFonts w:hint="default" w:ascii="Times New Roman"/>
          <w:lang w:val="en-US"/>
        </w:rPr>
      </w:pPr>
      <w:r>
        <w:rPr>
          <w:rFonts w:hint="default" w:ascii="Times New Roman"/>
          <w:lang w:val="en-US"/>
        </w:rPr>
        <w:t>Vivek Vishwakarma   (2000100100194)</w:t>
      </w:r>
    </w:p>
    <w:p>
      <w:pPr>
        <w:pStyle w:val="2"/>
        <w:spacing w:before="157" w:line="501" w:lineRule="auto"/>
        <w:ind w:right="8269"/>
        <w:jc w:val="center"/>
        <w:rPr>
          <w:rFonts w:hint="default" w:ascii="Times New Roman"/>
          <w:lang w:val="en-US"/>
        </w:rPr>
      </w:pPr>
      <w:r>
        <w:rPr>
          <w:rFonts w:hint="default" w:ascii="Times New Roman"/>
          <w:lang w:val="en-US"/>
        </w:rPr>
        <w:t>Anupam Shukla</w:t>
      </w:r>
    </w:p>
    <w:p>
      <w:pPr>
        <w:pStyle w:val="2"/>
        <w:spacing w:before="157" w:line="501" w:lineRule="auto"/>
        <w:ind w:right="8269"/>
        <w:jc w:val="center"/>
        <w:rPr>
          <w:rFonts w:hint="default" w:ascii="Times New Roman"/>
          <w:lang w:val="en-US"/>
        </w:rPr>
      </w:pPr>
      <w:r>
        <w:rPr>
          <w:rFonts w:hint="default" w:ascii="Times New Roman"/>
          <w:lang w:val="en-US"/>
        </w:rPr>
        <w:t>(2000100100036)</w:t>
      </w:r>
    </w:p>
    <w:p>
      <w:pPr>
        <w:pStyle w:val="2"/>
        <w:spacing w:before="157" w:line="501" w:lineRule="auto"/>
        <w:ind w:right="8269"/>
        <w:jc w:val="both"/>
        <w:rPr>
          <w:rFonts w:hint="default" w:ascii="Times New Roman"/>
          <w:lang w:val="en-US"/>
        </w:rPr>
        <w:sectPr>
          <w:pgSz w:w="11920" w:h="16850"/>
          <w:pgMar w:top="1280" w:right="540" w:bottom="280" w:left="20" w:header="727" w:footer="0" w:gutter="0"/>
          <w:cols w:space="720" w:num="1"/>
        </w:sectPr>
      </w:pPr>
      <w:r>
        <w:rPr>
          <w:rFonts w:hint="default" w:ascii="Times New Roman"/>
          <w:spacing w:val="1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5"/>
        <w:spacing w:before="84" w:line="480" w:lineRule="auto"/>
        <w:ind w:left="4665" w:right="4124" w:hanging="10"/>
        <w:jc w:val="center"/>
      </w:pPr>
      <w:r>
        <w:t>CHAPTER 1</w:t>
      </w:r>
      <w:r>
        <w:rPr>
          <w:spacing w:val="1"/>
        </w:rPr>
        <w:t xml:space="preserve"> </w:t>
      </w:r>
      <w:r>
        <w:t>INTRODUCTION</w:t>
      </w:r>
    </w:p>
    <w:p>
      <w:pPr>
        <w:pStyle w:val="2"/>
        <w:rPr>
          <w:rFonts w:ascii="Times New Roman"/>
          <w:b/>
          <w:sz w:val="34"/>
        </w:rPr>
      </w:pPr>
    </w:p>
    <w:p>
      <w:pPr>
        <w:pStyle w:val="2"/>
        <w:rPr>
          <w:rFonts w:ascii="Times New Roman"/>
          <w:b/>
          <w:sz w:val="34"/>
        </w:rPr>
      </w:pPr>
    </w:p>
    <w:p>
      <w:pPr>
        <w:pStyle w:val="2"/>
        <w:spacing w:before="7"/>
        <w:rPr>
          <w:rFonts w:ascii="Times New Roman"/>
          <w:b/>
          <w:sz w:val="32"/>
        </w:rPr>
      </w:pPr>
    </w:p>
    <w:p>
      <w:pPr>
        <w:pStyle w:val="6"/>
        <w:numPr>
          <w:ilvl w:val="1"/>
          <w:numId w:val="1"/>
        </w:numPr>
        <w:tabs>
          <w:tab w:val="left" w:pos="1740"/>
        </w:tabs>
        <w:spacing w:before="1" w:after="0" w:line="240" w:lineRule="auto"/>
        <w:ind w:left="1739" w:right="0" w:hanging="423"/>
        <w:jc w:val="left"/>
      </w:pPr>
      <w:r>
        <w:t>Real</w:t>
      </w:r>
      <w:r>
        <w:rPr>
          <w:spacing w:val="-4"/>
        </w:rPr>
        <w:t xml:space="preserve"> </w:t>
      </w:r>
      <w:r>
        <w:t>Life</w:t>
      </w:r>
      <w:r>
        <w:rPr>
          <w:spacing w:val="-8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Analysis</w:t>
      </w:r>
    </w:p>
    <w:p>
      <w:pPr>
        <w:pStyle w:val="2"/>
        <w:spacing w:before="241" w:line="276" w:lineRule="auto"/>
        <w:ind w:left="1319" w:right="774"/>
        <w:jc w:val="both"/>
        <w:rPr>
          <w:rFonts w:ascii="Times New Roman"/>
        </w:rPr>
      </w:pPr>
      <w:r>
        <w:rPr>
          <w:rFonts w:ascii="Times New Roman"/>
        </w:rPr>
        <w:t>To develop a software for solving financial work of a customer in banking environment in order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to nurture the needs of an end banking user by providing simple way platform to perform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banking task</w:t>
      </w:r>
    </w:p>
    <w:p>
      <w:pPr>
        <w:pStyle w:val="6"/>
        <w:numPr>
          <w:ilvl w:val="1"/>
          <w:numId w:val="1"/>
        </w:numPr>
        <w:tabs>
          <w:tab w:val="left" w:pos="1740"/>
        </w:tabs>
        <w:spacing w:before="206" w:after="0" w:line="240" w:lineRule="auto"/>
        <w:ind w:left="1739" w:right="0" w:hanging="423"/>
        <w:jc w:val="left"/>
      </w:pPr>
      <w:r>
        <w:t>Problem</w:t>
      </w:r>
      <w:r>
        <w:rPr>
          <w:spacing w:val="-12"/>
        </w:rPr>
        <w:t xml:space="preserve"> </w:t>
      </w:r>
      <w:r>
        <w:t>Identification</w:t>
      </w:r>
    </w:p>
    <w:p>
      <w:pPr>
        <w:pStyle w:val="2"/>
        <w:spacing w:before="246" w:line="276" w:lineRule="auto"/>
        <w:ind w:left="1319" w:right="782"/>
        <w:jc w:val="both"/>
        <w:rPr>
          <w:rFonts w:ascii="Times New Roman"/>
        </w:rPr>
      </w:pPr>
      <w:r>
        <w:rPr>
          <w:rFonts w:ascii="Times New Roman"/>
        </w:rPr>
        <w:t>This project effort to provide facility to customers from various backgrounds and a chance 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manage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their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account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without visiting there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respective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bank branch</w:t>
      </w:r>
    </w:p>
    <w:p>
      <w:pPr>
        <w:pStyle w:val="6"/>
        <w:numPr>
          <w:ilvl w:val="1"/>
          <w:numId w:val="1"/>
        </w:numPr>
        <w:tabs>
          <w:tab w:val="left" w:pos="1740"/>
        </w:tabs>
        <w:spacing w:before="204" w:after="0" w:line="240" w:lineRule="auto"/>
        <w:ind w:left="1739" w:right="0" w:hanging="423"/>
        <w:jc w:val="left"/>
      </w:pPr>
      <w:r>
        <w:t>Problem</w:t>
      </w:r>
      <w:r>
        <w:rPr>
          <w:spacing w:val="-6"/>
        </w:rPr>
        <w:t xml:space="preserve"> </w:t>
      </w:r>
      <w:r>
        <w:t>Statement</w:t>
      </w:r>
    </w:p>
    <w:p>
      <w:pPr>
        <w:pStyle w:val="2"/>
        <w:spacing w:before="241"/>
        <w:ind w:left="1319" w:right="783"/>
        <w:jc w:val="both"/>
        <w:rPr>
          <w:rFonts w:ascii="Times New Roman"/>
        </w:rPr>
      </w:pPr>
      <w:r>
        <w:rPr>
          <w:rFonts w:ascii="Times New Roman"/>
        </w:rPr>
        <w:t>Current Banking System has old mechanism that is for depositing of cash in bank accounts&amp;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management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accounts.</w:t>
      </w:r>
    </w:p>
    <w:p>
      <w:pPr>
        <w:pStyle w:val="6"/>
        <w:numPr>
          <w:ilvl w:val="1"/>
          <w:numId w:val="1"/>
        </w:numPr>
        <w:tabs>
          <w:tab w:val="left" w:pos="1743"/>
        </w:tabs>
        <w:spacing w:before="207" w:after="0" w:line="240" w:lineRule="auto"/>
        <w:ind w:left="1742" w:right="0" w:hanging="424"/>
        <w:jc w:val="left"/>
      </w:pPr>
      <w:r>
        <w:t>Existing</w:t>
      </w:r>
      <w:r>
        <w:rPr>
          <w:spacing w:val="-8"/>
        </w:rPr>
        <w:t xml:space="preserve"> </w:t>
      </w:r>
      <w:r>
        <w:t>Solution</w:t>
      </w:r>
    </w:p>
    <w:p>
      <w:pPr>
        <w:pStyle w:val="2"/>
        <w:spacing w:before="244" w:line="276" w:lineRule="auto"/>
        <w:ind w:left="1319" w:right="78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Customers has to visit Bank’s Branch for account management &amp; depositing cash and other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account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related work</w:t>
      </w:r>
    </w:p>
    <w:p>
      <w:pPr>
        <w:pStyle w:val="6"/>
        <w:numPr>
          <w:ilvl w:val="1"/>
          <w:numId w:val="1"/>
        </w:numPr>
        <w:tabs>
          <w:tab w:val="left" w:pos="1740"/>
        </w:tabs>
        <w:spacing w:before="204" w:after="0" w:line="240" w:lineRule="auto"/>
        <w:ind w:left="1739" w:right="0" w:hanging="423"/>
        <w:jc w:val="left"/>
      </w:pPr>
      <w:r>
        <w:t>Problem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Solutions</w:t>
      </w:r>
    </w:p>
    <w:p>
      <w:pPr>
        <w:pStyle w:val="2"/>
        <w:spacing w:before="243"/>
        <w:ind w:left="1319" w:right="786"/>
        <w:jc w:val="both"/>
        <w:rPr>
          <w:rFonts w:ascii="Times New Roman"/>
        </w:rPr>
      </w:pPr>
      <w:r>
        <w:rPr>
          <w:rFonts w:ascii="Times New Roman"/>
        </w:rPr>
        <w:t>Main Problem is long waiting queue and too much work load on Branch, one has to wait for 1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hour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depositing cash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and managing his accounts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services</w:t>
      </w:r>
    </w:p>
    <w:p>
      <w:pPr>
        <w:pStyle w:val="6"/>
        <w:numPr>
          <w:ilvl w:val="1"/>
          <w:numId w:val="1"/>
        </w:numPr>
        <w:tabs>
          <w:tab w:val="left" w:pos="1740"/>
        </w:tabs>
        <w:spacing w:before="205" w:after="0" w:line="240" w:lineRule="auto"/>
        <w:ind w:left="1739" w:right="0" w:hanging="423"/>
        <w:jc w:val="left"/>
      </w:pPr>
      <w:r>
        <w:t>Proposed</w:t>
      </w:r>
      <w:r>
        <w:rPr>
          <w:spacing w:val="-4"/>
        </w:rPr>
        <w:t xml:space="preserve"> </w:t>
      </w:r>
      <w:r>
        <w:t>Work</w:t>
      </w:r>
    </w:p>
    <w:p>
      <w:pPr>
        <w:pStyle w:val="2"/>
        <w:spacing w:before="244" w:line="360" w:lineRule="auto"/>
        <w:ind w:left="1319" w:right="7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system is designed to be user-friendly and easy to navigate, and it is hoped that it will be a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valuable tool for Bank Customers &amp; Staffs. It is simple console based BANK BOT SYSTEM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provides the management of bank account and transaction to enable the user’s workspace to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have</w:t>
      </w:r>
      <w:r>
        <w:rPr>
          <w:rFonts w:ascii="Times New Roman" w:hAnsi="Times New Roman"/>
          <w:spacing w:val="18"/>
        </w:rPr>
        <w:t xml:space="preserve"> </w:t>
      </w:r>
      <w:r>
        <w:rPr>
          <w:rFonts w:ascii="Times New Roman" w:hAnsi="Times New Roman"/>
        </w:rPr>
        <w:t>additional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functionalities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Times New Roman" w:hAnsi="Times New Roman"/>
        </w:rPr>
        <w:t>which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are</w:t>
      </w:r>
      <w:r>
        <w:rPr>
          <w:rFonts w:ascii="Times New Roman" w:hAnsi="Times New Roman"/>
          <w:spacing w:val="21"/>
        </w:rPr>
        <w:t xml:space="preserve"> </w:t>
      </w:r>
      <w:r>
        <w:rPr>
          <w:rFonts w:ascii="Times New Roman" w:hAnsi="Times New Roman"/>
        </w:rPr>
        <w:t>not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Times New Roman" w:hAnsi="Times New Roman"/>
        </w:rPr>
        <w:t>provided</w:t>
      </w:r>
      <w:r>
        <w:rPr>
          <w:rFonts w:ascii="Times New Roman" w:hAnsi="Times New Roman"/>
          <w:spacing w:val="23"/>
        </w:rPr>
        <w:t xml:space="preserve"> </w:t>
      </w:r>
      <w:r>
        <w:rPr>
          <w:rFonts w:ascii="Times New Roman" w:hAnsi="Times New Roman"/>
        </w:rPr>
        <w:t>under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</w:rPr>
        <w:t>conventional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banking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Times New Roman" w:hAnsi="Times New Roman"/>
        </w:rPr>
        <w:t>software</w:t>
      </w:r>
    </w:p>
    <w:p>
      <w:pPr>
        <w:pStyle w:val="2"/>
        <w:ind w:left="1319"/>
        <w:jc w:val="both"/>
        <w:rPr>
          <w:rFonts w:ascii="Times New Roman"/>
        </w:rPr>
      </w:pPr>
      <w:r>
        <w:rPr>
          <w:rFonts w:ascii="Times New Roman"/>
        </w:rPr>
        <w:t>,The</w:t>
      </w:r>
      <w:r>
        <w:rPr>
          <w:rFonts w:ascii="Times New Roman"/>
          <w:spacing w:val="62"/>
        </w:rPr>
        <w:t xml:space="preserve"> </w:t>
      </w:r>
      <w:r>
        <w:rPr>
          <w:rFonts w:ascii="Times New Roman"/>
        </w:rPr>
        <w:t>main</w:t>
      </w:r>
      <w:r>
        <w:rPr>
          <w:rFonts w:ascii="Times New Roman"/>
          <w:spacing w:val="66"/>
        </w:rPr>
        <w:t xml:space="preserve"> </w:t>
      </w:r>
      <w:r>
        <w:rPr>
          <w:rFonts w:ascii="Times New Roman"/>
        </w:rPr>
        <w:t>function</w:t>
      </w:r>
      <w:r>
        <w:rPr>
          <w:rFonts w:ascii="Times New Roman"/>
          <w:spacing w:val="67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6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63"/>
        </w:rPr>
        <w:t xml:space="preserve"> </w:t>
      </w:r>
      <w:r>
        <w:rPr>
          <w:rFonts w:ascii="Times New Roman"/>
        </w:rPr>
        <w:t>Bank</w:t>
      </w:r>
      <w:r>
        <w:rPr>
          <w:rFonts w:ascii="Times New Roman"/>
          <w:spacing w:val="64"/>
        </w:rPr>
        <w:t xml:space="preserve"> </w:t>
      </w:r>
      <w:r>
        <w:rPr>
          <w:rFonts w:ascii="Times New Roman"/>
        </w:rPr>
        <w:t>Bot</w:t>
      </w:r>
      <w:r>
        <w:rPr>
          <w:rFonts w:ascii="Times New Roman"/>
          <w:spacing w:val="66"/>
        </w:rPr>
        <w:t xml:space="preserve"> </w:t>
      </w:r>
      <w:r>
        <w:rPr>
          <w:rFonts w:ascii="Times New Roman"/>
        </w:rPr>
        <w:t>System</w:t>
      </w:r>
      <w:r>
        <w:rPr>
          <w:rFonts w:ascii="Times New Roman"/>
          <w:spacing w:val="68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66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66"/>
        </w:rPr>
        <w:t xml:space="preserve"> </w:t>
      </w:r>
      <w:r>
        <w:rPr>
          <w:rFonts w:ascii="Times New Roman"/>
        </w:rPr>
        <w:t>manage</w:t>
      </w:r>
      <w:r>
        <w:rPr>
          <w:rFonts w:ascii="Times New Roman"/>
          <w:spacing w:val="6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64"/>
        </w:rPr>
        <w:t xml:space="preserve"> </w:t>
      </w:r>
      <w:r>
        <w:rPr>
          <w:rFonts w:ascii="Times New Roman"/>
        </w:rPr>
        <w:t>details</w:t>
      </w:r>
      <w:r>
        <w:rPr>
          <w:rFonts w:ascii="Times New Roman"/>
          <w:spacing w:val="7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63"/>
        </w:rPr>
        <w:t xml:space="preserve"> </w:t>
      </w:r>
      <w:r>
        <w:rPr>
          <w:rFonts w:ascii="Times New Roman"/>
        </w:rPr>
        <w:t>account</w:t>
      </w:r>
      <w:r>
        <w:rPr>
          <w:rFonts w:ascii="Times New Roman"/>
          <w:spacing w:val="66"/>
        </w:rPr>
        <w:t xml:space="preserve"> </w:t>
      </w:r>
      <w:r>
        <w:rPr>
          <w:rFonts w:ascii="Times New Roman"/>
        </w:rPr>
        <w:t>holder</w:t>
      </w:r>
    </w:p>
    <w:p>
      <w:pPr>
        <w:pStyle w:val="2"/>
        <w:spacing w:before="137"/>
        <w:ind w:left="1319"/>
        <w:jc w:val="both"/>
        <w:rPr>
          <w:rFonts w:ascii="Times New Roman"/>
        </w:rPr>
      </w:pPr>
      <w:r>
        <w:rPr>
          <w:rFonts w:ascii="Times New Roman"/>
        </w:rPr>
        <w:t>.Depositing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Cash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Amount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Bank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without visiting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Branch</w:t>
      </w:r>
    </w:p>
    <w:p>
      <w:pPr>
        <w:spacing w:after="0"/>
        <w:jc w:val="both"/>
        <w:rPr>
          <w:rFonts w:ascii="Times New Roman"/>
        </w:rPr>
        <w:sectPr>
          <w:pgSz w:w="11920" w:h="16850"/>
          <w:pgMar w:top="1280" w:right="540" w:bottom="280" w:left="20" w:header="727" w:footer="0" w:gutter="0"/>
          <w:cols w:space="720" w:num="1"/>
        </w:sectPr>
      </w:pPr>
    </w:p>
    <w:p>
      <w:pPr>
        <w:pStyle w:val="5"/>
        <w:spacing w:before="84" w:line="408" w:lineRule="auto"/>
        <w:ind w:left="3821" w:right="3667" w:firstLine="717"/>
      </w:pPr>
      <w:r>
        <w:t>CHAPTER</w:t>
      </w:r>
      <w:r>
        <w:rPr>
          <w:spacing w:val="2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w w:val="95"/>
        </w:rPr>
        <w:t>MODULE</w:t>
      </w:r>
      <w:r>
        <w:rPr>
          <w:spacing w:val="23"/>
          <w:w w:val="95"/>
        </w:rPr>
        <w:t xml:space="preserve"> </w:t>
      </w:r>
      <w:r>
        <w:rPr>
          <w:w w:val="95"/>
        </w:rPr>
        <w:t>DESCRIPTION</w:t>
      </w:r>
    </w:p>
    <w:p>
      <w:pPr>
        <w:pStyle w:val="2"/>
        <w:rPr>
          <w:rFonts w:ascii="Times New Roman"/>
          <w:b/>
          <w:sz w:val="20"/>
        </w:rPr>
      </w:pPr>
    </w:p>
    <w:p>
      <w:pPr>
        <w:pStyle w:val="2"/>
        <w:spacing w:before="9"/>
        <w:rPr>
          <w:rFonts w:ascii="Times New Roman"/>
          <w:b/>
          <w:sz w:val="16"/>
        </w:rPr>
      </w:pPr>
    </w:p>
    <w:p>
      <w:pPr>
        <w:pStyle w:val="6"/>
        <w:numPr>
          <w:ilvl w:val="1"/>
          <w:numId w:val="2"/>
        </w:numPr>
        <w:tabs>
          <w:tab w:val="left" w:pos="1743"/>
        </w:tabs>
        <w:spacing w:before="89" w:after="0" w:line="240" w:lineRule="auto"/>
        <w:ind w:left="1742" w:right="0" w:hanging="424"/>
        <w:jc w:val="left"/>
      </w:pPr>
      <w:r>
        <w:t>DESCRIPTION</w:t>
      </w:r>
    </w:p>
    <w:p>
      <w:pPr>
        <w:pStyle w:val="2"/>
        <w:rPr>
          <w:rFonts w:ascii="Times New Roman"/>
          <w:b/>
          <w:sz w:val="30"/>
        </w:rPr>
      </w:pPr>
    </w:p>
    <w:p>
      <w:pPr>
        <w:pStyle w:val="2"/>
        <w:spacing w:before="6"/>
        <w:rPr>
          <w:rFonts w:ascii="Times New Roman"/>
          <w:b/>
          <w:sz w:val="36"/>
        </w:rPr>
      </w:pPr>
    </w:p>
    <w:p>
      <w:pPr>
        <w:spacing w:before="0"/>
        <w:ind w:left="1319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Data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File</w:t>
      </w:r>
    </w:p>
    <w:p>
      <w:pPr>
        <w:pStyle w:val="2"/>
        <w:spacing w:before="7"/>
        <w:rPr>
          <w:rFonts w:ascii="Times New Roman"/>
          <w:b/>
          <w:sz w:val="31"/>
        </w:rPr>
      </w:pPr>
    </w:p>
    <w:p>
      <w:pPr>
        <w:pStyle w:val="8"/>
        <w:numPr>
          <w:ilvl w:val="2"/>
          <w:numId w:val="2"/>
        </w:numPr>
        <w:tabs>
          <w:tab w:val="left" w:pos="2039"/>
          <w:tab w:val="left" w:pos="2040"/>
        </w:tabs>
        <w:spacing w:before="0" w:after="0" w:line="340" w:lineRule="auto"/>
        <w:ind w:left="2039" w:right="3659" w:hanging="360"/>
        <w:jc w:val="left"/>
        <w:rPr>
          <w:sz w:val="24"/>
        </w:rPr>
      </w:pPr>
      <w:r>
        <w:rPr>
          <w:sz w:val="24"/>
        </w:rPr>
        <w:t>This is used to store data file.data for the user by accepting</w:t>
      </w:r>
      <w:r>
        <w:rPr>
          <w:spacing w:val="-57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suchas account number,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2"/>
          <w:sz w:val="24"/>
        </w:rPr>
        <w:t xml:space="preserve"> </w:t>
      </w:r>
      <w:r>
        <w:rPr>
          <w:sz w:val="24"/>
        </w:rPr>
        <w:t>and amount</w:t>
      </w:r>
    </w:p>
    <w:p>
      <w:pPr>
        <w:pStyle w:val="6"/>
        <w:spacing w:before="25"/>
        <w:ind w:left="1389"/>
      </w:pPr>
      <w:r>
        <w:t>Open</w:t>
      </w:r>
      <w:r>
        <w:rPr>
          <w:spacing w:val="-2"/>
        </w:rPr>
        <w:t xml:space="preserve"> </w:t>
      </w:r>
      <w:r>
        <w:t>account</w:t>
      </w:r>
    </w:p>
    <w:p>
      <w:pPr>
        <w:pStyle w:val="2"/>
        <w:spacing w:before="4"/>
        <w:rPr>
          <w:rFonts w:ascii="Times New Roman"/>
          <w:b/>
          <w:sz w:val="31"/>
        </w:rPr>
      </w:pPr>
    </w:p>
    <w:p>
      <w:pPr>
        <w:pStyle w:val="8"/>
        <w:numPr>
          <w:ilvl w:val="2"/>
          <w:numId w:val="2"/>
        </w:numPr>
        <w:tabs>
          <w:tab w:val="left" w:pos="2039"/>
          <w:tab w:val="left" w:pos="2040"/>
        </w:tabs>
        <w:spacing w:before="0" w:after="0" w:line="340" w:lineRule="auto"/>
        <w:ind w:left="2039" w:right="3517" w:hanging="360"/>
        <w:jc w:val="left"/>
        <w:rPr>
          <w:sz w:val="24"/>
        </w:rPr>
      </w:pPr>
      <w:r>
        <w:rPr>
          <w:sz w:val="24"/>
        </w:rPr>
        <w:t>Opens a new account for the user by accepting input such as</w:t>
      </w:r>
      <w:r>
        <w:rPr>
          <w:spacing w:val="-57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number, name</w:t>
      </w:r>
      <w:r>
        <w:rPr>
          <w:spacing w:val="-1"/>
          <w:sz w:val="24"/>
        </w:rPr>
        <w:t xml:space="preserve"> </w:t>
      </w:r>
      <w:r>
        <w:rPr>
          <w:sz w:val="24"/>
        </w:rPr>
        <w:t>,type,and minimum balance</w:t>
      </w:r>
    </w:p>
    <w:p>
      <w:pPr>
        <w:pStyle w:val="6"/>
        <w:spacing w:before="25"/>
      </w:pPr>
      <w:r>
        <w:t>Balance</w:t>
      </w:r>
      <w:r>
        <w:rPr>
          <w:spacing w:val="-4"/>
        </w:rPr>
        <w:t xml:space="preserve"> </w:t>
      </w:r>
      <w:r>
        <w:t>Enquiry</w:t>
      </w:r>
    </w:p>
    <w:p>
      <w:pPr>
        <w:pStyle w:val="2"/>
        <w:spacing w:before="4"/>
        <w:rPr>
          <w:rFonts w:ascii="Times New Roman"/>
          <w:b/>
          <w:sz w:val="31"/>
        </w:rPr>
      </w:pPr>
    </w:p>
    <w:p>
      <w:pPr>
        <w:pStyle w:val="8"/>
        <w:numPr>
          <w:ilvl w:val="2"/>
          <w:numId w:val="2"/>
        </w:numPr>
        <w:tabs>
          <w:tab w:val="left" w:pos="2039"/>
          <w:tab w:val="left" w:pos="2040"/>
        </w:tabs>
        <w:spacing w:before="0" w:after="0" w:line="240" w:lineRule="auto"/>
        <w:ind w:left="2039" w:right="0" w:hanging="363"/>
        <w:jc w:val="left"/>
        <w:rPr>
          <w:sz w:val="24"/>
        </w:rPr>
      </w:pPr>
      <w:r>
        <w:rPr>
          <w:sz w:val="24"/>
        </w:rPr>
        <w:t>Enables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number.</w:t>
      </w:r>
    </w:p>
    <w:p>
      <w:pPr>
        <w:pStyle w:val="8"/>
        <w:numPr>
          <w:ilvl w:val="2"/>
          <w:numId w:val="2"/>
        </w:numPr>
        <w:tabs>
          <w:tab w:val="left" w:pos="2039"/>
          <w:tab w:val="left" w:pos="2040"/>
        </w:tabs>
        <w:spacing w:before="139" w:after="0" w:line="240" w:lineRule="auto"/>
        <w:ind w:left="2039" w:right="0" w:hanging="363"/>
        <w:jc w:val="left"/>
        <w:rPr>
          <w:sz w:val="24"/>
        </w:rPr>
      </w:pP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only  one</w:t>
      </w:r>
      <w:r>
        <w:rPr>
          <w:spacing w:val="-5"/>
          <w:sz w:val="24"/>
        </w:rPr>
        <w:t xml:space="preserve"> </w:t>
      </w:r>
      <w:r>
        <w:rPr>
          <w:sz w:val="24"/>
        </w:rPr>
        <w:t>account balance at a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>
      <w:pPr>
        <w:pStyle w:val="6"/>
        <w:spacing w:before="137"/>
      </w:pPr>
      <w:r>
        <w:t>Deposit</w:t>
      </w:r>
    </w:p>
    <w:p>
      <w:pPr>
        <w:pStyle w:val="2"/>
        <w:spacing w:before="1"/>
        <w:rPr>
          <w:rFonts w:ascii="Times New Roman"/>
          <w:b/>
          <w:sz w:val="31"/>
        </w:rPr>
      </w:pPr>
    </w:p>
    <w:p>
      <w:pPr>
        <w:pStyle w:val="8"/>
        <w:numPr>
          <w:ilvl w:val="2"/>
          <w:numId w:val="2"/>
        </w:numPr>
        <w:tabs>
          <w:tab w:val="left" w:pos="2039"/>
          <w:tab w:val="left" w:pos="2040"/>
        </w:tabs>
        <w:spacing w:before="0" w:after="0" w:line="240" w:lineRule="auto"/>
        <w:ind w:left="2099" w:right="3654" w:hanging="423"/>
        <w:jc w:val="left"/>
        <w:rPr>
          <w:sz w:val="24"/>
        </w:rPr>
      </w:pP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options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deposit amount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</w:p>
    <w:p>
      <w:pPr>
        <w:pStyle w:val="6"/>
        <w:spacing w:before="140"/>
      </w:pPr>
      <w:r>
        <w:t>Withdraw</w:t>
      </w:r>
    </w:p>
    <w:p>
      <w:pPr>
        <w:pStyle w:val="2"/>
        <w:spacing w:before="4"/>
        <w:rPr>
          <w:rFonts w:ascii="Times New Roman"/>
          <w:b/>
          <w:sz w:val="31"/>
        </w:rPr>
      </w:pPr>
    </w:p>
    <w:p>
      <w:pPr>
        <w:pStyle w:val="8"/>
        <w:numPr>
          <w:ilvl w:val="2"/>
          <w:numId w:val="2"/>
        </w:numPr>
        <w:tabs>
          <w:tab w:val="left" w:pos="2039"/>
          <w:tab w:val="left" w:pos="2040"/>
        </w:tabs>
        <w:spacing w:before="0" w:after="0" w:line="340" w:lineRule="auto"/>
        <w:ind w:left="2039" w:right="4831" w:hanging="360"/>
        <w:jc w:val="left"/>
        <w:rPr>
          <w:sz w:val="24"/>
        </w:rPr>
      </w:pPr>
      <w:r>
        <w:rPr>
          <w:sz w:val="24"/>
        </w:rPr>
        <w:t>Provides options to withdraw amount from the</w:t>
      </w:r>
      <w:r>
        <w:rPr>
          <w:spacing w:val="-57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account number</w:t>
      </w:r>
    </w:p>
    <w:p>
      <w:pPr>
        <w:pStyle w:val="6"/>
        <w:spacing w:before="25"/>
      </w:pPr>
      <w:r>
        <w:t>Close</w:t>
      </w:r>
      <w:r>
        <w:rPr>
          <w:spacing w:val="-5"/>
        </w:rPr>
        <w:t xml:space="preserve"> </w:t>
      </w:r>
      <w:r>
        <w:t>Account</w:t>
      </w:r>
    </w:p>
    <w:p>
      <w:pPr>
        <w:pStyle w:val="2"/>
        <w:spacing w:before="4"/>
        <w:rPr>
          <w:rFonts w:ascii="Times New Roman"/>
          <w:b/>
          <w:sz w:val="31"/>
        </w:rPr>
      </w:pPr>
    </w:p>
    <w:p>
      <w:pPr>
        <w:pStyle w:val="8"/>
        <w:numPr>
          <w:ilvl w:val="2"/>
          <w:numId w:val="2"/>
        </w:numPr>
        <w:tabs>
          <w:tab w:val="left" w:pos="2039"/>
          <w:tab w:val="left" w:pos="2040"/>
        </w:tabs>
        <w:spacing w:before="0" w:after="0" w:line="240" w:lineRule="auto"/>
        <w:ind w:left="2039" w:right="0" w:hanging="363"/>
        <w:jc w:val="left"/>
        <w:rPr>
          <w:sz w:val="24"/>
        </w:rPr>
      </w:pP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selected account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bank</w:t>
      </w:r>
    </w:p>
    <w:p>
      <w:pPr>
        <w:pStyle w:val="6"/>
        <w:spacing w:before="140"/>
      </w:pPr>
      <w:r>
        <w:t>Display</w:t>
      </w:r>
      <w:r>
        <w:rPr>
          <w:spacing w:val="-10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list</w:t>
      </w:r>
    </w:p>
    <w:p>
      <w:pPr>
        <w:pStyle w:val="2"/>
        <w:spacing w:before="4"/>
        <w:rPr>
          <w:rFonts w:ascii="Times New Roman"/>
          <w:b/>
          <w:sz w:val="31"/>
        </w:rPr>
      </w:pPr>
    </w:p>
    <w:p>
      <w:pPr>
        <w:pStyle w:val="8"/>
        <w:numPr>
          <w:ilvl w:val="2"/>
          <w:numId w:val="2"/>
        </w:numPr>
        <w:tabs>
          <w:tab w:val="left" w:pos="2039"/>
          <w:tab w:val="left" w:pos="2040"/>
        </w:tabs>
        <w:spacing w:before="0" w:after="0" w:line="338" w:lineRule="auto"/>
        <w:ind w:left="2099" w:right="3509" w:hanging="420"/>
        <w:jc w:val="left"/>
        <w:rPr>
          <w:sz w:val="24"/>
        </w:rPr>
      </w:pPr>
      <w:r>
        <w:rPr>
          <w:sz w:val="24"/>
        </w:rPr>
        <w:t>Displays the list of all account details comprising of account</w:t>
      </w:r>
      <w:r>
        <w:rPr>
          <w:spacing w:val="-57"/>
          <w:sz w:val="24"/>
        </w:rPr>
        <w:t xml:space="preserve"> </w:t>
      </w:r>
      <w:r>
        <w:rPr>
          <w:sz w:val="24"/>
        </w:rPr>
        <w:t>number,name</w:t>
      </w:r>
      <w:r>
        <w:rPr>
          <w:spacing w:val="-1"/>
          <w:sz w:val="24"/>
        </w:rPr>
        <w:t xml:space="preserve"> </w:t>
      </w:r>
      <w:r>
        <w:rPr>
          <w:sz w:val="24"/>
        </w:rPr>
        <w:t>and balance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</w:p>
    <w:p>
      <w:pPr>
        <w:spacing w:after="0" w:line="338" w:lineRule="auto"/>
        <w:jc w:val="left"/>
        <w:rPr>
          <w:sz w:val="24"/>
        </w:rPr>
        <w:sectPr>
          <w:pgSz w:w="11920" w:h="16850"/>
          <w:pgMar w:top="1280" w:right="540" w:bottom="280" w:left="20" w:header="727" w:footer="0" w:gutter="0"/>
          <w:cols w:space="720" w:num="1"/>
        </w:sectPr>
      </w:pPr>
    </w:p>
    <w:p>
      <w:pPr>
        <w:pStyle w:val="2"/>
        <w:rPr>
          <w:rFonts w:ascii="Times New Roman"/>
          <w:sz w:val="34"/>
        </w:rPr>
      </w:pPr>
    </w:p>
    <w:p>
      <w:pPr>
        <w:pStyle w:val="2"/>
        <w:rPr>
          <w:rFonts w:ascii="Times New Roman"/>
          <w:sz w:val="34"/>
        </w:rPr>
      </w:pPr>
    </w:p>
    <w:p>
      <w:pPr>
        <w:pStyle w:val="2"/>
        <w:rPr>
          <w:rFonts w:ascii="Times New Roman"/>
          <w:sz w:val="34"/>
        </w:rPr>
      </w:pPr>
    </w:p>
    <w:p>
      <w:pPr>
        <w:pStyle w:val="2"/>
        <w:spacing w:before="10"/>
        <w:rPr>
          <w:rFonts w:ascii="Times New Roman"/>
          <w:sz w:val="48"/>
        </w:rPr>
      </w:pPr>
    </w:p>
    <w:p>
      <w:pPr>
        <w:pStyle w:val="5"/>
        <w:numPr>
          <w:ilvl w:val="1"/>
          <w:numId w:val="3"/>
        </w:numPr>
        <w:tabs>
          <w:tab w:val="left" w:pos="1879"/>
        </w:tabs>
        <w:spacing w:before="0" w:after="0" w:line="240" w:lineRule="auto"/>
        <w:ind w:left="1878" w:right="0" w:hanging="562"/>
        <w:jc w:val="left"/>
      </w:pPr>
      <w:r>
        <w:rPr>
          <w:spacing w:val="-1"/>
        </w:rPr>
        <w:t>Creating</w:t>
      </w:r>
      <w:r>
        <w:rPr>
          <w:spacing w:val="-19"/>
        </w:rPr>
        <w:t xml:space="preserve"> </w:t>
      </w:r>
      <w:r>
        <w:rPr>
          <w:spacing w:val="-1"/>
        </w:rPr>
        <w:t>Account</w:t>
      </w:r>
    </w:p>
    <w:p>
      <w:pPr>
        <w:spacing w:before="79" w:line="360" w:lineRule="auto"/>
        <w:ind w:left="1004" w:right="4411" w:hanging="389"/>
        <w:jc w:val="left"/>
        <w:rPr>
          <w:rFonts w:ascii="Times New Roman"/>
          <w:b/>
          <w:sz w:val="32"/>
        </w:rPr>
      </w:pPr>
      <w:r>
        <w:br w:type="column"/>
      </w:r>
      <w:r>
        <w:rPr>
          <w:rFonts w:ascii="Times New Roman"/>
          <w:sz w:val="24"/>
        </w:rPr>
        <w:t xml:space="preserve">v </w:t>
      </w:r>
      <w:r>
        <w:rPr>
          <w:rFonts w:ascii="Times New Roman"/>
          <w:b/>
          <w:sz w:val="32"/>
        </w:rPr>
        <w:t>CHAPTER 2</w:t>
      </w:r>
      <w:r>
        <w:rPr>
          <w:rFonts w:ascii="Times New Roman"/>
          <w:b/>
          <w:spacing w:val="-77"/>
          <w:sz w:val="32"/>
        </w:rPr>
        <w:t xml:space="preserve"> </w:t>
      </w:r>
      <w:r>
        <w:rPr>
          <w:rFonts w:ascii="Times New Roman"/>
          <w:b/>
          <w:sz w:val="32"/>
        </w:rPr>
        <w:t>DESIGN</w:t>
      </w:r>
    </w:p>
    <w:p>
      <w:pPr>
        <w:pStyle w:val="5"/>
        <w:spacing w:before="0"/>
        <w:ind w:left="510" w:right="0"/>
      </w:pPr>
      <w:r>
        <w:rPr>
          <w:w w:val="95"/>
        </w:rPr>
        <w:t>E-R</w:t>
      </w:r>
      <w:r>
        <w:rPr>
          <w:spacing w:val="19"/>
          <w:w w:val="95"/>
        </w:rPr>
        <w:t xml:space="preserve"> </w:t>
      </w:r>
      <w:r>
        <w:rPr>
          <w:w w:val="95"/>
        </w:rPr>
        <w:t>DIAGRAM</w:t>
      </w:r>
    </w:p>
    <w:p>
      <w:pPr>
        <w:spacing w:after="0"/>
        <w:sectPr>
          <w:pgSz w:w="11920" w:h="16850"/>
          <w:pgMar w:top="1280" w:right="540" w:bottom="280" w:left="20" w:header="727" w:footer="0" w:gutter="0"/>
          <w:cols w:equalWidth="0" w:num="2">
            <w:col w:w="4289" w:space="40"/>
            <w:col w:w="7031"/>
          </w:cols>
        </w:sectPr>
      </w:pPr>
    </w:p>
    <w:p>
      <w:pPr>
        <w:pStyle w:val="2"/>
        <w:rPr>
          <w:rFonts w:ascii="Times New Roman"/>
          <w:b/>
          <w:sz w:val="20"/>
        </w:rPr>
      </w:pPr>
    </w:p>
    <w:p>
      <w:pPr>
        <w:pStyle w:val="2"/>
        <w:rPr>
          <w:rFonts w:ascii="Times New Roman"/>
          <w:b/>
          <w:sz w:val="20"/>
        </w:rPr>
      </w:pPr>
    </w:p>
    <w:p>
      <w:pPr>
        <w:pStyle w:val="2"/>
        <w:rPr>
          <w:rFonts w:ascii="Times New Roman"/>
          <w:b/>
          <w:sz w:val="20"/>
        </w:rPr>
      </w:pPr>
    </w:p>
    <w:p>
      <w:pPr>
        <w:pStyle w:val="2"/>
        <w:spacing w:before="7" w:after="1"/>
        <w:rPr>
          <w:rFonts w:ascii="Times New Roman"/>
          <w:b/>
          <w:sz w:val="12"/>
        </w:rPr>
      </w:pPr>
    </w:p>
    <w:p>
      <w:pPr>
        <w:pStyle w:val="2"/>
        <w:ind w:left="2653"/>
        <w:rPr>
          <w:rFonts w:ascii="Times New Roman"/>
          <w:sz w:val="20"/>
        </w:rPr>
      </w:pPr>
      <w:r>
        <w:rPr>
          <w:rFonts w:ascii="Times New Roman" w:hAnsi="Calibri" w:eastAsia="Calibri" w:cs="Calibri"/>
          <w:sz w:val="20"/>
          <w:szCs w:val="24"/>
          <w:lang w:val="en-US" w:eastAsia="en-US" w:bidi="ar-SA"/>
        </w:rPr>
        <w:pict>
          <v:shape id="image2.png" o:spid="_x0000_s1029" type="#_x0000_t75" style="height:329.65pt;width:323.8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rFonts w:ascii="Times New Roman"/>
          <w:b/>
          <w:sz w:val="20"/>
        </w:rPr>
      </w:pPr>
    </w:p>
    <w:p>
      <w:pPr>
        <w:pStyle w:val="2"/>
        <w:rPr>
          <w:rFonts w:ascii="Times New Roman"/>
          <w:b/>
          <w:sz w:val="20"/>
        </w:rPr>
      </w:pPr>
    </w:p>
    <w:p>
      <w:pPr>
        <w:pStyle w:val="2"/>
        <w:rPr>
          <w:rFonts w:ascii="Times New Roman"/>
          <w:b/>
          <w:sz w:val="20"/>
        </w:rPr>
      </w:pPr>
    </w:p>
    <w:p>
      <w:pPr>
        <w:pStyle w:val="2"/>
        <w:rPr>
          <w:rFonts w:ascii="Times New Roman"/>
          <w:b/>
          <w:sz w:val="20"/>
        </w:rPr>
      </w:pPr>
    </w:p>
    <w:p>
      <w:pPr>
        <w:pStyle w:val="2"/>
        <w:rPr>
          <w:rFonts w:ascii="Times New Roman"/>
          <w:b/>
          <w:sz w:val="20"/>
        </w:rPr>
      </w:pPr>
    </w:p>
    <w:p>
      <w:pPr>
        <w:spacing w:before="215"/>
        <w:ind w:left="2226" w:right="1997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Fig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2.1: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ER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Diagram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Creating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Account</w:t>
      </w:r>
    </w:p>
    <w:p>
      <w:pPr>
        <w:spacing w:after="0"/>
        <w:jc w:val="center"/>
        <w:rPr>
          <w:rFonts w:ascii="Times New Roman"/>
          <w:sz w:val="24"/>
        </w:rPr>
        <w:sectPr>
          <w:type w:val="continuous"/>
          <w:pgSz w:w="11920" w:h="16850"/>
          <w:pgMar w:top="1360" w:right="540" w:bottom="280" w:left="20" w:header="720" w:footer="720" w:gutter="0"/>
          <w:cols w:space="720" w:num="1"/>
        </w:sectPr>
      </w:pPr>
    </w:p>
    <w:p>
      <w:pPr>
        <w:pStyle w:val="5"/>
        <w:numPr>
          <w:ilvl w:val="1"/>
          <w:numId w:val="3"/>
        </w:numPr>
        <w:tabs>
          <w:tab w:val="left" w:pos="1879"/>
        </w:tabs>
        <w:spacing w:before="79" w:after="0" w:line="240" w:lineRule="auto"/>
        <w:ind w:left="1878" w:right="0" w:hanging="562"/>
        <w:jc w:val="left"/>
      </w:pPr>
      <w:r>
        <w:t>Depositing</w:t>
      </w:r>
      <w:r>
        <w:rPr>
          <w:spacing w:val="-7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Withdrwal</w:t>
      </w:r>
    </w:p>
    <w:p>
      <w:pPr>
        <w:pStyle w:val="2"/>
        <w:rPr>
          <w:rFonts w:ascii="Times New Roman"/>
          <w:b/>
          <w:sz w:val="20"/>
        </w:rPr>
      </w:pPr>
    </w:p>
    <w:p>
      <w:pPr>
        <w:pStyle w:val="2"/>
        <w:rPr>
          <w:rFonts w:ascii="Times New Roman"/>
          <w:b/>
          <w:sz w:val="20"/>
        </w:rPr>
      </w:pPr>
    </w:p>
    <w:p>
      <w:pPr>
        <w:pStyle w:val="2"/>
        <w:rPr>
          <w:rFonts w:ascii="Times New Roman"/>
          <w:b/>
          <w:sz w:val="20"/>
        </w:rPr>
      </w:pPr>
    </w:p>
    <w:p>
      <w:pPr>
        <w:pStyle w:val="2"/>
        <w:spacing w:before="10"/>
        <w:rPr>
          <w:rFonts w:ascii="Times New Roman"/>
          <w:b/>
          <w:sz w:val="20"/>
        </w:rPr>
      </w:pPr>
      <w:r>
        <w:rPr>
          <w:rFonts w:ascii="Calibri" w:hAnsi="Calibri" w:eastAsia="Calibri" w:cs="Calibri"/>
          <w:sz w:val="24"/>
          <w:szCs w:val="24"/>
          <w:lang w:val="en-US" w:eastAsia="en-US" w:bidi="ar-SA"/>
        </w:rPr>
        <w:pict>
          <v:shape id="image3.png" o:spid="_x0000_s1030" type="#_x0000_t75" style="position:absolute;left:0;margin-left:141.1pt;margin-top:14pt;height:366.6pt;width:421.9pt;mso-position-horizontal-relative:page;mso-wrap-distance-bottom:0pt;mso-wrap-distance-top:0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topAndBottom"/>
          </v:shape>
        </w:pict>
      </w:r>
    </w:p>
    <w:p>
      <w:pPr>
        <w:pStyle w:val="2"/>
        <w:rPr>
          <w:rFonts w:ascii="Times New Roman"/>
          <w:b/>
          <w:sz w:val="34"/>
        </w:rPr>
      </w:pPr>
    </w:p>
    <w:p>
      <w:pPr>
        <w:pStyle w:val="2"/>
        <w:rPr>
          <w:rFonts w:ascii="Times New Roman"/>
          <w:b/>
          <w:sz w:val="34"/>
        </w:rPr>
      </w:pPr>
    </w:p>
    <w:p>
      <w:pPr>
        <w:pStyle w:val="2"/>
        <w:rPr>
          <w:rFonts w:ascii="Times New Roman"/>
          <w:b/>
          <w:sz w:val="34"/>
        </w:rPr>
      </w:pPr>
    </w:p>
    <w:p>
      <w:pPr>
        <w:pStyle w:val="2"/>
        <w:rPr>
          <w:rFonts w:ascii="Times New Roman"/>
          <w:b/>
          <w:sz w:val="34"/>
        </w:rPr>
      </w:pPr>
    </w:p>
    <w:p>
      <w:pPr>
        <w:pStyle w:val="2"/>
        <w:spacing w:before="6"/>
        <w:rPr>
          <w:rFonts w:ascii="Times New Roman"/>
          <w:b/>
          <w:sz w:val="27"/>
        </w:rPr>
      </w:pPr>
    </w:p>
    <w:p>
      <w:pPr>
        <w:spacing w:before="0"/>
        <w:ind w:left="2275" w:right="1997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Fig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2.2: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ER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Diagram for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Depositing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Withdrwal</w:t>
      </w:r>
    </w:p>
    <w:p>
      <w:pPr>
        <w:spacing w:after="0"/>
        <w:jc w:val="center"/>
        <w:rPr>
          <w:rFonts w:ascii="Times New Roman"/>
          <w:sz w:val="24"/>
        </w:rPr>
        <w:sectPr>
          <w:pgSz w:w="11920" w:h="16850"/>
          <w:pgMar w:top="1280" w:right="540" w:bottom="280" w:left="20" w:header="727" w:footer="0" w:gutter="0"/>
          <w:cols w:space="720" w:num="1"/>
        </w:sectPr>
      </w:pPr>
    </w:p>
    <w:p>
      <w:pPr>
        <w:pStyle w:val="2"/>
        <w:spacing w:before="1"/>
        <w:rPr>
          <w:rFonts w:ascii="Times New Roman"/>
          <w:b/>
          <w:sz w:val="10"/>
        </w:rPr>
      </w:pPr>
    </w:p>
    <w:p>
      <w:pPr>
        <w:pStyle w:val="5"/>
        <w:numPr>
          <w:ilvl w:val="1"/>
          <w:numId w:val="3"/>
        </w:numPr>
        <w:tabs>
          <w:tab w:val="left" w:pos="1879"/>
        </w:tabs>
        <w:spacing w:before="86" w:after="0" w:line="240" w:lineRule="auto"/>
        <w:ind w:left="1878" w:right="0" w:hanging="562"/>
        <w:jc w:val="left"/>
      </w:pPr>
      <w:r>
        <w:t>MODIFYING</w:t>
      </w:r>
      <w:r>
        <w:rPr>
          <w:spacing w:val="-11"/>
        </w:rPr>
        <w:t xml:space="preserve"> </w:t>
      </w:r>
      <w:r>
        <w:t>ACCOUNT</w:t>
      </w:r>
    </w:p>
    <w:p>
      <w:pPr>
        <w:pStyle w:val="2"/>
        <w:rPr>
          <w:rFonts w:ascii="Times New Roman"/>
          <w:b/>
          <w:sz w:val="20"/>
        </w:rPr>
      </w:pPr>
    </w:p>
    <w:p>
      <w:pPr>
        <w:pStyle w:val="2"/>
        <w:rPr>
          <w:rFonts w:ascii="Times New Roman"/>
          <w:b/>
          <w:sz w:val="20"/>
        </w:rPr>
      </w:pPr>
    </w:p>
    <w:p>
      <w:pPr>
        <w:pStyle w:val="2"/>
        <w:rPr>
          <w:rFonts w:ascii="Times New Roman"/>
          <w:b/>
          <w:sz w:val="20"/>
        </w:rPr>
      </w:pPr>
    </w:p>
    <w:p>
      <w:pPr>
        <w:pStyle w:val="2"/>
        <w:spacing w:before="4"/>
        <w:rPr>
          <w:rFonts w:ascii="Times New Roman"/>
          <w:b/>
          <w:sz w:val="21"/>
        </w:rPr>
      </w:pPr>
      <w:r>
        <w:rPr>
          <w:rFonts w:ascii="Calibri" w:hAnsi="Calibri" w:eastAsia="Calibri" w:cs="Calibri"/>
          <w:sz w:val="24"/>
          <w:szCs w:val="24"/>
          <w:lang w:val="en-US" w:eastAsia="en-US" w:bidi="ar-SA"/>
        </w:rPr>
        <w:pict>
          <v:shape id="image4.png" o:spid="_x0000_s1031" type="#_x0000_t75" style="position:absolute;left:0;margin-left:88.2pt;margin-top:14.25pt;height:380.95pt;width:428.05pt;mso-position-horizontal-relative:page;mso-wrap-distance-bottom:0pt;mso-wrap-distance-top:0pt;rotation:0f;z-index:251659264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topAndBottom"/>
          </v:shape>
        </w:pict>
      </w:r>
    </w:p>
    <w:p>
      <w:pPr>
        <w:pStyle w:val="2"/>
        <w:spacing w:before="10"/>
        <w:rPr>
          <w:rFonts w:ascii="Times New Roman"/>
          <w:b/>
          <w:sz w:val="39"/>
        </w:rPr>
      </w:pPr>
    </w:p>
    <w:p>
      <w:pPr>
        <w:spacing w:before="0"/>
        <w:ind w:left="3809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w w:val="95"/>
          <w:sz w:val="24"/>
        </w:rPr>
        <w:t>Fig</w:t>
      </w:r>
      <w:r>
        <w:rPr>
          <w:rFonts w:ascii="Times New Roman"/>
          <w:b/>
          <w:spacing w:val="-6"/>
          <w:w w:val="95"/>
          <w:sz w:val="24"/>
        </w:rPr>
        <w:t xml:space="preserve"> </w:t>
      </w:r>
      <w:r>
        <w:rPr>
          <w:rFonts w:ascii="Times New Roman"/>
          <w:b/>
          <w:w w:val="95"/>
          <w:sz w:val="24"/>
        </w:rPr>
        <w:t>2.3:</w:t>
      </w:r>
      <w:r>
        <w:rPr>
          <w:rFonts w:ascii="Times New Roman"/>
          <w:b/>
          <w:spacing w:val="-4"/>
          <w:w w:val="95"/>
          <w:sz w:val="24"/>
        </w:rPr>
        <w:t xml:space="preserve"> </w:t>
      </w:r>
      <w:r>
        <w:rPr>
          <w:rFonts w:ascii="Times New Roman"/>
          <w:b/>
          <w:w w:val="95"/>
          <w:sz w:val="24"/>
        </w:rPr>
        <w:t>ER</w:t>
      </w:r>
      <w:r>
        <w:rPr>
          <w:rFonts w:ascii="Times New Roman"/>
          <w:b/>
          <w:spacing w:val="-5"/>
          <w:w w:val="95"/>
          <w:sz w:val="24"/>
        </w:rPr>
        <w:t xml:space="preserve"> </w:t>
      </w:r>
      <w:r>
        <w:rPr>
          <w:rFonts w:ascii="Times New Roman"/>
          <w:b/>
          <w:w w:val="95"/>
          <w:sz w:val="24"/>
        </w:rPr>
        <w:t>Diagram</w:t>
      </w:r>
      <w:r>
        <w:rPr>
          <w:rFonts w:ascii="Times New Roman"/>
          <w:b/>
          <w:spacing w:val="-2"/>
          <w:w w:val="95"/>
          <w:sz w:val="24"/>
        </w:rPr>
        <w:t xml:space="preserve"> </w:t>
      </w:r>
      <w:r>
        <w:rPr>
          <w:rFonts w:ascii="Times New Roman"/>
          <w:b/>
          <w:w w:val="95"/>
          <w:sz w:val="24"/>
        </w:rPr>
        <w:t>for</w:t>
      </w:r>
      <w:r>
        <w:rPr>
          <w:rFonts w:ascii="Times New Roman"/>
          <w:b/>
          <w:spacing w:val="43"/>
          <w:w w:val="95"/>
          <w:sz w:val="24"/>
        </w:rPr>
        <w:t xml:space="preserve"> </w:t>
      </w:r>
      <w:r>
        <w:rPr>
          <w:rFonts w:ascii="Times New Roman"/>
          <w:b/>
          <w:w w:val="95"/>
          <w:sz w:val="24"/>
        </w:rPr>
        <w:t>Modifying</w:t>
      </w:r>
      <w:r>
        <w:rPr>
          <w:rFonts w:ascii="Times New Roman"/>
          <w:b/>
          <w:spacing w:val="-3"/>
          <w:w w:val="95"/>
          <w:sz w:val="24"/>
        </w:rPr>
        <w:t xml:space="preserve"> </w:t>
      </w:r>
      <w:r>
        <w:rPr>
          <w:rFonts w:ascii="Times New Roman"/>
          <w:b/>
          <w:w w:val="95"/>
          <w:sz w:val="24"/>
        </w:rPr>
        <w:t>Account</w:t>
      </w:r>
    </w:p>
    <w:p>
      <w:pPr>
        <w:spacing w:after="0"/>
        <w:jc w:val="left"/>
        <w:rPr>
          <w:rFonts w:ascii="Times New Roman"/>
          <w:sz w:val="24"/>
        </w:rPr>
        <w:sectPr>
          <w:pgSz w:w="11920" w:h="16850"/>
          <w:pgMar w:top="1280" w:right="540" w:bottom="280" w:left="20" w:header="727" w:footer="0" w:gutter="0"/>
          <w:cols w:space="720" w:num="1"/>
        </w:sectPr>
      </w:pPr>
    </w:p>
    <w:p>
      <w:pPr>
        <w:pStyle w:val="5"/>
        <w:spacing w:before="84" w:line="480" w:lineRule="auto"/>
        <w:ind w:left="3866" w:right="2473" w:firstLine="972"/>
      </w:pPr>
      <w:r>
        <w:t>CHAPTER 3</w:t>
      </w:r>
      <w:r>
        <w:rPr>
          <w:spacing w:val="1"/>
        </w:rPr>
        <w:t xml:space="preserve"> </w:t>
      </w:r>
      <w:r>
        <w:rPr>
          <w:spacing w:val="-1"/>
        </w:rPr>
        <w:t>REQUIREMENT</w:t>
      </w:r>
      <w:r>
        <w:rPr>
          <w:spacing w:val="-17"/>
        </w:rPr>
        <w:t xml:space="preserve"> </w:t>
      </w:r>
      <w:r>
        <w:rPr>
          <w:spacing w:val="-1"/>
        </w:rPr>
        <w:t>ANALYSIS</w:t>
      </w:r>
    </w:p>
    <w:p>
      <w:pPr>
        <w:pStyle w:val="2"/>
        <w:rPr>
          <w:rFonts w:ascii="Times New Roman"/>
          <w:b/>
          <w:sz w:val="34"/>
        </w:rPr>
      </w:pPr>
    </w:p>
    <w:p>
      <w:pPr>
        <w:pStyle w:val="2"/>
        <w:spacing w:before="10"/>
        <w:rPr>
          <w:rFonts w:ascii="Times New Roman"/>
          <w:b/>
          <w:sz w:val="29"/>
        </w:rPr>
      </w:pPr>
    </w:p>
    <w:p>
      <w:pPr>
        <w:pStyle w:val="6"/>
        <w:numPr>
          <w:ilvl w:val="1"/>
          <w:numId w:val="4"/>
        </w:numPr>
        <w:tabs>
          <w:tab w:val="left" w:pos="1743"/>
        </w:tabs>
        <w:spacing w:before="1" w:after="0" w:line="240" w:lineRule="auto"/>
        <w:ind w:left="1742" w:right="0" w:hanging="424"/>
        <w:jc w:val="left"/>
      </w:pPr>
      <w:r>
        <w:t>Software</w:t>
      </w:r>
      <w:r>
        <w:rPr>
          <w:spacing w:val="-7"/>
        </w:rPr>
        <w:t xml:space="preserve"> </w:t>
      </w:r>
      <w:r>
        <w:t>Requirement</w:t>
      </w:r>
    </w:p>
    <w:p>
      <w:pPr>
        <w:pStyle w:val="2"/>
        <w:spacing w:before="9"/>
        <w:rPr>
          <w:rFonts w:ascii="Times New Roman"/>
          <w:b/>
          <w:sz w:val="32"/>
        </w:rPr>
      </w:pPr>
    </w:p>
    <w:p>
      <w:pPr>
        <w:pStyle w:val="8"/>
        <w:numPr>
          <w:ilvl w:val="2"/>
          <w:numId w:val="4"/>
        </w:numPr>
        <w:tabs>
          <w:tab w:val="left" w:pos="2040"/>
        </w:tabs>
        <w:spacing w:before="0" w:after="0" w:line="240" w:lineRule="auto"/>
        <w:ind w:left="2039" w:right="0" w:hanging="363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SYSTEM- WINDOW</w:t>
      </w:r>
      <w:r>
        <w:rPr>
          <w:spacing w:val="-4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11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</w:p>
    <w:p>
      <w:pPr>
        <w:pStyle w:val="8"/>
        <w:numPr>
          <w:ilvl w:val="2"/>
          <w:numId w:val="4"/>
        </w:numPr>
        <w:tabs>
          <w:tab w:val="left" w:pos="2040"/>
        </w:tabs>
        <w:spacing w:before="58" w:after="0" w:line="240" w:lineRule="auto"/>
        <w:ind w:left="2039" w:right="0" w:hanging="363"/>
        <w:jc w:val="left"/>
        <w:rPr>
          <w:sz w:val="24"/>
        </w:rPr>
      </w:pP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IDLE</w:t>
      </w:r>
    </w:p>
    <w:p>
      <w:pPr>
        <w:pStyle w:val="8"/>
        <w:numPr>
          <w:ilvl w:val="2"/>
          <w:numId w:val="4"/>
        </w:numPr>
        <w:tabs>
          <w:tab w:val="left" w:pos="2040"/>
        </w:tabs>
        <w:spacing w:before="61" w:after="0" w:line="240" w:lineRule="auto"/>
        <w:ind w:left="2039" w:right="0" w:hanging="363"/>
        <w:jc w:val="left"/>
        <w:rPr>
          <w:sz w:val="24"/>
        </w:rPr>
      </w:pPr>
      <w:r>
        <w:rPr>
          <w:sz w:val="24"/>
        </w:rPr>
        <w:t>Python</w:t>
      </w:r>
      <w:r>
        <w:rPr>
          <w:spacing w:val="55"/>
          <w:sz w:val="24"/>
        </w:rPr>
        <w:t xml:space="preserve"> </w:t>
      </w:r>
      <w:r>
        <w:rPr>
          <w:sz w:val="24"/>
        </w:rPr>
        <w:t>Interpreter-</w:t>
      </w:r>
      <w:r>
        <w:rPr>
          <w:spacing w:val="-5"/>
          <w:sz w:val="24"/>
        </w:rPr>
        <w:t xml:space="preserve"> </w:t>
      </w:r>
      <w:r>
        <w:rPr>
          <w:sz w:val="24"/>
        </w:rPr>
        <w:t>Pycharm</w:t>
      </w:r>
    </w:p>
    <w:p>
      <w:pPr>
        <w:pStyle w:val="2"/>
        <w:rPr>
          <w:rFonts w:ascii="Times New Roman"/>
          <w:sz w:val="26"/>
        </w:rPr>
      </w:pPr>
    </w:p>
    <w:p>
      <w:pPr>
        <w:pStyle w:val="2"/>
        <w:rPr>
          <w:rFonts w:ascii="Times New Roman"/>
          <w:sz w:val="26"/>
        </w:rPr>
      </w:pPr>
    </w:p>
    <w:p>
      <w:pPr>
        <w:pStyle w:val="2"/>
        <w:rPr>
          <w:rFonts w:ascii="Times New Roman"/>
        </w:rPr>
      </w:pPr>
    </w:p>
    <w:p>
      <w:pPr>
        <w:pStyle w:val="6"/>
        <w:numPr>
          <w:ilvl w:val="1"/>
          <w:numId w:val="4"/>
        </w:numPr>
        <w:tabs>
          <w:tab w:val="left" w:pos="1743"/>
        </w:tabs>
        <w:spacing w:before="0" w:after="0" w:line="240" w:lineRule="auto"/>
        <w:ind w:left="1742" w:right="0" w:hanging="424"/>
        <w:jc w:val="left"/>
      </w:pPr>
      <w:r>
        <w:t>Hardware</w:t>
      </w:r>
      <w:r>
        <w:rPr>
          <w:spacing w:val="-10"/>
        </w:rPr>
        <w:t xml:space="preserve"> </w:t>
      </w:r>
      <w:r>
        <w:t>Requirement</w:t>
      </w:r>
    </w:p>
    <w:p>
      <w:pPr>
        <w:pStyle w:val="2"/>
        <w:spacing w:before="10"/>
        <w:rPr>
          <w:rFonts w:ascii="Times New Roman"/>
          <w:b/>
          <w:sz w:val="32"/>
        </w:rPr>
      </w:pPr>
    </w:p>
    <w:p>
      <w:pPr>
        <w:pStyle w:val="8"/>
        <w:numPr>
          <w:ilvl w:val="2"/>
          <w:numId w:val="4"/>
        </w:numPr>
        <w:tabs>
          <w:tab w:val="left" w:pos="2040"/>
          <w:tab w:val="left" w:pos="3487"/>
          <w:tab w:val="left" w:pos="4526"/>
        </w:tabs>
        <w:spacing w:before="0" w:after="0" w:line="240" w:lineRule="auto"/>
        <w:ind w:left="2039" w:right="0" w:hanging="363"/>
        <w:jc w:val="left"/>
        <w:rPr>
          <w:sz w:val="24"/>
        </w:rPr>
      </w:pPr>
      <w:r>
        <w:rPr>
          <w:sz w:val="24"/>
        </w:rPr>
        <w:t>RAM</w:t>
      </w:r>
      <w:r>
        <w:rPr>
          <w:sz w:val="24"/>
        </w:rPr>
        <w:tab/>
      </w:r>
      <w:r>
        <w:rPr>
          <w:sz w:val="24"/>
        </w:rPr>
        <w:t>-</w:t>
      </w:r>
      <w:r>
        <w:rPr>
          <w:sz w:val="24"/>
        </w:rPr>
        <w:tab/>
      </w:r>
      <w:r>
        <w:rPr>
          <w:sz w:val="24"/>
        </w:rPr>
        <w:t>4GB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16GB</w:t>
      </w:r>
      <w:r>
        <w:rPr>
          <w:spacing w:val="-1"/>
          <w:sz w:val="24"/>
        </w:rPr>
        <w:t xml:space="preserve"> </w:t>
      </w:r>
      <w:r>
        <w:rPr>
          <w:sz w:val="24"/>
        </w:rPr>
        <w:t>(available)</w:t>
      </w:r>
    </w:p>
    <w:p>
      <w:pPr>
        <w:pStyle w:val="8"/>
        <w:numPr>
          <w:ilvl w:val="2"/>
          <w:numId w:val="4"/>
        </w:numPr>
        <w:tabs>
          <w:tab w:val="left" w:pos="2040"/>
        </w:tabs>
        <w:spacing w:before="60" w:after="0" w:line="240" w:lineRule="auto"/>
        <w:ind w:left="2039" w:right="0" w:hanging="363"/>
        <w:jc w:val="left"/>
        <w:rPr>
          <w:sz w:val="24"/>
        </w:rPr>
      </w:pPr>
      <w:r>
        <w:rPr>
          <w:sz w:val="24"/>
        </w:rPr>
        <w:t>HDD</w:t>
      </w:r>
      <w:r>
        <w:rPr>
          <w:spacing w:val="-3"/>
          <w:sz w:val="24"/>
        </w:rPr>
        <w:t xml:space="preserve"> </w:t>
      </w:r>
      <w:r>
        <w:rPr>
          <w:sz w:val="24"/>
        </w:rPr>
        <w:t>STORAGE</w:t>
      </w:r>
      <w:r>
        <w:rPr>
          <w:spacing w:val="-1"/>
          <w:sz w:val="24"/>
        </w:rPr>
        <w:t xml:space="preserve"> </w:t>
      </w:r>
      <w:r>
        <w:rPr>
          <w:sz w:val="24"/>
        </w:rPr>
        <w:t>CAPACITY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256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  <w:r>
        <w:rPr>
          <w:spacing w:val="-1"/>
          <w:sz w:val="24"/>
        </w:rPr>
        <w:t xml:space="preserve"> </w:t>
      </w:r>
      <w:r>
        <w:rPr>
          <w:sz w:val="24"/>
        </w:rPr>
        <w:t>(minimum)</w:t>
      </w:r>
    </w:p>
    <w:p>
      <w:pPr>
        <w:pStyle w:val="8"/>
        <w:numPr>
          <w:ilvl w:val="2"/>
          <w:numId w:val="4"/>
        </w:numPr>
        <w:tabs>
          <w:tab w:val="left" w:pos="2040"/>
          <w:tab w:val="left" w:pos="4735"/>
        </w:tabs>
        <w:spacing w:before="58" w:after="0" w:line="240" w:lineRule="auto"/>
        <w:ind w:left="2039" w:right="0" w:hanging="363"/>
        <w:jc w:val="left"/>
        <w:rPr>
          <w:sz w:val="24"/>
        </w:rPr>
      </w:pPr>
      <w:r>
        <w:rPr>
          <w:sz w:val="24"/>
        </w:rPr>
        <w:t>PROCESSOR</w:t>
      </w:r>
      <w:r>
        <w:rPr>
          <w:sz w:val="24"/>
        </w:rPr>
        <w:tab/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Quad Core</w:t>
      </w:r>
      <w:r>
        <w:rPr>
          <w:spacing w:val="-2"/>
          <w:sz w:val="24"/>
        </w:rPr>
        <w:t xml:space="preserve"> </w:t>
      </w:r>
      <w:r>
        <w:rPr>
          <w:sz w:val="24"/>
        </w:rPr>
        <w:t>(Minimum)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1280" w:right="540" w:bottom="280" w:left="20" w:header="727" w:footer="0" w:gutter="0"/>
          <w:cols w:space="720" w:num="1"/>
        </w:sectPr>
      </w:pPr>
    </w:p>
    <w:p>
      <w:pPr>
        <w:pStyle w:val="5"/>
        <w:spacing w:before="84" w:line="480" w:lineRule="auto"/>
        <w:ind w:left="3290" w:right="2473" w:firstLine="1750"/>
      </w:pPr>
      <w:r>
        <w:t>CHAPTER 4</w:t>
      </w:r>
      <w:r>
        <w:rPr>
          <w:spacing w:val="1"/>
        </w:rPr>
        <w:t xml:space="preserve"> </w:t>
      </w:r>
      <w:r>
        <w:t>ALGORITHM</w:t>
      </w:r>
      <w:r>
        <w:rPr>
          <w:spacing w:val="-12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INTERFACE</w:t>
      </w:r>
    </w:p>
    <w:p>
      <w:pPr>
        <w:pStyle w:val="2"/>
        <w:rPr>
          <w:rFonts w:ascii="Times New Roman"/>
          <w:b/>
          <w:sz w:val="33"/>
        </w:rPr>
      </w:pPr>
    </w:p>
    <w:p>
      <w:pPr>
        <w:pStyle w:val="7"/>
        <w:numPr>
          <w:ilvl w:val="2"/>
          <w:numId w:val="5"/>
        </w:numPr>
        <w:tabs>
          <w:tab w:val="left" w:pos="1951"/>
        </w:tabs>
        <w:spacing w:before="0" w:after="0" w:line="240" w:lineRule="auto"/>
        <w:ind w:left="1950" w:right="0" w:hanging="632"/>
        <w:jc w:val="left"/>
        <w:rPr>
          <w:sz w:val="26"/>
        </w:rPr>
      </w:pPr>
      <w:r>
        <w:t>Importing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libraries</w:t>
      </w:r>
    </w:p>
    <w:p>
      <w:pPr>
        <w:pStyle w:val="2"/>
        <w:spacing w:before="8" w:line="276" w:lineRule="auto"/>
        <w:ind w:left="1614" w:right="8269"/>
      </w:pPr>
      <w:r>
        <w:t>import pickle</w:t>
      </w:r>
      <w:r>
        <w:rPr>
          <w:spacing w:val="1"/>
        </w:rPr>
        <w:t xml:space="preserve"> </w:t>
      </w:r>
      <w:r>
        <w:t>import os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2"/>
        </w:rPr>
        <w:t xml:space="preserve"> </w:t>
      </w:r>
      <w:r>
        <w:t>pathlib</w:t>
      </w:r>
    </w:p>
    <w:p>
      <w:pPr>
        <w:pStyle w:val="2"/>
      </w:pPr>
    </w:p>
    <w:p>
      <w:pPr>
        <w:pStyle w:val="2"/>
      </w:pPr>
    </w:p>
    <w:p>
      <w:pPr>
        <w:pStyle w:val="7"/>
        <w:numPr>
          <w:ilvl w:val="2"/>
          <w:numId w:val="5"/>
        </w:numPr>
        <w:tabs>
          <w:tab w:val="left" w:pos="1980"/>
        </w:tabs>
        <w:spacing w:before="196" w:after="0" w:line="240" w:lineRule="auto"/>
        <w:ind w:left="1979" w:right="0" w:hanging="543"/>
        <w:jc w:val="left"/>
        <w:rPr>
          <w:sz w:val="22"/>
        </w:rPr>
      </w:pP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account</w:t>
      </w:r>
    </w:p>
    <w:p>
      <w:pPr>
        <w:pStyle w:val="2"/>
        <w:rPr>
          <w:rFonts w:ascii="Times New Roman"/>
          <w:b/>
          <w:sz w:val="26"/>
        </w:rPr>
      </w:pPr>
    </w:p>
    <w:p>
      <w:pPr>
        <w:pStyle w:val="2"/>
        <w:rPr>
          <w:rFonts w:ascii="Times New Roman"/>
          <w:b/>
          <w:sz w:val="26"/>
        </w:rPr>
      </w:pPr>
    </w:p>
    <w:p>
      <w:pPr>
        <w:pStyle w:val="2"/>
        <w:ind w:left="1614"/>
      </w:pPr>
      <w:r>
        <w:t>class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:</w:t>
      </w:r>
    </w:p>
    <w:p>
      <w:pPr>
        <w:pStyle w:val="2"/>
        <w:ind w:left="1614" w:right="8757"/>
      </w:pPr>
      <w:r>
        <w:t>accNo=0</w:t>
      </w:r>
      <w:r>
        <w:rPr>
          <w:spacing w:val="1"/>
        </w:rPr>
        <w:t xml:space="preserve"> </w:t>
      </w:r>
      <w:r>
        <w:t>name = ''</w:t>
      </w:r>
      <w:r>
        <w:rPr>
          <w:spacing w:val="1"/>
        </w:rPr>
        <w:t xml:space="preserve"> </w:t>
      </w:r>
      <w:r>
        <w:t>deposit=0</w:t>
      </w:r>
      <w:r>
        <w:rPr>
          <w:spacing w:val="-5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''</w:t>
      </w:r>
    </w:p>
    <w:p>
      <w:pPr>
        <w:pStyle w:val="2"/>
      </w:pPr>
    </w:p>
    <w:p>
      <w:pPr>
        <w:pStyle w:val="2"/>
      </w:pPr>
    </w:p>
    <w:p>
      <w:pPr>
        <w:pStyle w:val="7"/>
        <w:spacing w:before="198"/>
        <w:ind w:left="1319"/>
      </w:pPr>
      <w:r>
        <w:t>4.1.4.</w:t>
      </w:r>
      <w:r>
        <w:rPr>
          <w:spacing w:val="-1"/>
        </w:rPr>
        <w:t xml:space="preserve"> </w:t>
      </w:r>
      <w:r>
        <w:t>Function to</w:t>
      </w:r>
      <w:r>
        <w:rPr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account</w:t>
      </w:r>
    </w:p>
    <w:p>
      <w:pPr>
        <w:pStyle w:val="2"/>
        <w:rPr>
          <w:rFonts w:ascii="Times New Roman"/>
          <w:b/>
          <w:sz w:val="26"/>
        </w:rPr>
      </w:pPr>
    </w:p>
    <w:p>
      <w:pPr>
        <w:pStyle w:val="2"/>
        <w:spacing w:before="9"/>
        <w:rPr>
          <w:rFonts w:ascii="Times New Roman"/>
          <w:b/>
          <w:sz w:val="20"/>
        </w:rPr>
      </w:pPr>
    </w:p>
    <w:p>
      <w:pPr>
        <w:pStyle w:val="2"/>
        <w:ind w:left="1614"/>
      </w:pPr>
      <w:r>
        <w:t>def</w:t>
      </w:r>
      <w:r>
        <w:rPr>
          <w:spacing w:val="-9"/>
        </w:rPr>
        <w:t xml:space="preserve"> </w:t>
      </w:r>
      <w:r>
        <w:t>showAccount(self):</w:t>
      </w:r>
    </w:p>
    <w:p>
      <w:pPr>
        <w:pStyle w:val="2"/>
        <w:spacing w:before="11"/>
        <w:rPr>
          <w:sz w:val="19"/>
        </w:rPr>
      </w:pPr>
    </w:p>
    <w:p>
      <w:pPr>
        <w:pStyle w:val="2"/>
        <w:spacing w:line="276" w:lineRule="auto"/>
        <w:ind w:left="1614" w:right="5524"/>
      </w:pPr>
      <w:r>
        <w:t>print("Account Number : ",self.accNo)</w:t>
      </w:r>
      <w:r>
        <w:rPr>
          <w:spacing w:val="1"/>
        </w:rPr>
        <w:t xml:space="preserve"> </w:t>
      </w:r>
      <w:r>
        <w:t>print("Account Holder Name : ", self.name)</w:t>
      </w:r>
      <w:r>
        <w:rPr>
          <w:spacing w:val="-52"/>
        </w:rPr>
        <w:t xml:space="preserve"> </w:t>
      </w:r>
      <w:r>
        <w:t>print("Type of Account",self.type)</w:t>
      </w:r>
      <w:r>
        <w:rPr>
          <w:spacing w:val="1"/>
        </w:rPr>
        <w:t xml:space="preserve"> </w:t>
      </w:r>
      <w:r>
        <w:t>print("Balance : ",self.deposit)</w:t>
      </w:r>
    </w:p>
    <w:p>
      <w:pPr>
        <w:pStyle w:val="2"/>
      </w:pPr>
    </w:p>
    <w:p>
      <w:pPr>
        <w:pStyle w:val="2"/>
      </w:pPr>
    </w:p>
    <w:p>
      <w:pPr>
        <w:pStyle w:val="7"/>
        <w:spacing w:before="214"/>
        <w:ind w:left="1314"/>
      </w:pPr>
      <w:r>
        <w:t>4.1.3.Function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account</w:t>
      </w:r>
    </w:p>
    <w:p>
      <w:pPr>
        <w:pStyle w:val="2"/>
        <w:rPr>
          <w:rFonts w:ascii="Times New Roman"/>
          <w:b/>
          <w:sz w:val="26"/>
        </w:rPr>
      </w:pPr>
    </w:p>
    <w:p>
      <w:pPr>
        <w:pStyle w:val="2"/>
        <w:rPr>
          <w:rFonts w:ascii="Times New Roman"/>
          <w:b/>
          <w:sz w:val="21"/>
        </w:rPr>
      </w:pPr>
    </w:p>
    <w:p>
      <w:pPr>
        <w:pStyle w:val="2"/>
        <w:ind w:left="1614"/>
      </w:pPr>
      <w:r>
        <w:t>def</w:t>
      </w:r>
      <w:r>
        <w:rPr>
          <w:spacing w:val="-9"/>
        </w:rPr>
        <w:t xml:space="preserve"> </w:t>
      </w:r>
      <w:r>
        <w:t>createAccount(self):</w:t>
      </w:r>
    </w:p>
    <w:p>
      <w:pPr>
        <w:pStyle w:val="2"/>
        <w:spacing w:before="1"/>
        <w:rPr>
          <w:sz w:val="20"/>
        </w:rPr>
      </w:pPr>
    </w:p>
    <w:p>
      <w:pPr>
        <w:pStyle w:val="2"/>
        <w:spacing w:line="276" w:lineRule="auto"/>
        <w:ind w:left="1614" w:right="4483" w:firstLine="55"/>
      </w:pPr>
      <w:r>
        <w:t>self.accNo= int(input("Enter the account no : "))</w:t>
      </w:r>
      <w:r>
        <w:rPr>
          <w:spacing w:val="1"/>
        </w:rPr>
        <w:t xml:space="preserve"> </w:t>
      </w:r>
      <w:r>
        <w:t>self.name = input("Enter the account holder name : ")</w:t>
      </w:r>
      <w:r>
        <w:rPr>
          <w:spacing w:val="-52"/>
        </w:rPr>
        <w:t xml:space="preserve"> </w:t>
      </w:r>
      <w:r>
        <w:t>self.type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input("Ente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 account</w:t>
      </w:r>
      <w:r>
        <w:rPr>
          <w:spacing w:val="-4"/>
        </w:rPr>
        <w:t xml:space="preserve"> </w:t>
      </w:r>
      <w:r>
        <w:t>[C/S]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")</w:t>
      </w:r>
    </w:p>
    <w:p>
      <w:pPr>
        <w:pStyle w:val="2"/>
        <w:tabs>
          <w:tab w:val="left" w:pos="3064"/>
        </w:tabs>
        <w:spacing w:line="276" w:lineRule="auto"/>
        <w:ind w:left="1614" w:right="1681"/>
      </w:pPr>
      <w:r>
        <w:t>self.deposit = int(input("Enter The Initial amount(&gt;=500 for Saving and &gt;=1000 )for</w:t>
      </w:r>
      <w:r>
        <w:rPr>
          <w:spacing w:val="-52"/>
        </w:rPr>
        <w:t xml:space="preserve"> </w:t>
      </w:r>
      <w:r>
        <w:t>current"))</w:t>
      </w:r>
      <w:r>
        <w:tab/>
      </w:r>
      <w:r>
        <w:t>print("\n\n\nAccount Created")</w:t>
      </w:r>
    </w:p>
    <w:p>
      <w:pPr>
        <w:spacing w:after="0" w:line="276" w:lineRule="auto"/>
        <w:sectPr>
          <w:pgSz w:w="11920" w:h="16850"/>
          <w:pgMar w:top="1280" w:right="540" w:bottom="280" w:left="20" w:header="727" w:footer="0" w:gutter="0"/>
          <w:cols w:space="720" w:num="1"/>
        </w:sectPr>
      </w:pPr>
    </w:p>
    <w:p>
      <w:pPr>
        <w:pStyle w:val="7"/>
        <w:numPr>
          <w:ilvl w:val="2"/>
          <w:numId w:val="6"/>
        </w:numPr>
        <w:tabs>
          <w:tab w:val="left" w:pos="1915"/>
        </w:tabs>
        <w:spacing w:before="80" w:after="0" w:line="240" w:lineRule="auto"/>
        <w:ind w:left="1914" w:right="0" w:hanging="603"/>
        <w:jc w:val="left"/>
      </w:pPr>
      <w:r>
        <w:t>Function to</w:t>
      </w:r>
      <w:r>
        <w:rPr>
          <w:spacing w:val="-4"/>
        </w:rPr>
        <w:t xml:space="preserve"> </w:t>
      </w:r>
      <w:r>
        <w:t>change the</w:t>
      </w:r>
      <w:r>
        <w:rPr>
          <w:spacing w:val="-5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holder</w:t>
      </w:r>
      <w:r>
        <w:rPr>
          <w:spacing w:val="-4"/>
        </w:rPr>
        <w:t xml:space="preserve"> </w:t>
      </w:r>
      <w:r>
        <w:t>name</w:t>
      </w:r>
    </w:p>
    <w:p>
      <w:pPr>
        <w:pStyle w:val="2"/>
        <w:rPr>
          <w:rFonts w:ascii="Times New Roman"/>
          <w:b/>
          <w:sz w:val="26"/>
        </w:rPr>
      </w:pPr>
    </w:p>
    <w:p>
      <w:pPr>
        <w:pStyle w:val="2"/>
        <w:spacing w:before="8"/>
        <w:rPr>
          <w:rFonts w:ascii="Times New Roman"/>
          <w:b/>
          <w:sz w:val="20"/>
        </w:rPr>
      </w:pPr>
    </w:p>
    <w:p>
      <w:pPr>
        <w:pStyle w:val="2"/>
        <w:spacing w:before="1"/>
        <w:ind w:left="1614"/>
      </w:pPr>
      <w:r>
        <w:t>def</w:t>
      </w:r>
      <w:r>
        <w:rPr>
          <w:spacing w:val="-9"/>
        </w:rPr>
        <w:t xml:space="preserve"> </w:t>
      </w:r>
      <w:r>
        <w:t>modifyAccount(self):</w:t>
      </w:r>
    </w:p>
    <w:p>
      <w:pPr>
        <w:pStyle w:val="2"/>
        <w:spacing w:before="10"/>
        <w:rPr>
          <w:sz w:val="19"/>
        </w:rPr>
      </w:pPr>
    </w:p>
    <w:p>
      <w:pPr>
        <w:pStyle w:val="2"/>
        <w:ind w:left="1614"/>
      </w:pPr>
      <w:r>
        <w:t>print("Account</w:t>
      </w:r>
      <w:r>
        <w:rPr>
          <w:spacing w:val="-9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",self.accNo)</w:t>
      </w:r>
    </w:p>
    <w:p>
      <w:pPr>
        <w:pStyle w:val="2"/>
        <w:spacing w:before="48" w:line="276" w:lineRule="auto"/>
        <w:ind w:left="1614" w:right="4673"/>
      </w:pPr>
      <w:r>
        <w:t>self.name = input("Modify Account Holder Name :")</w:t>
      </w:r>
      <w:r>
        <w:rPr>
          <w:spacing w:val="-52"/>
        </w:rPr>
        <w:t xml:space="preserve"> </w:t>
      </w:r>
      <w:r>
        <w:t>self.type = input("Modify type of Account :")</w:t>
      </w:r>
      <w:r>
        <w:rPr>
          <w:spacing w:val="1"/>
        </w:rPr>
        <w:t xml:space="preserve"> </w:t>
      </w:r>
      <w:r>
        <w:t>self.deposit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int(input("Modify</w:t>
      </w:r>
      <w:r>
        <w:rPr>
          <w:spacing w:val="1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:"))</w:t>
      </w:r>
    </w:p>
    <w:p>
      <w:pPr>
        <w:pStyle w:val="2"/>
      </w:pPr>
    </w:p>
    <w:p>
      <w:pPr>
        <w:pStyle w:val="2"/>
      </w:pPr>
    </w:p>
    <w:p>
      <w:pPr>
        <w:pStyle w:val="7"/>
        <w:numPr>
          <w:ilvl w:val="2"/>
          <w:numId w:val="6"/>
        </w:numPr>
        <w:tabs>
          <w:tab w:val="left" w:pos="1915"/>
        </w:tabs>
        <w:spacing w:before="210" w:after="0" w:line="240" w:lineRule="auto"/>
        <w:ind w:left="1914" w:right="0" w:hanging="603"/>
        <w:jc w:val="left"/>
      </w:pP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deposited or</w:t>
      </w:r>
      <w:r>
        <w:rPr>
          <w:spacing w:val="-2"/>
        </w:rPr>
        <w:t xml:space="preserve"> </w:t>
      </w:r>
      <w:r>
        <w:t>withdrawn amounts</w:t>
      </w:r>
    </w:p>
    <w:p>
      <w:pPr>
        <w:pStyle w:val="2"/>
        <w:rPr>
          <w:rFonts w:ascii="Times New Roman"/>
          <w:b/>
          <w:sz w:val="26"/>
        </w:rPr>
      </w:pPr>
    </w:p>
    <w:p>
      <w:pPr>
        <w:pStyle w:val="2"/>
        <w:rPr>
          <w:rFonts w:ascii="Times New Roman"/>
          <w:b/>
          <w:sz w:val="31"/>
        </w:rPr>
      </w:pPr>
    </w:p>
    <w:p>
      <w:pPr>
        <w:pStyle w:val="2"/>
        <w:tabs>
          <w:tab w:val="left" w:pos="5368"/>
        </w:tabs>
        <w:spacing w:before="1" w:line="278" w:lineRule="auto"/>
        <w:ind w:left="1614" w:right="4557"/>
      </w:pPr>
      <w:r>
        <w:t>def</w:t>
      </w:r>
      <w:r>
        <w:rPr>
          <w:spacing w:val="-10"/>
        </w:rPr>
        <w:t xml:space="preserve"> </w:t>
      </w:r>
      <w:r>
        <w:t>depositAmount(self,amount):</w:t>
      </w:r>
      <w:r>
        <w:tab/>
      </w:r>
      <w:r>
        <w:t>self.deposit +=</w:t>
      </w:r>
      <w:r>
        <w:rPr>
          <w:spacing w:val="-51"/>
        </w:rPr>
        <w:t xml:space="preserve"> </w:t>
      </w:r>
      <w:r>
        <w:t>amount</w:t>
      </w:r>
    </w:p>
    <w:p>
      <w:pPr>
        <w:pStyle w:val="2"/>
        <w:spacing w:before="6"/>
        <w:rPr>
          <w:sz w:val="25"/>
        </w:rPr>
      </w:pPr>
    </w:p>
    <w:p>
      <w:pPr>
        <w:pStyle w:val="2"/>
        <w:tabs>
          <w:tab w:val="left" w:pos="5789"/>
        </w:tabs>
        <w:ind w:left="1833"/>
      </w:pPr>
      <w:r>
        <w:t>def</w:t>
      </w:r>
      <w:r>
        <w:rPr>
          <w:spacing w:val="-9"/>
        </w:rPr>
        <w:t xml:space="preserve"> </w:t>
      </w:r>
      <w:r>
        <w:t>withdrawAmount(self,amount):</w:t>
      </w:r>
      <w:r>
        <w:tab/>
      </w:r>
      <w:r>
        <w:t>self.deposit</w:t>
      </w:r>
      <w:r>
        <w:rPr>
          <w:spacing w:val="-3"/>
        </w:rPr>
        <w:t xml:space="preserve"> </w:t>
      </w:r>
      <w:r>
        <w:t>-</w:t>
      </w:r>
    </w:p>
    <w:p>
      <w:pPr>
        <w:pStyle w:val="2"/>
        <w:spacing w:before="45"/>
        <w:ind w:left="1614"/>
      </w:pPr>
      <w:r>
        <w:t>= amount</w:t>
      </w:r>
    </w:p>
    <w:p>
      <w:pPr>
        <w:pStyle w:val="2"/>
      </w:pPr>
    </w:p>
    <w:p>
      <w:pPr>
        <w:pStyle w:val="2"/>
      </w:pPr>
    </w:p>
    <w:p>
      <w:pPr>
        <w:pStyle w:val="2"/>
        <w:spacing w:before="10"/>
        <w:rPr>
          <w:sz w:val="20"/>
        </w:rPr>
      </w:pPr>
    </w:p>
    <w:p>
      <w:pPr>
        <w:pStyle w:val="7"/>
        <w:numPr>
          <w:ilvl w:val="2"/>
          <w:numId w:val="6"/>
        </w:numPr>
        <w:tabs>
          <w:tab w:val="left" w:pos="1930"/>
        </w:tabs>
        <w:spacing w:before="0" w:after="0" w:line="240" w:lineRule="auto"/>
        <w:ind w:left="1929" w:right="0" w:hanging="618"/>
        <w:jc w:val="left"/>
        <w:rPr>
          <w:rFonts w:ascii="Calibri"/>
        </w:rPr>
      </w:pPr>
      <w:r>
        <w:rPr>
          <w:rFonts w:ascii="Calibri"/>
        </w:rPr>
        <w:t>Function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show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sessional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report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details</w:t>
      </w:r>
    </w:p>
    <w:p>
      <w:pPr>
        <w:pStyle w:val="2"/>
        <w:rPr>
          <w:b/>
        </w:rPr>
      </w:pPr>
    </w:p>
    <w:p>
      <w:pPr>
        <w:pStyle w:val="2"/>
        <w:rPr>
          <w:b/>
        </w:rPr>
      </w:pPr>
    </w:p>
    <w:p>
      <w:pPr>
        <w:pStyle w:val="2"/>
        <w:spacing w:before="190"/>
        <w:ind w:left="1614"/>
      </w:pPr>
      <w:r>
        <w:t>def</w:t>
      </w:r>
      <w:r>
        <w:rPr>
          <w:spacing w:val="-9"/>
        </w:rPr>
        <w:t xml:space="preserve"> </w:t>
      </w:r>
      <w:r>
        <w:t>report(self):</w:t>
      </w:r>
    </w:p>
    <w:p>
      <w:pPr>
        <w:pStyle w:val="2"/>
        <w:spacing w:before="10"/>
        <w:rPr>
          <w:sz w:val="19"/>
        </w:rPr>
      </w:pPr>
    </w:p>
    <w:p>
      <w:pPr>
        <w:pStyle w:val="2"/>
        <w:ind w:left="1614"/>
      </w:pPr>
      <w:r>
        <w:t>print(self.accNo,</w:t>
      </w:r>
      <w:r>
        <w:rPr>
          <w:spacing w:val="-7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",self.name</w:t>
      </w:r>
      <w:r>
        <w:rPr>
          <w:spacing w:val="-4"/>
        </w:rPr>
        <w:t xml:space="preserve"> </w:t>
      </w:r>
      <w:r>
        <w:t>,"</w:t>
      </w:r>
      <w:r>
        <w:rPr>
          <w:spacing w:val="-10"/>
        </w:rPr>
        <w:t xml:space="preserve"> </w:t>
      </w:r>
      <w:r>
        <w:t>",self.type,"</w:t>
      </w:r>
      <w:r>
        <w:rPr>
          <w:spacing w:val="-3"/>
        </w:rPr>
        <w:t xml:space="preserve"> </w:t>
      </w:r>
      <w:r>
        <w:t>",</w:t>
      </w:r>
      <w:r>
        <w:rPr>
          <w:spacing w:val="-10"/>
        </w:rPr>
        <w:t xml:space="preserve"> </w:t>
      </w:r>
      <w:r>
        <w:t>self.deposit)</w:t>
      </w:r>
    </w:p>
    <w:p>
      <w:pPr>
        <w:pStyle w:val="2"/>
      </w:pPr>
    </w:p>
    <w:p>
      <w:pPr>
        <w:pStyle w:val="2"/>
        <w:spacing w:before="4"/>
        <w:rPr>
          <w:sz w:val="23"/>
        </w:rPr>
      </w:pPr>
    </w:p>
    <w:p>
      <w:pPr>
        <w:pStyle w:val="7"/>
        <w:numPr>
          <w:ilvl w:val="2"/>
          <w:numId w:val="6"/>
        </w:numPr>
        <w:tabs>
          <w:tab w:val="left" w:pos="1915"/>
        </w:tabs>
        <w:spacing w:before="0" w:after="0" w:line="240" w:lineRule="auto"/>
        <w:ind w:left="1914" w:right="0" w:hanging="603"/>
        <w:jc w:val="left"/>
      </w:pPr>
      <w:r>
        <w:t>Functions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holder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details</w:t>
      </w:r>
    </w:p>
    <w:p>
      <w:pPr>
        <w:pStyle w:val="2"/>
        <w:rPr>
          <w:rFonts w:ascii="Times New Roman"/>
          <w:b/>
          <w:sz w:val="26"/>
        </w:rPr>
      </w:pPr>
    </w:p>
    <w:p>
      <w:pPr>
        <w:pStyle w:val="2"/>
        <w:spacing w:before="3"/>
        <w:rPr>
          <w:rFonts w:ascii="Times New Roman"/>
          <w:b/>
          <w:sz w:val="31"/>
        </w:rPr>
      </w:pPr>
    </w:p>
    <w:p>
      <w:pPr>
        <w:pStyle w:val="2"/>
        <w:ind w:left="1614"/>
      </w:pPr>
      <w:r>
        <w:t>def</w:t>
      </w:r>
      <w:r>
        <w:rPr>
          <w:spacing w:val="-11"/>
        </w:rPr>
        <w:t xml:space="preserve"> </w:t>
      </w:r>
      <w:r>
        <w:t>getAccountNo(self):</w:t>
      </w:r>
    </w:p>
    <w:p>
      <w:pPr>
        <w:pStyle w:val="2"/>
        <w:spacing w:before="43"/>
        <w:ind w:left="1614"/>
      </w:pPr>
      <w:r>
        <w:t>return</w:t>
      </w:r>
      <w:r>
        <w:rPr>
          <w:spacing w:val="-7"/>
        </w:rPr>
        <w:t xml:space="preserve"> </w:t>
      </w:r>
      <w:r>
        <w:t>self.accNo</w:t>
      </w:r>
    </w:p>
    <w:p>
      <w:pPr>
        <w:pStyle w:val="2"/>
        <w:spacing w:before="11"/>
        <w:rPr>
          <w:sz w:val="29"/>
        </w:rPr>
      </w:pPr>
    </w:p>
    <w:p>
      <w:pPr>
        <w:pStyle w:val="2"/>
        <w:spacing w:line="276" w:lineRule="auto"/>
        <w:ind w:left="1614" w:right="6127" w:firstLine="218"/>
      </w:pPr>
      <w:r>
        <w:t>def getAcccountHolderName(self):</w:t>
      </w:r>
      <w:r>
        <w:rPr>
          <w:spacing w:val="-52"/>
        </w:rPr>
        <w:t xml:space="preserve"> </w:t>
      </w:r>
      <w:r>
        <w:t>return self.name</w:t>
      </w:r>
    </w:p>
    <w:p>
      <w:pPr>
        <w:pStyle w:val="2"/>
        <w:spacing w:before="7"/>
        <w:rPr>
          <w:sz w:val="25"/>
        </w:rPr>
      </w:pPr>
    </w:p>
    <w:p>
      <w:pPr>
        <w:pStyle w:val="2"/>
        <w:spacing w:line="278" w:lineRule="auto"/>
        <w:ind w:left="1614" w:right="6998" w:firstLine="218"/>
      </w:pPr>
      <w:r>
        <w:t>def getAccountType(self):</w:t>
      </w:r>
      <w:r>
        <w:rPr>
          <w:spacing w:val="-52"/>
        </w:rPr>
        <w:t xml:space="preserve"> </w:t>
      </w:r>
      <w:r>
        <w:t>return self.type</w:t>
      </w:r>
    </w:p>
    <w:p>
      <w:pPr>
        <w:pStyle w:val="2"/>
        <w:spacing w:before="11"/>
        <w:rPr>
          <w:sz w:val="25"/>
        </w:rPr>
      </w:pPr>
    </w:p>
    <w:p>
      <w:pPr>
        <w:pStyle w:val="2"/>
        <w:spacing w:line="276" w:lineRule="auto"/>
        <w:ind w:left="1614" w:right="7521" w:firstLine="218"/>
      </w:pPr>
      <w:r>
        <w:t>def getDeposit(self):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self.deposit</w:t>
      </w:r>
    </w:p>
    <w:p>
      <w:pPr>
        <w:spacing w:after="0" w:line="276" w:lineRule="auto"/>
        <w:sectPr>
          <w:pgSz w:w="11920" w:h="16850"/>
          <w:pgMar w:top="1280" w:right="540" w:bottom="280" w:left="20" w:header="727" w:footer="0" w:gutter="0"/>
          <w:cols w:space="720" w:num="1"/>
        </w:sectPr>
      </w:pPr>
    </w:p>
    <w:p>
      <w:pPr>
        <w:pStyle w:val="2"/>
        <w:spacing w:before="8"/>
        <w:rPr>
          <w:sz w:val="26"/>
        </w:rPr>
      </w:pPr>
    </w:p>
    <w:p>
      <w:pPr>
        <w:pStyle w:val="8"/>
        <w:numPr>
          <w:ilvl w:val="2"/>
          <w:numId w:val="6"/>
        </w:numPr>
        <w:tabs>
          <w:tab w:val="left" w:pos="1920"/>
          <w:tab w:val="left" w:pos="2831"/>
          <w:tab w:val="left" w:pos="3780"/>
        </w:tabs>
        <w:spacing w:before="90" w:after="0" w:line="264" w:lineRule="auto"/>
        <w:ind w:left="1614" w:right="6133" w:hanging="298"/>
        <w:jc w:val="left"/>
        <w:rPr>
          <w:sz w:val="24"/>
        </w:rPr>
      </w:pPr>
      <w:r>
        <w:rPr>
          <w:b/>
          <w:sz w:val="24"/>
        </w:rPr>
        <w:t>Function to create an account</w:t>
      </w:r>
      <w:r>
        <w:rPr>
          <w:b/>
          <w:spacing w:val="1"/>
          <w:sz w:val="24"/>
        </w:rPr>
        <w:t xml:space="preserve"> </w:t>
      </w:r>
      <w:r>
        <w:rPr>
          <w:rFonts w:ascii="Calibri"/>
          <w:sz w:val="24"/>
        </w:rPr>
        <w:t>def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writeAccount():</w:t>
      </w:r>
      <w:r>
        <w:rPr>
          <w:rFonts w:ascii="Calibri"/>
          <w:sz w:val="24"/>
        </w:rPr>
        <w:tab/>
      </w:r>
      <w:r>
        <w:rPr>
          <w:rFonts w:ascii="Calibri"/>
          <w:sz w:val="24"/>
        </w:rPr>
        <w:t>account =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Account()</w:t>
      </w:r>
      <w:r>
        <w:rPr>
          <w:rFonts w:ascii="Calibri"/>
          <w:sz w:val="24"/>
        </w:rPr>
        <w:tab/>
      </w:r>
      <w:r>
        <w:rPr>
          <w:rFonts w:ascii="Calibri"/>
          <w:spacing w:val="-1"/>
          <w:sz w:val="24"/>
        </w:rPr>
        <w:t>account.createAccount()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writeAccountsFile(account)</w:t>
      </w:r>
    </w:p>
    <w:p>
      <w:pPr>
        <w:pStyle w:val="2"/>
      </w:pPr>
    </w:p>
    <w:p>
      <w:pPr>
        <w:pStyle w:val="2"/>
      </w:pPr>
    </w:p>
    <w:p>
      <w:pPr>
        <w:pStyle w:val="2"/>
        <w:spacing w:before="9"/>
        <w:rPr>
          <w:sz w:val="18"/>
        </w:rPr>
      </w:pPr>
    </w:p>
    <w:p>
      <w:pPr>
        <w:pStyle w:val="7"/>
        <w:numPr>
          <w:ilvl w:val="2"/>
          <w:numId w:val="6"/>
        </w:numPr>
        <w:tabs>
          <w:tab w:val="left" w:pos="2035"/>
        </w:tabs>
        <w:spacing w:before="1" w:after="0" w:line="240" w:lineRule="auto"/>
        <w:ind w:left="2034" w:right="0" w:hanging="723"/>
        <w:jc w:val="left"/>
      </w:pP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exists</w:t>
      </w:r>
    </w:p>
    <w:p>
      <w:pPr>
        <w:pStyle w:val="2"/>
        <w:ind w:left="1614"/>
      </w:pPr>
      <w:r>
        <w:t>def</w:t>
      </w:r>
      <w:r>
        <w:rPr>
          <w:spacing w:val="-6"/>
        </w:rPr>
        <w:t xml:space="preserve"> </w:t>
      </w:r>
      <w:r>
        <w:t>displayAll():</w:t>
      </w:r>
    </w:p>
    <w:p>
      <w:pPr>
        <w:pStyle w:val="2"/>
        <w:spacing w:before="10"/>
        <w:rPr>
          <w:sz w:val="19"/>
        </w:rPr>
      </w:pPr>
    </w:p>
    <w:p>
      <w:pPr>
        <w:pStyle w:val="2"/>
        <w:spacing w:line="441" w:lineRule="auto"/>
        <w:ind w:left="1670" w:right="6080" w:firstLine="163"/>
      </w:pPr>
      <w:r>
        <w:t>file = pathlib.Path("accounts.data")</w:t>
      </w:r>
      <w:r>
        <w:rPr>
          <w:spacing w:val="-5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file.exists</w:t>
      </w:r>
      <w:r>
        <w:rPr>
          <w:spacing w:val="-2"/>
        </w:rPr>
        <w:t xml:space="preserve"> </w:t>
      </w:r>
      <w:r>
        <w:t>():</w:t>
      </w:r>
    </w:p>
    <w:p>
      <w:pPr>
        <w:pStyle w:val="2"/>
        <w:spacing w:line="439" w:lineRule="auto"/>
        <w:ind w:left="1670" w:right="6083" w:firstLine="381"/>
      </w:pPr>
      <w:r>
        <w:t>infile = open('accounts.data','rb')</w:t>
      </w:r>
      <w:r>
        <w:rPr>
          <w:spacing w:val="-52"/>
        </w:rPr>
        <w:t xml:space="preserve"> </w:t>
      </w:r>
      <w:r>
        <w:t>mylist =</w:t>
      </w:r>
      <w:r>
        <w:rPr>
          <w:spacing w:val="-3"/>
        </w:rPr>
        <w:t xml:space="preserve"> </w:t>
      </w:r>
      <w:r>
        <w:t>pickle.load(infile)</w:t>
      </w:r>
    </w:p>
    <w:p>
      <w:pPr>
        <w:pStyle w:val="2"/>
        <w:spacing w:line="291" w:lineRule="exact"/>
        <w:ind w:left="1725"/>
      </w:pPr>
      <w:r>
        <w:t>for</w:t>
      </w:r>
      <w:r>
        <w:rPr>
          <w:spacing w:val="-2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mylist</w:t>
      </w:r>
      <w:r>
        <w:rPr>
          <w:spacing w:val="-1"/>
        </w:rPr>
        <w:t xml:space="preserve"> </w:t>
      </w:r>
      <w:r>
        <w:t>:</w:t>
      </w:r>
    </w:p>
    <w:p>
      <w:pPr>
        <w:pStyle w:val="2"/>
        <w:spacing w:before="1"/>
        <w:rPr>
          <w:sz w:val="20"/>
        </w:rPr>
      </w:pPr>
    </w:p>
    <w:p>
      <w:pPr>
        <w:pStyle w:val="2"/>
        <w:tabs>
          <w:tab w:val="left" w:pos="7087"/>
        </w:tabs>
        <w:spacing w:line="276" w:lineRule="auto"/>
        <w:ind w:left="1614" w:right="2809" w:firstLine="652"/>
      </w:pPr>
      <w:r>
        <w:t>print(item.accNo," ", item.name, " ",item.type, " ",item.deposit )</w:t>
      </w:r>
      <w:r>
        <w:rPr>
          <w:spacing w:val="-52"/>
        </w:rPr>
        <w:t xml:space="preserve"> </w:t>
      </w:r>
      <w:r>
        <w:t>infile.close()</w:t>
      </w:r>
      <w:r>
        <w:tab/>
      </w:r>
      <w:r>
        <w:t>else</w:t>
      </w:r>
      <w:r>
        <w:rPr>
          <w:spacing w:val="1"/>
        </w:rPr>
        <w:t xml:space="preserve"> </w:t>
      </w:r>
      <w:r>
        <w:t>:</w:t>
      </w:r>
    </w:p>
    <w:p>
      <w:pPr>
        <w:pStyle w:val="2"/>
        <w:spacing w:line="291" w:lineRule="exact"/>
        <w:ind w:left="1614"/>
      </w:pPr>
      <w:r>
        <w:t>print("No</w:t>
      </w:r>
      <w:r>
        <w:rPr>
          <w:spacing w:val="-4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display")</w:t>
      </w:r>
    </w:p>
    <w:p>
      <w:pPr>
        <w:pStyle w:val="2"/>
      </w:pPr>
    </w:p>
    <w:p>
      <w:pPr>
        <w:pStyle w:val="2"/>
        <w:spacing w:before="7"/>
        <w:rPr>
          <w:sz w:val="23"/>
        </w:rPr>
      </w:pPr>
    </w:p>
    <w:p>
      <w:pPr>
        <w:pStyle w:val="7"/>
        <w:numPr>
          <w:ilvl w:val="2"/>
          <w:numId w:val="6"/>
        </w:numPr>
        <w:tabs>
          <w:tab w:val="left" w:pos="1975"/>
        </w:tabs>
        <w:spacing w:before="0" w:after="0" w:line="240" w:lineRule="auto"/>
        <w:ind w:left="1974" w:right="0" w:hanging="663"/>
        <w:jc w:val="left"/>
        <w:rPr>
          <w:sz w:val="22"/>
        </w:rPr>
      </w:pP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account_balance</w:t>
      </w:r>
    </w:p>
    <w:p>
      <w:pPr>
        <w:pStyle w:val="2"/>
        <w:ind w:left="1614"/>
      </w:pPr>
      <w:r>
        <w:t>def</w:t>
      </w:r>
      <w:r>
        <w:rPr>
          <w:spacing w:val="-5"/>
        </w:rPr>
        <w:t xml:space="preserve"> </w:t>
      </w:r>
      <w:r>
        <w:t>displaySp(num):</w:t>
      </w:r>
    </w:p>
    <w:p>
      <w:pPr>
        <w:pStyle w:val="2"/>
        <w:spacing w:before="1"/>
        <w:rPr>
          <w:sz w:val="20"/>
        </w:rPr>
      </w:pPr>
    </w:p>
    <w:p>
      <w:pPr>
        <w:pStyle w:val="2"/>
        <w:spacing w:line="276" w:lineRule="auto"/>
        <w:ind w:left="1614" w:right="6081" w:firstLine="218"/>
      </w:pPr>
      <w:r>
        <w:t>file = pathlib.Path("accounts.data")</w:t>
      </w:r>
      <w:r>
        <w:rPr>
          <w:spacing w:val="-52"/>
        </w:rPr>
        <w:t xml:space="preserve"> </w:t>
      </w:r>
      <w:r>
        <w:t>if file.exists</w:t>
      </w:r>
      <w:r>
        <w:rPr>
          <w:spacing w:val="1"/>
        </w:rPr>
        <w:t xml:space="preserve"> </w:t>
      </w:r>
      <w:r>
        <w:t>():</w:t>
      </w:r>
    </w:p>
    <w:p>
      <w:pPr>
        <w:pStyle w:val="2"/>
        <w:spacing w:before="202" w:line="276" w:lineRule="auto"/>
        <w:ind w:left="1614" w:right="6084" w:firstLine="436"/>
      </w:pPr>
      <w:r>
        <w:t>infile = open('accounts.data','rb')</w:t>
      </w:r>
      <w:r>
        <w:rPr>
          <w:spacing w:val="-52"/>
        </w:rPr>
        <w:t xml:space="preserve"> </w:t>
      </w:r>
      <w:r>
        <w:t>mylist = pickle.load(infile)</w:t>
      </w:r>
      <w:r>
        <w:rPr>
          <w:spacing w:val="1"/>
        </w:rPr>
        <w:t xml:space="preserve"> </w:t>
      </w:r>
      <w:r>
        <w:t>infile.close()</w:t>
      </w:r>
    </w:p>
    <w:p>
      <w:pPr>
        <w:pStyle w:val="2"/>
        <w:spacing w:before="5"/>
        <w:ind w:left="1614"/>
      </w:pPr>
      <w:r>
        <w:t>found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False</w:t>
      </w:r>
    </w:p>
    <w:p>
      <w:pPr>
        <w:pStyle w:val="2"/>
        <w:spacing w:before="36"/>
        <w:ind w:left="1614"/>
      </w:pPr>
      <w:r>
        <w:t>for</w:t>
      </w:r>
      <w:r>
        <w:rPr>
          <w:spacing w:val="-1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mylist</w:t>
      </w:r>
      <w:r>
        <w:rPr>
          <w:spacing w:val="-2"/>
        </w:rPr>
        <w:t xml:space="preserve"> </w:t>
      </w:r>
      <w:r>
        <w:t>:</w:t>
      </w:r>
    </w:p>
    <w:p>
      <w:pPr>
        <w:pStyle w:val="2"/>
        <w:spacing w:before="45"/>
        <w:ind w:left="1614"/>
      </w:pPr>
      <w:r>
        <w:t>if</w:t>
      </w:r>
      <w:r>
        <w:rPr>
          <w:spacing w:val="1"/>
        </w:rPr>
        <w:t xml:space="preserve"> </w:t>
      </w:r>
      <w:r>
        <w:t>item.accNo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num</w:t>
      </w:r>
      <w:r>
        <w:rPr>
          <w:spacing w:val="-6"/>
        </w:rPr>
        <w:t xml:space="preserve"> </w:t>
      </w:r>
      <w:r>
        <w:t>:</w:t>
      </w:r>
    </w:p>
    <w:p>
      <w:pPr>
        <w:pStyle w:val="2"/>
        <w:spacing w:before="10"/>
        <w:rPr>
          <w:sz w:val="19"/>
        </w:rPr>
      </w:pPr>
    </w:p>
    <w:p>
      <w:pPr>
        <w:pStyle w:val="2"/>
        <w:spacing w:before="1" w:line="278" w:lineRule="auto"/>
        <w:ind w:left="1614" w:right="4223" w:firstLine="866"/>
      </w:pPr>
      <w:r>
        <w:t>print("Your account Balance is = ",item.deposit)</w:t>
      </w:r>
      <w:r>
        <w:rPr>
          <w:spacing w:val="-5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True</w:t>
      </w:r>
    </w:p>
    <w:p>
      <w:pPr>
        <w:pStyle w:val="2"/>
        <w:spacing w:before="1"/>
        <w:ind w:left="1614"/>
      </w:pPr>
      <w:r>
        <w:t>else</w:t>
      </w:r>
      <w:r>
        <w:rPr>
          <w:spacing w:val="1"/>
        </w:rPr>
        <w:t xml:space="preserve"> </w:t>
      </w:r>
      <w:r>
        <w:t>:</w:t>
      </w:r>
    </w:p>
    <w:p>
      <w:pPr>
        <w:pStyle w:val="2"/>
        <w:spacing w:before="8"/>
        <w:rPr>
          <w:sz w:val="19"/>
        </w:rPr>
      </w:pPr>
    </w:p>
    <w:p>
      <w:pPr>
        <w:pStyle w:val="2"/>
        <w:spacing w:line="273" w:lineRule="auto"/>
        <w:ind w:left="1614" w:right="6440" w:firstLine="434"/>
      </w:pPr>
      <w:r>
        <w:t>print("No records to Search")</w:t>
      </w:r>
      <w:r>
        <w:rPr>
          <w:spacing w:val="-52"/>
        </w:rPr>
        <w:t xml:space="preserve"> </w:t>
      </w:r>
      <w:r>
        <w:t>if not found</w:t>
      </w:r>
      <w:r>
        <w:rPr>
          <w:spacing w:val="2"/>
        </w:rPr>
        <w:t xml:space="preserve"> </w:t>
      </w:r>
      <w:r>
        <w:t>:</w:t>
      </w:r>
    </w:p>
    <w:p>
      <w:pPr>
        <w:pStyle w:val="2"/>
        <w:spacing w:before="4"/>
        <w:ind w:left="1614"/>
      </w:pPr>
      <w:r>
        <w:t>print("No</w:t>
      </w:r>
      <w:r>
        <w:rPr>
          <w:spacing w:val="-5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number")</w:t>
      </w:r>
    </w:p>
    <w:p>
      <w:pPr>
        <w:spacing w:after="0"/>
        <w:sectPr>
          <w:pgSz w:w="11920" w:h="16850"/>
          <w:pgMar w:top="1280" w:right="540" w:bottom="280" w:left="20" w:header="727" w:footer="0" w:gutter="0"/>
          <w:cols w:space="720" w:num="1"/>
        </w:sectPr>
      </w:pPr>
    </w:p>
    <w:p>
      <w:pPr>
        <w:pStyle w:val="2"/>
        <w:spacing w:before="8"/>
        <w:rPr>
          <w:sz w:val="26"/>
        </w:rPr>
      </w:pPr>
    </w:p>
    <w:p>
      <w:pPr>
        <w:pStyle w:val="7"/>
        <w:numPr>
          <w:ilvl w:val="2"/>
          <w:numId w:val="6"/>
        </w:numPr>
        <w:tabs>
          <w:tab w:val="left" w:pos="2035"/>
        </w:tabs>
        <w:spacing w:before="90" w:after="0" w:line="240" w:lineRule="auto"/>
        <w:ind w:left="2034" w:right="0" w:hanging="723"/>
        <w:jc w:val="left"/>
      </w:pPr>
      <w:r>
        <w:t>Function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carries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deposits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withdrawals</w:t>
      </w:r>
    </w:p>
    <w:p>
      <w:pPr>
        <w:pStyle w:val="2"/>
        <w:rPr>
          <w:rFonts w:ascii="Times New Roman"/>
          <w:b/>
          <w:sz w:val="26"/>
        </w:rPr>
      </w:pPr>
    </w:p>
    <w:p>
      <w:pPr>
        <w:pStyle w:val="2"/>
        <w:spacing w:before="7"/>
        <w:rPr>
          <w:rFonts w:ascii="Times New Roman"/>
          <w:b/>
          <w:sz w:val="20"/>
        </w:rPr>
      </w:pPr>
    </w:p>
    <w:p>
      <w:pPr>
        <w:pStyle w:val="2"/>
        <w:ind w:left="1614"/>
      </w:pPr>
      <w:r>
        <w:rPr>
          <w:spacing w:val="-1"/>
        </w:rPr>
        <w:t>def</w:t>
      </w:r>
      <w:r>
        <w:rPr>
          <w:spacing w:val="-2"/>
        </w:rPr>
        <w:t xml:space="preserve"> </w:t>
      </w:r>
      <w:r>
        <w:rPr>
          <w:spacing w:val="-1"/>
        </w:rPr>
        <w:t>depositAndWithdraw(num1,num2):</w:t>
      </w:r>
    </w:p>
    <w:p>
      <w:pPr>
        <w:pStyle w:val="2"/>
        <w:spacing w:before="48" w:line="276" w:lineRule="auto"/>
        <w:ind w:left="1614" w:right="6299"/>
      </w:pPr>
      <w:r>
        <w:t>file = pathlib.Path("accounts.data")</w:t>
      </w:r>
      <w:r>
        <w:rPr>
          <w:spacing w:val="-5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file.exists</w:t>
      </w:r>
      <w:r>
        <w:rPr>
          <w:spacing w:val="1"/>
        </w:rPr>
        <w:t xml:space="preserve"> </w:t>
      </w:r>
      <w:r>
        <w:t>():</w:t>
      </w:r>
    </w:p>
    <w:p>
      <w:pPr>
        <w:pStyle w:val="2"/>
        <w:spacing w:before="199" w:line="276" w:lineRule="auto"/>
        <w:ind w:left="1614" w:right="6084" w:firstLine="436"/>
      </w:pPr>
      <w:r>
        <w:t>infile = open('accounts.data','rb')</w:t>
      </w:r>
      <w:r>
        <w:rPr>
          <w:spacing w:val="-52"/>
        </w:rPr>
        <w:t xml:space="preserve"> </w:t>
      </w:r>
      <w:r>
        <w:t>mylist = pickle.load(infile)</w:t>
      </w:r>
      <w:r>
        <w:rPr>
          <w:spacing w:val="1"/>
        </w:rPr>
        <w:t xml:space="preserve"> </w:t>
      </w:r>
      <w:r>
        <w:t>infile.close()</w:t>
      </w:r>
      <w:r>
        <w:rPr>
          <w:spacing w:val="1"/>
        </w:rPr>
        <w:t xml:space="preserve"> </w:t>
      </w:r>
      <w:r>
        <w:t>os.remove('accounts.data')</w:t>
      </w:r>
    </w:p>
    <w:p>
      <w:pPr>
        <w:pStyle w:val="2"/>
        <w:spacing w:before="4"/>
        <w:ind w:left="1614"/>
      </w:pPr>
      <w:r>
        <w:t>for</w:t>
      </w:r>
      <w:r>
        <w:rPr>
          <w:spacing w:val="-1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mylist</w:t>
      </w:r>
      <w:r>
        <w:rPr>
          <w:spacing w:val="-2"/>
        </w:rPr>
        <w:t xml:space="preserve"> </w:t>
      </w:r>
      <w:r>
        <w:t>:</w:t>
      </w:r>
    </w:p>
    <w:p>
      <w:pPr>
        <w:pStyle w:val="2"/>
        <w:spacing w:before="6"/>
        <w:rPr>
          <w:sz w:val="19"/>
        </w:rPr>
      </w:pPr>
    </w:p>
    <w:p>
      <w:pPr>
        <w:pStyle w:val="2"/>
        <w:spacing w:line="278" w:lineRule="auto"/>
        <w:ind w:left="1614" w:right="6753" w:firstLine="652"/>
      </w:pPr>
      <w:r>
        <w:t>if item.accNo == num1 :</w:t>
      </w:r>
      <w:r>
        <w:rPr>
          <w:spacing w:val="-52"/>
        </w:rPr>
        <w:t xml:space="preserve"> </w:t>
      </w:r>
      <w:r>
        <w:t>if num2 ==</w:t>
      </w:r>
      <w:r>
        <w:rPr>
          <w:spacing w:val="-4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:</w:t>
      </w:r>
    </w:p>
    <w:p>
      <w:pPr>
        <w:pStyle w:val="2"/>
        <w:spacing w:before="194"/>
        <w:ind w:left="2702"/>
      </w:pPr>
      <w:r>
        <w:t>amount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int(input("Enter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deposit</w:t>
      </w:r>
      <w:r>
        <w:rPr>
          <w:spacing w:val="-4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"))</w:t>
      </w:r>
    </w:p>
    <w:p>
      <w:pPr>
        <w:pStyle w:val="2"/>
        <w:rPr>
          <w:sz w:val="20"/>
        </w:rPr>
      </w:pPr>
    </w:p>
    <w:p>
      <w:pPr>
        <w:pStyle w:val="2"/>
        <w:spacing w:line="276" w:lineRule="auto"/>
        <w:ind w:left="1614" w:right="6670" w:firstLine="165"/>
      </w:pPr>
      <w:r>
        <w:t>item.deposit += amount</w:t>
      </w:r>
      <w:r>
        <w:rPr>
          <w:spacing w:val="1"/>
        </w:rPr>
        <w:t xml:space="preserve"> </w:t>
      </w:r>
      <w:r>
        <w:t>print("Your account is updted")</w:t>
      </w:r>
      <w:r>
        <w:rPr>
          <w:spacing w:val="-52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num2</w:t>
      </w:r>
      <w:r>
        <w:rPr>
          <w:spacing w:val="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</w:p>
    <w:p>
      <w:pPr>
        <w:pStyle w:val="2"/>
        <w:spacing w:before="200" w:line="278" w:lineRule="auto"/>
        <w:ind w:left="1614" w:right="3241" w:firstLine="1087"/>
      </w:pPr>
      <w:r>
        <w:t>amount = int(input("Enter the amount to withdraw : "))</w:t>
      </w:r>
      <w:r>
        <w:rPr>
          <w:spacing w:val="-52"/>
        </w:rPr>
        <w:t xml:space="preserve"> </w:t>
      </w:r>
      <w:r>
        <w:t>if amount</w:t>
      </w:r>
      <w:r>
        <w:rPr>
          <w:spacing w:val="2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t>item.deposit</w:t>
      </w:r>
      <w:r>
        <w:rPr>
          <w:spacing w:val="3"/>
        </w:rPr>
        <w:t xml:space="preserve"> </w:t>
      </w:r>
      <w:r>
        <w:t>:</w:t>
      </w:r>
    </w:p>
    <w:p>
      <w:pPr>
        <w:pStyle w:val="2"/>
        <w:spacing w:before="2"/>
        <w:ind w:left="1614"/>
      </w:pPr>
      <w:r>
        <w:t>item.deposit</w:t>
      </w:r>
      <w:r>
        <w:rPr>
          <w:spacing w:val="-4"/>
        </w:rPr>
        <w:t xml:space="preserve"> </w:t>
      </w:r>
      <w:r>
        <w:t>-=amount</w:t>
      </w:r>
    </w:p>
    <w:p>
      <w:pPr>
        <w:pStyle w:val="2"/>
      </w:pPr>
    </w:p>
    <w:p>
      <w:pPr>
        <w:pStyle w:val="2"/>
      </w:pPr>
    </w:p>
    <w:p>
      <w:pPr>
        <w:pStyle w:val="2"/>
        <w:spacing w:before="186"/>
        <w:ind w:left="1614"/>
      </w:pPr>
      <w:r>
        <w:t>else</w:t>
      </w:r>
      <w:r>
        <w:rPr>
          <w:spacing w:val="1"/>
        </w:rPr>
        <w:t xml:space="preserve"> </w:t>
      </w:r>
      <w:r>
        <w:t>:</w:t>
      </w:r>
    </w:p>
    <w:p>
      <w:pPr>
        <w:pStyle w:val="2"/>
        <w:spacing w:before="3"/>
        <w:rPr>
          <w:sz w:val="20"/>
        </w:rPr>
      </w:pPr>
    </w:p>
    <w:p>
      <w:pPr>
        <w:pStyle w:val="2"/>
        <w:spacing w:line="278" w:lineRule="auto"/>
        <w:ind w:left="1614" w:right="5389"/>
      </w:pPr>
      <w:r>
        <w:t>print("You cannot withdraw larger amount")</w:t>
      </w:r>
      <w:r>
        <w:rPr>
          <w:spacing w:val="-52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:</w:t>
      </w:r>
    </w:p>
    <w:p>
      <w:pPr>
        <w:pStyle w:val="2"/>
        <w:spacing w:before="192" w:line="276" w:lineRule="auto"/>
        <w:ind w:left="1614" w:right="5863" w:firstLine="434"/>
      </w:pPr>
      <w:r>
        <w:t>print("No records to Search")</w:t>
      </w:r>
      <w:r>
        <w:rPr>
          <w:spacing w:val="1"/>
        </w:rPr>
        <w:t xml:space="preserve"> </w:t>
      </w:r>
      <w:r>
        <w:t>outfile = open('newaccounts.data','wb')</w:t>
      </w:r>
      <w:r>
        <w:rPr>
          <w:spacing w:val="-52"/>
        </w:rPr>
        <w:t xml:space="preserve"> </w:t>
      </w:r>
      <w:r>
        <w:t>pickle.dump(mylist, outfile)</w:t>
      </w:r>
      <w:r>
        <w:rPr>
          <w:spacing w:val="1"/>
        </w:rPr>
        <w:t xml:space="preserve"> </w:t>
      </w:r>
      <w:r>
        <w:t>outfile.close()</w:t>
      </w:r>
    </w:p>
    <w:p>
      <w:pPr>
        <w:pStyle w:val="2"/>
        <w:spacing w:before="201"/>
        <w:ind w:left="1833"/>
      </w:pPr>
      <w:r>
        <w:rPr>
          <w:spacing w:val="-1"/>
        </w:rPr>
        <w:t>os.rename('newaccounts.data',</w:t>
      </w:r>
      <w:r>
        <w:rPr>
          <w:spacing w:val="-6"/>
        </w:rPr>
        <w:t xml:space="preserve"> </w:t>
      </w:r>
      <w:r>
        <w:t>'accounts.data')</w:t>
      </w:r>
    </w:p>
    <w:p>
      <w:pPr>
        <w:spacing w:after="0"/>
        <w:sectPr>
          <w:pgSz w:w="11920" w:h="16850"/>
          <w:pgMar w:top="1280" w:right="540" w:bottom="280" w:left="20" w:header="727" w:footer="0" w:gutter="0"/>
          <w:cols w:space="720" w:num="1"/>
        </w:sectPr>
      </w:pPr>
    </w:p>
    <w:p>
      <w:pPr>
        <w:pStyle w:val="7"/>
        <w:numPr>
          <w:ilvl w:val="2"/>
          <w:numId w:val="6"/>
        </w:numPr>
        <w:tabs>
          <w:tab w:val="left" w:pos="2035"/>
        </w:tabs>
        <w:spacing w:before="80" w:after="0" w:line="240" w:lineRule="auto"/>
        <w:ind w:left="2034" w:right="0" w:hanging="723"/>
        <w:jc w:val="left"/>
      </w:pP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account</w:t>
      </w:r>
    </w:p>
    <w:p>
      <w:pPr>
        <w:pStyle w:val="2"/>
        <w:rPr>
          <w:rFonts w:ascii="Times New Roman"/>
          <w:b/>
          <w:sz w:val="26"/>
        </w:rPr>
      </w:pPr>
    </w:p>
    <w:p>
      <w:pPr>
        <w:pStyle w:val="2"/>
        <w:spacing w:before="8"/>
        <w:rPr>
          <w:rFonts w:ascii="Times New Roman"/>
          <w:b/>
          <w:sz w:val="20"/>
        </w:rPr>
      </w:pPr>
    </w:p>
    <w:p>
      <w:pPr>
        <w:pStyle w:val="2"/>
        <w:spacing w:before="1"/>
        <w:ind w:left="1614"/>
      </w:pPr>
      <w:r>
        <w:t>def</w:t>
      </w:r>
      <w:r>
        <w:rPr>
          <w:spacing w:val="-7"/>
        </w:rPr>
        <w:t xml:space="preserve"> </w:t>
      </w:r>
      <w:r>
        <w:t>deleteAccount(num):</w:t>
      </w:r>
    </w:p>
    <w:p>
      <w:pPr>
        <w:pStyle w:val="2"/>
        <w:spacing w:before="10"/>
        <w:rPr>
          <w:sz w:val="19"/>
        </w:rPr>
      </w:pPr>
    </w:p>
    <w:p>
      <w:pPr>
        <w:pStyle w:val="2"/>
        <w:spacing w:line="441" w:lineRule="auto"/>
        <w:ind w:left="1614" w:right="6081" w:firstLine="218"/>
      </w:pPr>
      <w:r>
        <w:t>file = pathlib.Path("accounts.data")</w:t>
      </w:r>
      <w:r>
        <w:rPr>
          <w:spacing w:val="-52"/>
        </w:rPr>
        <w:t xml:space="preserve"> </w:t>
      </w:r>
      <w:r>
        <w:t>if file.exists</w:t>
      </w:r>
      <w:r>
        <w:rPr>
          <w:spacing w:val="1"/>
        </w:rPr>
        <w:t xml:space="preserve"> </w:t>
      </w:r>
      <w:r>
        <w:t>():</w:t>
      </w:r>
    </w:p>
    <w:p>
      <w:pPr>
        <w:pStyle w:val="2"/>
        <w:spacing w:line="441" w:lineRule="auto"/>
        <w:ind w:left="2051" w:right="6083"/>
      </w:pPr>
      <w:r>
        <w:t>infile = open('accounts.data','rb')</w:t>
      </w:r>
      <w:r>
        <w:rPr>
          <w:spacing w:val="-52"/>
        </w:rPr>
        <w:t xml:space="preserve"> </w:t>
      </w:r>
      <w:r>
        <w:t>oldlist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pickle.load(infile)</w:t>
      </w:r>
    </w:p>
    <w:p>
      <w:pPr>
        <w:pStyle w:val="2"/>
        <w:spacing w:line="441" w:lineRule="auto"/>
        <w:ind w:left="1670" w:right="8483"/>
      </w:pPr>
      <w:r>
        <w:t>infile.close()</w:t>
      </w:r>
      <w:r>
        <w:rPr>
          <w:spacing w:val="-52"/>
        </w:rPr>
        <w:t xml:space="preserve"> </w:t>
      </w:r>
      <w:r>
        <w:t>newlist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>
      <w:pPr>
        <w:pStyle w:val="2"/>
        <w:spacing w:before="1"/>
        <w:ind w:left="1670"/>
      </w:pPr>
      <w:r>
        <w:t>for</w:t>
      </w:r>
      <w:r>
        <w:rPr>
          <w:spacing w:val="-3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oldlist</w:t>
      </w:r>
      <w:r>
        <w:rPr>
          <w:spacing w:val="-4"/>
        </w:rPr>
        <w:t xml:space="preserve"> </w:t>
      </w:r>
      <w:r>
        <w:t>:</w:t>
      </w:r>
    </w:p>
    <w:p>
      <w:pPr>
        <w:pStyle w:val="2"/>
        <w:spacing w:before="8"/>
        <w:rPr>
          <w:sz w:val="18"/>
        </w:rPr>
      </w:pPr>
    </w:p>
    <w:p>
      <w:pPr>
        <w:pStyle w:val="2"/>
        <w:ind w:left="1725"/>
      </w:pPr>
      <w:r>
        <w:t>if item.accNo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t>:</w:t>
      </w:r>
    </w:p>
    <w:p>
      <w:pPr>
        <w:pStyle w:val="2"/>
        <w:spacing w:before="1"/>
        <w:rPr>
          <w:sz w:val="20"/>
        </w:rPr>
      </w:pPr>
    </w:p>
    <w:p>
      <w:pPr>
        <w:pStyle w:val="2"/>
        <w:spacing w:line="441" w:lineRule="auto"/>
        <w:ind w:left="1725" w:right="6991"/>
      </w:pPr>
      <w:r>
        <w:t>newlist.append(item)</w:t>
      </w:r>
      <w:r>
        <w:rPr>
          <w:spacing w:val="1"/>
        </w:rPr>
        <w:t xml:space="preserve"> </w:t>
      </w:r>
      <w:r>
        <w:rPr>
          <w:spacing w:val="-1"/>
        </w:rPr>
        <w:t>os.remove('accounts.data')</w:t>
      </w:r>
    </w:p>
    <w:p>
      <w:pPr>
        <w:pStyle w:val="2"/>
        <w:spacing w:line="439" w:lineRule="auto"/>
        <w:ind w:left="1670" w:right="5752" w:firstLine="55"/>
      </w:pPr>
      <w:r>
        <w:t>outfile = open('newaccounts.data','wb')</w:t>
      </w:r>
      <w:r>
        <w:rPr>
          <w:spacing w:val="-52"/>
        </w:rPr>
        <w:t xml:space="preserve"> </w:t>
      </w:r>
      <w:r>
        <w:t>pickle.dump(newlist, outfile)</w:t>
      </w:r>
      <w:r>
        <w:rPr>
          <w:spacing w:val="1"/>
        </w:rPr>
        <w:t xml:space="preserve"> </w:t>
      </w:r>
      <w:r>
        <w:t>outfile.close()</w:t>
      </w:r>
    </w:p>
    <w:p>
      <w:pPr>
        <w:pStyle w:val="2"/>
        <w:spacing w:line="290" w:lineRule="exact"/>
        <w:ind w:left="1996"/>
      </w:pPr>
      <w:r>
        <w:rPr>
          <w:spacing w:val="-1"/>
        </w:rPr>
        <w:t>os.rename('newaccounts.data',</w:t>
      </w:r>
      <w:r>
        <w:rPr>
          <w:spacing w:val="-6"/>
        </w:rPr>
        <w:t xml:space="preserve"> </w:t>
      </w:r>
      <w:r>
        <w:t>'accounts.data')</w:t>
      </w:r>
    </w:p>
    <w:p>
      <w:pPr>
        <w:pStyle w:val="2"/>
      </w:pPr>
    </w:p>
    <w:p>
      <w:pPr>
        <w:pStyle w:val="2"/>
      </w:pPr>
    </w:p>
    <w:p>
      <w:pPr>
        <w:pStyle w:val="2"/>
        <w:spacing w:before="4"/>
        <w:rPr>
          <w:sz w:val="19"/>
        </w:rPr>
      </w:pPr>
    </w:p>
    <w:p>
      <w:pPr>
        <w:pStyle w:val="7"/>
        <w:numPr>
          <w:ilvl w:val="2"/>
          <w:numId w:val="6"/>
        </w:numPr>
        <w:tabs>
          <w:tab w:val="left" w:pos="1975"/>
        </w:tabs>
        <w:spacing w:before="1" w:after="0" w:line="240" w:lineRule="auto"/>
        <w:ind w:left="1974" w:right="0" w:hanging="663"/>
        <w:jc w:val="left"/>
        <w:rPr>
          <w:sz w:val="22"/>
        </w:rPr>
      </w:pP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accounnt</w:t>
      </w:r>
      <w:r>
        <w:rPr>
          <w:spacing w:val="-1"/>
        </w:rPr>
        <w:t xml:space="preserve"> </w:t>
      </w:r>
      <w:r>
        <w:t>details</w:t>
      </w:r>
    </w:p>
    <w:p>
      <w:pPr>
        <w:pStyle w:val="2"/>
        <w:rPr>
          <w:rFonts w:ascii="Times New Roman"/>
          <w:b/>
          <w:sz w:val="26"/>
        </w:rPr>
      </w:pPr>
    </w:p>
    <w:p>
      <w:pPr>
        <w:pStyle w:val="2"/>
        <w:spacing w:before="9"/>
        <w:rPr>
          <w:rFonts w:ascii="Times New Roman"/>
          <w:b/>
          <w:sz w:val="20"/>
        </w:rPr>
      </w:pPr>
    </w:p>
    <w:p>
      <w:pPr>
        <w:pStyle w:val="2"/>
        <w:ind w:left="1614"/>
      </w:pPr>
      <w:r>
        <w:t>def</w:t>
      </w:r>
      <w:r>
        <w:rPr>
          <w:spacing w:val="-9"/>
        </w:rPr>
        <w:t xml:space="preserve"> </w:t>
      </w:r>
      <w:r>
        <w:t>modifyAccount(num):</w:t>
      </w:r>
    </w:p>
    <w:p>
      <w:pPr>
        <w:pStyle w:val="2"/>
        <w:rPr>
          <w:sz w:val="20"/>
        </w:rPr>
      </w:pPr>
    </w:p>
    <w:p>
      <w:pPr>
        <w:pStyle w:val="2"/>
        <w:spacing w:before="1" w:line="278" w:lineRule="auto"/>
        <w:ind w:left="1614" w:right="6081" w:firstLine="218"/>
      </w:pPr>
      <w:r>
        <w:t>file = pathlib.Path("accounts.data")</w:t>
      </w:r>
      <w:r>
        <w:rPr>
          <w:spacing w:val="-5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file.exists</w:t>
      </w:r>
      <w:r>
        <w:rPr>
          <w:spacing w:val="1"/>
        </w:rPr>
        <w:t xml:space="preserve"> </w:t>
      </w:r>
      <w:r>
        <w:t>():</w:t>
      </w:r>
    </w:p>
    <w:p>
      <w:pPr>
        <w:pStyle w:val="2"/>
        <w:spacing w:before="194" w:line="278" w:lineRule="auto"/>
        <w:ind w:left="1614" w:right="6084" w:firstLine="436"/>
      </w:pPr>
      <w:r>
        <w:t>infile = open('accounts.data','rb')</w:t>
      </w:r>
      <w:r>
        <w:rPr>
          <w:spacing w:val="-52"/>
        </w:rPr>
        <w:t xml:space="preserve"> </w:t>
      </w:r>
      <w:r>
        <w:t>oldlist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pickle.load(infile)</w:t>
      </w:r>
    </w:p>
    <w:p>
      <w:pPr>
        <w:pStyle w:val="2"/>
        <w:spacing w:before="193" w:line="439" w:lineRule="auto"/>
        <w:ind w:left="1670" w:right="7020" w:firstLine="55"/>
      </w:pPr>
      <w:r>
        <w:t>infile.close()</w:t>
      </w:r>
      <w:r>
        <w:rPr>
          <w:spacing w:val="1"/>
        </w:rPr>
        <w:t xml:space="preserve"> </w:t>
      </w:r>
      <w:r>
        <w:t>os.remove('accounts.data')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oldlist :</w:t>
      </w:r>
    </w:p>
    <w:p>
      <w:pPr>
        <w:pStyle w:val="2"/>
        <w:ind w:left="1614"/>
      </w:pPr>
      <w:r>
        <w:t>if</w:t>
      </w:r>
      <w:r>
        <w:rPr>
          <w:spacing w:val="-2"/>
        </w:rPr>
        <w:t xml:space="preserve"> </w:t>
      </w:r>
      <w:r>
        <w:t>item.accNo</w:t>
      </w:r>
      <w:r>
        <w:rPr>
          <w:spacing w:val="-6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num</w:t>
      </w:r>
      <w:r>
        <w:rPr>
          <w:spacing w:val="-6"/>
        </w:rPr>
        <w:t xml:space="preserve"> </w:t>
      </w:r>
      <w:r>
        <w:t>16item.name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input("Enter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holder</w:t>
      </w:r>
    </w:p>
    <w:p>
      <w:pPr>
        <w:spacing w:after="0"/>
        <w:sectPr>
          <w:pgSz w:w="11920" w:h="16850"/>
          <w:pgMar w:top="1280" w:right="540" w:bottom="280" w:left="20" w:header="727" w:footer="0" w:gutter="0"/>
          <w:cols w:space="720" w:num="1"/>
        </w:sectPr>
      </w:pPr>
    </w:p>
    <w:p>
      <w:pPr>
        <w:pStyle w:val="2"/>
        <w:spacing w:before="80" w:line="537" w:lineRule="auto"/>
        <w:ind w:left="1614" w:right="4753" w:firstLine="7"/>
      </w:pPr>
      <w:r>
        <w:t>item.type = input("Enter the account Type : ")</w:t>
      </w:r>
      <w:r>
        <w:rPr>
          <w:spacing w:val="1"/>
        </w:rPr>
        <w:t xml:space="preserve"> </w:t>
      </w:r>
      <w:r>
        <w:t>item.deposit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int(input("Enter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"))</w:t>
      </w:r>
    </w:p>
    <w:p>
      <w:pPr>
        <w:pStyle w:val="2"/>
        <w:spacing w:line="439" w:lineRule="auto"/>
        <w:ind w:left="1614" w:right="5863"/>
      </w:pPr>
      <w:r>
        <w:t>outfile = open('newaccounts.data','wb')</w:t>
      </w:r>
      <w:r>
        <w:rPr>
          <w:spacing w:val="-52"/>
        </w:rPr>
        <w:t xml:space="preserve"> </w:t>
      </w:r>
      <w:r>
        <w:t>pickle.dump(oldlist, outfile)</w:t>
      </w:r>
      <w:r>
        <w:rPr>
          <w:spacing w:val="1"/>
        </w:rPr>
        <w:t xml:space="preserve"> </w:t>
      </w:r>
      <w:r>
        <w:t>outfile.close()</w:t>
      </w:r>
    </w:p>
    <w:p>
      <w:pPr>
        <w:pStyle w:val="2"/>
        <w:spacing w:line="293" w:lineRule="exact"/>
        <w:ind w:left="2051"/>
      </w:pPr>
      <w:r>
        <w:rPr>
          <w:spacing w:val="-1"/>
        </w:rPr>
        <w:t>os.rename('newaccounts.data',</w:t>
      </w:r>
      <w:r>
        <w:rPr>
          <w:spacing w:val="-8"/>
        </w:rPr>
        <w:t xml:space="preserve"> </w:t>
      </w:r>
      <w:r>
        <w:t>'accounts.data')</w:t>
      </w:r>
    </w:p>
    <w:p>
      <w:pPr>
        <w:pStyle w:val="2"/>
      </w:pPr>
    </w:p>
    <w:p>
      <w:pPr>
        <w:pStyle w:val="2"/>
        <w:spacing w:before="8"/>
        <w:rPr>
          <w:sz w:val="19"/>
        </w:rPr>
      </w:pPr>
    </w:p>
    <w:p>
      <w:pPr>
        <w:pStyle w:val="7"/>
        <w:numPr>
          <w:ilvl w:val="2"/>
          <w:numId w:val="6"/>
        </w:numPr>
        <w:tabs>
          <w:tab w:val="left" w:pos="1975"/>
        </w:tabs>
        <w:spacing w:before="0" w:after="0" w:line="240" w:lineRule="auto"/>
        <w:ind w:left="1974" w:right="0" w:hanging="663"/>
        <w:jc w:val="left"/>
        <w:rPr>
          <w:sz w:val="22"/>
        </w:rPr>
      </w:pPr>
      <w:r>
        <w:t>Function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writes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details into</w:t>
      </w:r>
      <w:r>
        <w:rPr>
          <w:spacing w:val="-2"/>
        </w:rPr>
        <w:t xml:space="preserve"> </w:t>
      </w:r>
      <w:r>
        <w:t>file</w:t>
      </w:r>
    </w:p>
    <w:p>
      <w:pPr>
        <w:pStyle w:val="2"/>
        <w:spacing w:before="1"/>
        <w:ind w:left="1614"/>
      </w:pPr>
      <w:r>
        <w:t>def</w:t>
      </w:r>
      <w:r>
        <w:rPr>
          <w:spacing w:val="-10"/>
        </w:rPr>
        <w:t xml:space="preserve"> </w:t>
      </w:r>
      <w:r>
        <w:t>writeAccountsFile(account)</w:t>
      </w:r>
      <w:r>
        <w:rPr>
          <w:spacing w:val="-12"/>
        </w:rPr>
        <w:t xml:space="preserve"> </w:t>
      </w:r>
      <w:r>
        <w:t>:</w:t>
      </w:r>
    </w:p>
    <w:p>
      <w:pPr>
        <w:pStyle w:val="2"/>
        <w:spacing w:before="8"/>
        <w:rPr>
          <w:sz w:val="29"/>
        </w:rPr>
      </w:pPr>
    </w:p>
    <w:p>
      <w:pPr>
        <w:pStyle w:val="2"/>
        <w:spacing w:line="439" w:lineRule="auto"/>
        <w:ind w:left="1670" w:right="6299" w:hanging="56"/>
      </w:pPr>
      <w:r>
        <w:t>file = pathlib.Path("accounts.data")</w:t>
      </w:r>
      <w:r>
        <w:rPr>
          <w:spacing w:val="-5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file.exists</w:t>
      </w:r>
      <w:r>
        <w:rPr>
          <w:spacing w:val="-2"/>
        </w:rPr>
        <w:t xml:space="preserve"> </w:t>
      </w:r>
      <w:r>
        <w:t>():</w:t>
      </w:r>
    </w:p>
    <w:p>
      <w:pPr>
        <w:pStyle w:val="2"/>
        <w:spacing w:before="3" w:line="439" w:lineRule="auto"/>
        <w:ind w:left="1670" w:right="6083" w:firstLine="381"/>
      </w:pPr>
      <w:r>
        <w:t>infile = open('accounts.data','rb')</w:t>
      </w:r>
      <w:r>
        <w:rPr>
          <w:spacing w:val="-52"/>
        </w:rPr>
        <w:t xml:space="preserve"> </w:t>
      </w:r>
      <w:r>
        <w:t>oldlist = pickle.load(infile)</w:t>
      </w:r>
      <w:r>
        <w:rPr>
          <w:spacing w:val="1"/>
        </w:rPr>
        <w:t xml:space="preserve"> </w:t>
      </w:r>
      <w:r>
        <w:t>oldlist.append(account)</w:t>
      </w:r>
    </w:p>
    <w:p>
      <w:pPr>
        <w:pStyle w:val="2"/>
        <w:spacing w:line="441" w:lineRule="auto"/>
        <w:ind w:left="1670" w:right="7046"/>
      </w:pPr>
      <w:r>
        <w:t>infile.close()</w:t>
      </w:r>
      <w:r>
        <w:rPr>
          <w:spacing w:val="1"/>
        </w:rPr>
        <w:t xml:space="preserve"> </w:t>
      </w:r>
      <w:r>
        <w:rPr>
          <w:spacing w:val="-1"/>
        </w:rPr>
        <w:t>os.remove('accounts.data')</w:t>
      </w:r>
      <w:r>
        <w:rPr>
          <w:spacing w:val="-52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:</w:t>
      </w:r>
    </w:p>
    <w:p>
      <w:pPr>
        <w:pStyle w:val="2"/>
        <w:spacing w:line="291" w:lineRule="exact"/>
        <w:ind w:left="2051"/>
      </w:pPr>
      <w:r>
        <w:t>oldlist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[account]</w:t>
      </w:r>
    </w:p>
    <w:p>
      <w:pPr>
        <w:pStyle w:val="2"/>
        <w:spacing w:before="5"/>
        <w:rPr>
          <w:sz w:val="19"/>
        </w:rPr>
      </w:pPr>
    </w:p>
    <w:p>
      <w:pPr>
        <w:pStyle w:val="2"/>
        <w:spacing w:line="276" w:lineRule="auto"/>
        <w:ind w:left="1614" w:right="5698" w:firstLine="165"/>
      </w:pPr>
      <w:r>
        <w:t>outfile = open('newaccounts.data','wb')</w:t>
      </w:r>
      <w:r>
        <w:rPr>
          <w:spacing w:val="-52"/>
        </w:rPr>
        <w:t xml:space="preserve"> </w:t>
      </w:r>
      <w:r>
        <w:t>pickle.dump(oldlist,outfile)</w:t>
      </w:r>
    </w:p>
    <w:p>
      <w:pPr>
        <w:pStyle w:val="2"/>
        <w:spacing w:before="198"/>
        <w:ind w:left="1725"/>
      </w:pPr>
      <w:r>
        <w:t>outfile.close()</w:t>
      </w:r>
    </w:p>
    <w:p>
      <w:pPr>
        <w:pStyle w:val="2"/>
        <w:spacing w:before="3"/>
        <w:rPr>
          <w:sz w:val="20"/>
        </w:rPr>
      </w:pPr>
    </w:p>
    <w:p>
      <w:pPr>
        <w:pStyle w:val="2"/>
        <w:ind w:left="1833"/>
      </w:pPr>
      <w:r>
        <w:rPr>
          <w:spacing w:val="-1"/>
        </w:rPr>
        <w:t>os.rename('newaccounts.data',</w:t>
      </w:r>
      <w:r>
        <w:rPr>
          <w:spacing w:val="-6"/>
        </w:rPr>
        <w:t xml:space="preserve"> </w:t>
      </w:r>
      <w:r>
        <w:t>'accounts.data')</w:t>
      </w:r>
    </w:p>
    <w:p>
      <w:pPr>
        <w:spacing w:after="0"/>
        <w:sectPr>
          <w:pgSz w:w="11920" w:h="16850"/>
          <w:pgMar w:top="1280" w:right="540" w:bottom="280" w:left="20" w:header="727" w:footer="0" w:gutter="0"/>
          <w:cols w:space="720" w:num="1"/>
        </w:sectPr>
      </w:pPr>
    </w:p>
    <w:p>
      <w:pPr>
        <w:pStyle w:val="7"/>
        <w:numPr>
          <w:ilvl w:val="2"/>
          <w:numId w:val="6"/>
        </w:numPr>
        <w:tabs>
          <w:tab w:val="left" w:pos="2350"/>
        </w:tabs>
        <w:spacing w:before="80" w:after="0" w:line="240" w:lineRule="auto"/>
        <w:ind w:left="2349" w:right="0" w:hanging="738"/>
        <w:jc w:val="left"/>
        <w:rPr>
          <w:rFonts w:ascii="Calibri"/>
        </w:rPr>
      </w:pPr>
      <w:r>
        <w:rPr>
          <w:rFonts w:ascii="Calibri"/>
        </w:rPr>
        <w:t>Asking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task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needs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do</w:t>
      </w:r>
    </w:p>
    <w:p>
      <w:pPr>
        <w:pStyle w:val="2"/>
        <w:spacing w:before="43" w:line="276" w:lineRule="auto"/>
        <w:ind w:left="1614" w:right="9040"/>
      </w:pPr>
      <w:r>
        <w:t>ch=''</w:t>
      </w:r>
      <w:r>
        <w:rPr>
          <w:spacing w:val="1"/>
        </w:rPr>
        <w:t xml:space="preserve"> </w:t>
      </w:r>
      <w:r>
        <w:t>num=0</w:t>
      </w:r>
      <w:r>
        <w:rPr>
          <w:spacing w:val="-52"/>
        </w:rPr>
        <w:t xml:space="preserve"> </w:t>
      </w:r>
      <w:r>
        <w:t>intro()</w:t>
      </w:r>
    </w:p>
    <w:p>
      <w:pPr>
        <w:pStyle w:val="2"/>
        <w:spacing w:before="2"/>
        <w:ind w:left="1614"/>
      </w:pPr>
      <w:r>
        <w:t>while</w:t>
      </w:r>
      <w:r>
        <w:rPr>
          <w:spacing w:val="-3"/>
        </w:rPr>
        <w:t xml:space="preserve"> </w:t>
      </w:r>
      <w:r>
        <w:t>ch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8:</w:t>
      </w:r>
    </w:p>
    <w:p>
      <w:pPr>
        <w:pStyle w:val="2"/>
        <w:tabs>
          <w:tab w:val="left" w:pos="9915"/>
        </w:tabs>
        <w:spacing w:before="43"/>
        <w:ind w:left="1614"/>
      </w:pPr>
      <w:r>
        <w:t>#system("cls");</w:t>
      </w:r>
      <w:r>
        <w:tab/>
      </w:r>
      <w:r>
        <w:t>print("</w:t>
      </w:r>
    </w:p>
    <w:p>
      <w:pPr>
        <w:pStyle w:val="2"/>
        <w:spacing w:before="44"/>
        <w:ind w:left="1614"/>
      </w:pPr>
      <w:r>
        <w:rPr>
          <w:rFonts w:ascii="Segoe UI Emoji" w:hAnsi="Segoe UI Emoji" w:eastAsia="Segoe UI Emoji" w:cs="Segoe UI Emoji"/>
          <w:color w:val="FFD5C2"/>
          <w:w w:val="170"/>
        </w:rPr>
        <w:t>⬛⬛⬛⬛⬛⬛⬛⬛⬛⬛⬛⬛⬛⬛⬛⬛⬛⬛⬛⬛</w:t>
      </w:r>
      <w:r>
        <w:rPr>
          <w:w w:val="170"/>
        </w:rPr>
        <w:t>")</w:t>
      </w:r>
    </w:p>
    <w:p>
      <w:pPr>
        <w:pStyle w:val="2"/>
        <w:tabs>
          <w:tab w:val="left" w:pos="5782"/>
          <w:tab w:val="left" w:pos="9399"/>
        </w:tabs>
        <w:spacing w:before="48" w:line="276" w:lineRule="auto"/>
        <w:ind w:left="1614" w:right="1490" w:firstLine="3209"/>
      </w:pPr>
      <w:r>
        <w:rPr>
          <w:spacing w:val="-23"/>
        </w:rPr>
        <w:t>p</w:t>
      </w:r>
      <w:r>
        <w:rPr>
          <w:spacing w:val="-24"/>
        </w:rPr>
        <w:t>r</w:t>
      </w:r>
      <w:r>
        <w:rPr>
          <w:spacing w:val="-27"/>
        </w:rPr>
        <w:t>i</w:t>
      </w:r>
      <w:r>
        <w:rPr>
          <w:spacing w:val="-23"/>
        </w:rPr>
        <w:t>nt</w:t>
      </w:r>
      <w:r>
        <w:rPr>
          <w:spacing w:val="-25"/>
        </w:rPr>
        <w:t>(</w:t>
      </w:r>
      <w:r>
        <w:rPr>
          <w:spacing w:val="-27"/>
        </w:rPr>
        <w:t>"</w:t>
      </w:r>
      <w:r>
        <w:rPr>
          <w:spacing w:val="-24"/>
        </w:rPr>
        <w:t>🏻\</w:t>
      </w:r>
      <w:r>
        <w:rPr>
          <w:spacing w:val="-28"/>
        </w:rPr>
        <w:t>n</w:t>
      </w:r>
      <w:r>
        <w:rPr>
          <w:spacing w:val="-24"/>
        </w:rPr>
        <w:t>\</w:t>
      </w:r>
      <w:r>
        <w:rPr>
          <w:spacing w:val="-26"/>
        </w:rPr>
        <w:t>t</w:t>
      </w:r>
      <w:r>
        <w:rPr>
          <w:rFonts w:ascii="Segoe UI Emoji" w:hAnsi="Segoe UI Emoji" w:eastAsia="Segoe UI Emoji" w:cs="Segoe UI Emoji"/>
          <w:color w:val="0074B8"/>
          <w:spacing w:val="-330"/>
          <w:w w:val="296"/>
        </w:rPr>
        <w:t>ç</w:t>
      </w:r>
      <w:r>
        <w:rPr>
          <w:rFonts w:ascii="Segoe UI Emoji" w:hAnsi="Segoe UI Emoji" w:eastAsia="Segoe UI Emoji" w:cs="Segoe UI Emoji"/>
          <w:color w:val="301B41"/>
          <w:spacing w:val="-330"/>
          <w:w w:val="365"/>
        </w:rPr>
        <w:t>†</w:t>
      </w:r>
      <w:r>
        <w:rPr>
          <w:rFonts w:ascii="Segoe UI Emoji" w:hAnsi="Segoe UI Emoji" w:eastAsia="Segoe UI Emoji" w:cs="Segoe UI Emoji"/>
          <w:color w:val="24EAFA"/>
          <w:spacing w:val="14"/>
          <w:w w:val="600"/>
        </w:rPr>
        <w:t>:</w:t>
      </w:r>
      <w:r>
        <w:rPr>
          <w:rFonts w:ascii="Segoe UI Emoji" w:hAnsi="Segoe UI Emoji" w:eastAsia="Segoe UI Emoji" w:cs="Segoe UI Emoji"/>
          <w:color w:val="F82F2D"/>
          <w:spacing w:val="-327"/>
          <w:w w:val="151"/>
        </w:rPr>
        <w:t>M</w:t>
      </w:r>
      <w:r>
        <w:rPr>
          <w:rFonts w:ascii="Segoe UI Emoji" w:hAnsi="Segoe UI Emoji" w:eastAsia="Segoe UI Emoji" w:cs="Segoe UI Emoji"/>
          <w:color w:val="C80948"/>
          <w:w w:val="365"/>
        </w:rPr>
        <w:t>†</w:t>
      </w:r>
      <w:r>
        <w:rPr>
          <w:rFonts w:ascii="Segoe UI Emoji" w:hAnsi="Segoe UI Emoji" w:eastAsia="Segoe UI Emoji" w:cs="Segoe UI Emoji"/>
          <w:color w:val="C80948"/>
        </w:rPr>
        <w:t xml:space="preserve"> </w:t>
      </w:r>
      <w:r>
        <w:rPr>
          <w:rFonts w:ascii="Segoe UI Emoji" w:hAnsi="Segoe UI Emoji" w:eastAsia="Segoe UI Emoji" w:cs="Segoe UI Emoji"/>
          <w:color w:val="C80948"/>
          <w:spacing w:val="-20"/>
        </w:rPr>
        <w:t xml:space="preserve"> </w:t>
      </w:r>
      <w:r>
        <w:rPr>
          <w:rFonts w:ascii="Cambria Math" w:hAnsi="Cambria Math" w:eastAsia="Cambria Math" w:cs="Cambria Math"/>
          <w:w w:val="119"/>
        </w:rPr>
        <w:t>𝑀</w:t>
      </w:r>
      <w:r>
        <w:rPr>
          <w:rFonts w:ascii="Cambria Math" w:hAnsi="Cambria Math" w:eastAsia="Cambria Math" w:cs="Cambria Math"/>
          <w:spacing w:val="-2"/>
          <w:w w:val="119"/>
        </w:rPr>
        <w:t>𝘗</w:t>
      </w:r>
      <w:r>
        <w:rPr>
          <w:rFonts w:ascii="Cambria Math" w:hAnsi="Cambria Math" w:eastAsia="Cambria Math" w:cs="Cambria Math"/>
          <w:w w:val="125"/>
        </w:rPr>
        <w:t>𝐼𝖭</w:t>
      </w:r>
      <w:r>
        <w:rPr>
          <w:rFonts w:ascii="Cambria Math" w:hAnsi="Cambria Math" w:eastAsia="Cambria Math" w:cs="Cambria Math"/>
          <w:spacing w:val="2"/>
        </w:rPr>
        <w:t xml:space="preserve"> </w:t>
      </w:r>
      <w:r>
        <w:rPr>
          <w:rFonts w:ascii="Cambria Math" w:hAnsi="Cambria Math" w:eastAsia="Cambria Math" w:cs="Cambria Math"/>
          <w:spacing w:val="-1"/>
        </w:rPr>
        <w:t>𝑀</w:t>
      </w:r>
      <w:r>
        <w:rPr>
          <w:rFonts w:ascii="Cambria Math" w:hAnsi="Cambria Math" w:eastAsia="Cambria Math" w:cs="Cambria Math"/>
          <w:spacing w:val="-4"/>
        </w:rPr>
        <w:t>𝐸</w:t>
      </w:r>
      <w:r>
        <w:rPr>
          <w:rFonts w:ascii="Cambria Math" w:hAnsi="Cambria Math" w:eastAsia="Cambria Math" w:cs="Cambria Math"/>
          <w:spacing w:val="1"/>
          <w:w w:val="159"/>
        </w:rPr>
        <w:t>𝖭</w:t>
      </w:r>
      <w:r>
        <w:rPr>
          <w:rFonts w:ascii="Cambria Math" w:hAnsi="Cambria Math" w:eastAsia="Cambria Math" w:cs="Cambria Math"/>
          <w:w w:val="159"/>
        </w:rPr>
        <w:t>𝑡</w:t>
      </w:r>
      <w:r>
        <w:rPr>
          <w:rFonts w:ascii="Cambria Math" w:hAnsi="Cambria Math" w:eastAsia="Cambria Math" w:cs="Cambria Math"/>
        </w:rPr>
        <w:t xml:space="preserve"> </w:t>
      </w:r>
      <w:r>
        <w:rPr>
          <w:rFonts w:ascii="Cambria Math" w:hAnsi="Cambria Math" w:eastAsia="Cambria Math" w:cs="Cambria Math"/>
          <w:spacing w:val="4"/>
        </w:rPr>
        <w:t xml:space="preserve"> </w:t>
      </w:r>
      <w:r>
        <w:rPr>
          <w:rFonts w:ascii="Segoe UI Emoji" w:hAnsi="Segoe UI Emoji" w:eastAsia="Segoe UI Emoji" w:cs="Segoe UI Emoji"/>
          <w:color w:val="F82F2D"/>
          <w:spacing w:val="-327"/>
          <w:w w:val="151"/>
        </w:rPr>
        <w:t>M</w:t>
      </w:r>
      <w:r>
        <w:rPr>
          <w:rFonts w:ascii="Segoe UI Emoji" w:hAnsi="Segoe UI Emoji" w:eastAsia="Segoe UI Emoji" w:cs="Segoe UI Emoji"/>
          <w:color w:val="C80948"/>
          <w:w w:val="365"/>
        </w:rPr>
        <w:t>†</w:t>
      </w:r>
      <w:r>
        <w:rPr>
          <w:rFonts w:ascii="Segoe UI Emoji" w:hAnsi="Segoe UI Emoji" w:eastAsia="Segoe UI Emoji" w:cs="Segoe UI Emoji"/>
          <w:color w:val="C80948"/>
        </w:rPr>
        <w:t xml:space="preserve"> </w:t>
      </w:r>
      <w:r>
        <w:rPr>
          <w:rFonts w:ascii="Segoe UI Emoji" w:hAnsi="Segoe UI Emoji" w:eastAsia="Segoe UI Emoji" w:cs="Segoe UI Emoji"/>
          <w:color w:val="C80948"/>
          <w:spacing w:val="-20"/>
        </w:rPr>
        <w:t xml:space="preserve"> </w:t>
      </w:r>
      <w:r>
        <w:rPr>
          <w:rFonts w:ascii="Segoe UI Emoji" w:hAnsi="Segoe UI Emoji" w:eastAsia="Segoe UI Emoji" w:cs="Segoe UI Emoji"/>
          <w:color w:val="24EAFA"/>
          <w:spacing w:val="-313"/>
          <w:w w:val="600"/>
        </w:rPr>
        <w:t>:</w:t>
      </w:r>
      <w:r>
        <w:rPr>
          <w:rFonts w:ascii="Segoe UI Emoji" w:hAnsi="Segoe UI Emoji" w:eastAsia="Segoe UI Emoji" w:cs="Segoe UI Emoji"/>
          <w:color w:val="0074B8"/>
          <w:spacing w:val="-330"/>
          <w:w w:val="296"/>
        </w:rPr>
        <w:t>ç</w:t>
      </w:r>
      <w:r>
        <w:rPr>
          <w:rFonts w:ascii="Segoe UI Emoji" w:hAnsi="Segoe UI Emoji" w:eastAsia="Segoe UI Emoji" w:cs="Segoe UI Emoji"/>
          <w:color w:val="301B41"/>
          <w:w w:val="365"/>
        </w:rPr>
        <w:t>†</w:t>
      </w:r>
      <w:r>
        <w:rPr>
          <w:rFonts w:ascii="Segoe UI Emoji" w:hAnsi="Segoe UI Emoji" w:eastAsia="Segoe UI Emoji" w:cs="Segoe UI Emoji"/>
          <w:color w:val="301B41"/>
        </w:rPr>
        <w:tab/>
      </w:r>
      <w:r>
        <w:rPr>
          <w:spacing w:val="-3"/>
        </w:rPr>
        <w:t>\</w:t>
      </w:r>
      <w:r>
        <w:rPr>
          <w:spacing w:val="-7"/>
        </w:rPr>
        <w:t>t</w:t>
      </w:r>
      <w:r>
        <w:rPr>
          <w:spacing w:val="-5"/>
        </w:rPr>
        <w:t>🏻</w:t>
      </w:r>
      <w:r>
        <w:rPr>
          <w:spacing w:val="-4"/>
        </w:rPr>
        <w:t>")</w:t>
      </w:r>
      <w:r>
        <w:rPr>
          <w:spacing w:val="-1"/>
        </w:rPr>
        <w:t xml:space="preserve"> </w:t>
      </w:r>
      <w:r>
        <w:t>pr</w:t>
      </w:r>
      <w:r>
        <w:rPr>
          <w:spacing w:val="-2"/>
        </w:rPr>
        <w:t>i</w:t>
      </w:r>
      <w:r>
        <w:rPr>
          <w:spacing w:val="1"/>
        </w:rPr>
        <w:t>nt</w:t>
      </w:r>
      <w:r>
        <w:rPr>
          <w:spacing w:val="-1"/>
        </w:rPr>
        <w:t>(</w:t>
      </w:r>
      <w:r>
        <w:rPr>
          <w:spacing w:val="-3"/>
        </w:rPr>
        <w:t>"</w:t>
      </w:r>
      <w:r>
        <w:rPr>
          <w:spacing w:val="-2"/>
        </w:rPr>
        <w:t>🏻</w:t>
      </w:r>
      <w:r>
        <w:t>\</w:t>
      </w:r>
      <w:r>
        <w:rPr>
          <w:spacing w:val="-2"/>
        </w:rPr>
        <w:t>n</w:t>
      </w:r>
      <w:r>
        <w:t>\</w:t>
      </w:r>
      <w:r>
        <w:rPr>
          <w:spacing w:val="-2"/>
        </w:rPr>
        <w:t>t</w:t>
      </w:r>
      <w:r>
        <w:rPr>
          <w:rFonts w:ascii="Segoe UI Emoji" w:hAnsi="Segoe UI Emoji" w:eastAsia="Segoe UI Emoji" w:cs="Segoe UI Emoji"/>
          <w:color w:val="EFB89B"/>
          <w:spacing w:val="-329"/>
          <w:w w:val="200"/>
        </w:rPr>
        <w:t>÷</w:t>
      </w:r>
      <w:r>
        <w:rPr>
          <w:rFonts w:ascii="Segoe UI Emoji" w:hAnsi="Segoe UI Emoji" w:eastAsia="Segoe UI Emoji" w:cs="Segoe UI Emoji"/>
          <w:color w:val="FFD5C2"/>
          <w:spacing w:val="-2"/>
          <w:w w:val="220"/>
        </w:rPr>
        <w:t>Ç</w:t>
      </w:r>
      <w:r>
        <w:t>1.</w:t>
      </w:r>
      <w:r>
        <w:rPr>
          <w:spacing w:val="-2"/>
        </w:rPr>
        <w:t xml:space="preserve"> </w:t>
      </w:r>
      <w:r>
        <w:rPr>
          <w:spacing w:val="1"/>
        </w:rPr>
        <w:t>N</w:t>
      </w:r>
      <w:r>
        <w:t>EW</w:t>
      </w:r>
      <w:r>
        <w:rPr>
          <w:spacing w:val="-4"/>
        </w:rPr>
        <w:t xml:space="preserve"> </w:t>
      </w:r>
      <w:r>
        <w:rPr>
          <w:spacing w:val="-5"/>
        </w:rPr>
        <w:t>A</w:t>
      </w:r>
      <w:r>
        <w:rPr>
          <w:spacing w:val="-1"/>
        </w:rPr>
        <w:t>CCOU</w:t>
      </w:r>
      <w:r>
        <w:rPr>
          <w:spacing w:val="1"/>
        </w:rPr>
        <w:t>N</w:t>
      </w:r>
      <w:r>
        <w:t>T</w:t>
      </w:r>
      <w:r>
        <w:rPr>
          <w:rFonts w:ascii="Segoe UI Emoji" w:hAnsi="Segoe UI Emoji" w:eastAsia="Segoe UI Emoji" w:cs="Segoe UI Emoji"/>
          <w:color w:val="00A6EB"/>
          <w:spacing w:val="-332"/>
          <w:w w:val="179"/>
        </w:rPr>
        <w:t>⬛</w:t>
      </w:r>
      <w:r>
        <w:rPr>
          <w:rFonts w:ascii="Segoe UI Symbol" w:hAnsi="Segoe UI Symbol" w:eastAsia="Segoe UI Symbol" w:cs="Segoe UI Symbol"/>
          <w:color w:val="FFFFFF"/>
          <w:w w:val="136"/>
        </w:rPr>
        <w:t>➵</w:t>
      </w:r>
      <w:r>
        <w:rPr>
          <w:rFonts w:ascii="Segoe UI Symbol" w:hAnsi="Segoe UI Symbol" w:eastAsia="Segoe UI Symbol" w:cs="Segoe UI Symbol"/>
          <w:color w:val="FFFFFF"/>
        </w:rPr>
        <w:tab/>
      </w:r>
      <w:r>
        <w:t>\</w:t>
      </w:r>
      <w:r>
        <w:rPr>
          <w:spacing w:val="-4"/>
        </w:rPr>
        <w:t>t</w:t>
      </w:r>
      <w:r>
        <w:rPr>
          <w:spacing w:val="-2"/>
        </w:rPr>
        <w:t>🏻</w:t>
      </w:r>
      <w:r>
        <w:rPr>
          <w:spacing w:val="-1"/>
        </w:rPr>
        <w:t>")</w:t>
      </w:r>
    </w:p>
    <w:p>
      <w:pPr>
        <w:spacing w:after="0" w:line="276" w:lineRule="auto"/>
        <w:sectPr>
          <w:pgSz w:w="11920" w:h="16850"/>
          <w:pgMar w:top="1280" w:right="540" w:bottom="280" w:left="20" w:header="727" w:footer="0" w:gutter="0"/>
          <w:cols w:space="720" w:num="1"/>
        </w:sectPr>
      </w:pPr>
    </w:p>
    <w:p>
      <w:pPr>
        <w:pStyle w:val="2"/>
        <w:spacing w:before="2"/>
        <w:ind w:left="1614"/>
        <w:rPr>
          <w:rFonts w:ascii="Segoe UI Emoji" w:hAnsi="Segoe UI Emoji" w:eastAsia="Segoe UI Emoji"/>
        </w:rPr>
      </w:pPr>
      <w:r>
        <w:t>pr</w:t>
      </w:r>
      <w:r>
        <w:rPr>
          <w:spacing w:val="-2"/>
        </w:rPr>
        <w:t>i</w:t>
      </w:r>
      <w:r>
        <w:rPr>
          <w:spacing w:val="1"/>
        </w:rPr>
        <w:t>nt</w:t>
      </w:r>
      <w:r>
        <w:rPr>
          <w:spacing w:val="-1"/>
        </w:rPr>
        <w:t>(</w:t>
      </w:r>
      <w:r>
        <w:rPr>
          <w:spacing w:val="-3"/>
        </w:rPr>
        <w:t>"</w:t>
      </w:r>
      <w:r>
        <w:rPr>
          <w:spacing w:val="-2"/>
        </w:rPr>
        <w:t>🏻</w:t>
      </w:r>
      <w:r>
        <w:t>\</w:t>
      </w:r>
      <w:r>
        <w:rPr>
          <w:spacing w:val="-2"/>
        </w:rPr>
        <w:t>n</w:t>
      </w:r>
      <w:r>
        <w:t>\</w:t>
      </w:r>
      <w:r>
        <w:rPr>
          <w:spacing w:val="-2"/>
        </w:rPr>
        <w:t>t</w:t>
      </w:r>
      <w:r>
        <w:rPr>
          <w:rFonts w:ascii="Segoe UI Emoji" w:hAnsi="Segoe UI Emoji" w:eastAsia="Segoe UI Emoji"/>
          <w:color w:val="EFB89B"/>
          <w:spacing w:val="-329"/>
          <w:w w:val="200"/>
        </w:rPr>
        <w:t>÷</w:t>
      </w:r>
      <w:r>
        <w:rPr>
          <w:rFonts w:ascii="Segoe UI Emoji" w:hAnsi="Segoe UI Emoji" w:eastAsia="Segoe UI Emoji"/>
          <w:color w:val="FFD5C2"/>
          <w:spacing w:val="-2"/>
          <w:w w:val="220"/>
        </w:rPr>
        <w:t>Ç</w:t>
      </w:r>
      <w:r>
        <w:t>2.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E</w:t>
      </w:r>
      <w:r>
        <w:t>P</w:t>
      </w:r>
      <w:r>
        <w:rPr>
          <w:spacing w:val="-1"/>
        </w:rPr>
        <w:t>O</w:t>
      </w:r>
      <w:r>
        <w:t>S</w:t>
      </w:r>
      <w:r>
        <w:rPr>
          <w:spacing w:val="-8"/>
        </w:rPr>
        <w:t>I</w:t>
      </w:r>
      <w:r>
        <w:t>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>M</w:t>
      </w:r>
      <w:r>
        <w:rPr>
          <w:spacing w:val="-1"/>
        </w:rPr>
        <w:t>OU</w:t>
      </w:r>
      <w:r>
        <w:rPr>
          <w:spacing w:val="-4"/>
        </w:rPr>
        <w:t>N</w:t>
      </w:r>
      <w:r>
        <w:t>T</w:t>
      </w:r>
      <w:r>
        <w:rPr>
          <w:rFonts w:ascii="Segoe UI Emoji" w:hAnsi="Segoe UI Emoji" w:eastAsia="Segoe UI Emoji"/>
          <w:color w:val="FFAE2C"/>
          <w:spacing w:val="-330"/>
          <w:w w:val="369"/>
        </w:rPr>
        <w:t>ˆ</w:t>
      </w:r>
      <w:r>
        <w:rPr>
          <w:rFonts w:ascii="Segoe UI Emoji" w:hAnsi="Segoe UI Emoji" w:eastAsia="Segoe UI Emoji"/>
          <w:shadow/>
          <w:color w:val="F82F2D"/>
          <w:spacing w:val="-329"/>
          <w:w w:val="241"/>
        </w:rPr>
        <w:t>˘</w:t>
      </w:r>
      <w:r>
        <w:rPr>
          <w:rFonts w:ascii="Segoe UI Emoji" w:hAnsi="Segoe UI Emoji" w:eastAsia="Segoe UI Emoji"/>
          <w:shadow w:val="0"/>
          <w:color w:val="FAD33D"/>
          <w:spacing w:val="-329"/>
          <w:w w:val="342"/>
        </w:rPr>
        <w:t>-</w:t>
      </w:r>
      <w:r>
        <w:rPr>
          <w:rFonts w:ascii="Segoe UI Emoji" w:hAnsi="Segoe UI Emoji" w:eastAsia="Segoe UI Emoji"/>
          <w:shadow w:val="0"/>
          <w:color w:val="301B41"/>
          <w:spacing w:val="-329"/>
          <w:w w:val="514"/>
        </w:rPr>
        <w:t>I</w:t>
      </w:r>
      <w:r>
        <w:rPr>
          <w:rFonts w:ascii="Segoe UI Emoji" w:hAnsi="Segoe UI Emoji" w:eastAsia="Segoe UI Emoji"/>
          <w:shadow w:val="0"/>
          <w:color w:val="F8C23A"/>
          <w:spacing w:val="-329"/>
          <w:w w:val="189"/>
        </w:rPr>
        <w:t>w</w:t>
      </w:r>
      <w:r>
        <w:rPr>
          <w:rFonts w:ascii="Segoe UI Emoji" w:hAnsi="Segoe UI Emoji" w:eastAsia="Segoe UI Emoji"/>
          <w:shadow w:val="0"/>
          <w:color w:val="F4F4F4"/>
          <w:spacing w:val="-329"/>
          <w:w w:val="342"/>
        </w:rPr>
        <w:t>-</w:t>
      </w:r>
      <w:r>
        <w:rPr>
          <w:rFonts w:ascii="Segoe UI Emoji" w:hAnsi="Segoe UI Emoji" w:eastAsia="Segoe UI Emoji"/>
          <w:shadow w:val="0"/>
          <w:color w:val="43396B"/>
          <w:spacing w:val="-313"/>
          <w:w w:val="600"/>
        </w:rPr>
        <w:t>.</w:t>
      </w:r>
      <w:r>
        <w:rPr>
          <w:rFonts w:ascii="Segoe UI Emoji" w:hAnsi="Segoe UI Emoji" w:eastAsia="Segoe UI Emoji"/>
          <w:shadow w:val="0"/>
          <w:color w:val="8D63C5"/>
          <w:spacing w:val="-329"/>
          <w:w w:val="200"/>
        </w:rPr>
        <w:t>±</w:t>
      </w:r>
      <w:r>
        <w:rPr>
          <w:rFonts w:ascii="Segoe UI Emoji" w:hAnsi="Segoe UI Emoji" w:eastAsia="Segoe UI Emoji"/>
          <w:shadow w:val="0"/>
          <w:color w:val="00A6EB"/>
          <w:spacing w:val="-329"/>
          <w:w w:val="241"/>
        </w:rPr>
        <w:t>˘</w:t>
      </w:r>
    </w:p>
    <w:p>
      <w:pPr>
        <w:pStyle w:val="2"/>
        <w:spacing w:before="46"/>
        <w:ind w:left="1614"/>
        <w:rPr>
          <w:rFonts w:ascii="Segoe UI Emoji" w:hAnsi="Segoe UI Emoji" w:eastAsia="Segoe UI Emoji"/>
        </w:rPr>
      </w:pPr>
      <w:r>
        <w:t>pr</w:t>
      </w:r>
      <w:r>
        <w:rPr>
          <w:spacing w:val="-2"/>
        </w:rPr>
        <w:t>i</w:t>
      </w:r>
      <w:r>
        <w:rPr>
          <w:spacing w:val="1"/>
        </w:rPr>
        <w:t>nt</w:t>
      </w:r>
      <w:r>
        <w:rPr>
          <w:spacing w:val="-1"/>
        </w:rPr>
        <w:t>(</w:t>
      </w:r>
      <w:r>
        <w:rPr>
          <w:spacing w:val="-3"/>
        </w:rPr>
        <w:t>"</w:t>
      </w:r>
      <w:r>
        <w:rPr>
          <w:spacing w:val="-2"/>
        </w:rPr>
        <w:t>🏻</w:t>
      </w:r>
      <w:r>
        <w:t>\</w:t>
      </w:r>
      <w:r>
        <w:rPr>
          <w:spacing w:val="-2"/>
        </w:rPr>
        <w:t>n</w:t>
      </w:r>
      <w:r>
        <w:t>\</w:t>
      </w:r>
      <w:r>
        <w:rPr>
          <w:spacing w:val="-2"/>
        </w:rPr>
        <w:t>t</w:t>
      </w:r>
      <w:r>
        <w:rPr>
          <w:rFonts w:ascii="Segoe UI Emoji" w:hAnsi="Segoe UI Emoji" w:eastAsia="Segoe UI Emoji"/>
          <w:color w:val="EFB89B"/>
          <w:spacing w:val="-329"/>
          <w:w w:val="200"/>
        </w:rPr>
        <w:t>÷</w:t>
      </w:r>
      <w:r>
        <w:rPr>
          <w:rFonts w:ascii="Segoe UI Emoji" w:hAnsi="Segoe UI Emoji" w:eastAsia="Segoe UI Emoji"/>
          <w:color w:val="FFD5C2"/>
          <w:spacing w:val="-2"/>
          <w:w w:val="220"/>
        </w:rPr>
        <w:t>Ç</w:t>
      </w:r>
      <w:r>
        <w:t>3. WIT</w:t>
      </w:r>
      <w:r>
        <w:rPr>
          <w:spacing w:val="-4"/>
        </w:rPr>
        <w:t>H</w:t>
      </w:r>
      <w:r>
        <w:rPr>
          <w:spacing w:val="-2"/>
        </w:rPr>
        <w:t>D</w:t>
      </w:r>
      <w:r>
        <w:t>RAW A</w:t>
      </w:r>
      <w:r>
        <w:rPr>
          <w:spacing w:val="1"/>
        </w:rPr>
        <w:t>M</w:t>
      </w:r>
      <w:r>
        <w:rPr>
          <w:spacing w:val="-1"/>
        </w:rPr>
        <w:t>OU</w:t>
      </w:r>
      <w:r>
        <w:rPr>
          <w:spacing w:val="-2"/>
        </w:rPr>
        <w:t>N</w:t>
      </w:r>
      <w:r>
        <w:t>T</w:t>
      </w:r>
      <w:r>
        <w:rPr>
          <w:spacing w:val="-1"/>
        </w:rPr>
        <w:t xml:space="preserve"> </w:t>
      </w:r>
      <w:r>
        <w:rPr>
          <w:rFonts w:ascii="Segoe UI Emoji" w:hAnsi="Segoe UI Emoji" w:eastAsia="Segoe UI Emoji"/>
          <w:color w:val="E7E7E7"/>
          <w:spacing w:val="-313"/>
          <w:w w:val="600"/>
        </w:rPr>
        <w:t>,</w:t>
      </w:r>
      <w:r>
        <w:rPr>
          <w:rFonts w:ascii="Segoe UI Emoji" w:hAnsi="Segoe UI Emoji" w:eastAsia="Segoe UI Emoji"/>
          <w:color w:val="FFAE2C"/>
          <w:spacing w:val="-329"/>
          <w:w w:val="200"/>
        </w:rPr>
        <w:t>×</w:t>
      </w:r>
      <w:r>
        <w:rPr>
          <w:rFonts w:ascii="Segoe UI Emoji" w:hAnsi="Segoe UI Emoji" w:eastAsia="Segoe UI Emoji"/>
          <w:color w:val="FFF478"/>
          <w:spacing w:val="-329"/>
          <w:w w:val="598"/>
        </w:rPr>
        <w:t>‘</w:t>
      </w:r>
      <w:r>
        <w:rPr>
          <w:rFonts w:ascii="Segoe UI Emoji" w:hAnsi="Segoe UI Emoji" w:eastAsia="Segoe UI Emoji"/>
          <w:color w:val="00F395"/>
          <w:spacing w:val="-328"/>
          <w:w w:val="220"/>
        </w:rPr>
        <w:t>C</w:t>
      </w:r>
      <w:r>
        <w:rPr>
          <w:rFonts w:ascii="Segoe UI Emoji" w:hAnsi="Segoe UI Emoji" w:eastAsia="Segoe UI Emoji"/>
          <w:color w:val="008461"/>
          <w:spacing w:val="-330"/>
          <w:w w:val="365"/>
        </w:rPr>
        <w:t>‡</w:t>
      </w:r>
      <w:r>
        <w:rPr>
          <w:rFonts w:ascii="Segoe UI Emoji" w:hAnsi="Segoe UI Emoji" w:eastAsia="Segoe UI Emoji"/>
          <w:color w:val="E7E7E7"/>
          <w:spacing w:val="-330"/>
          <w:w w:val="369"/>
        </w:rPr>
        <w:t>ˇ</w:t>
      </w:r>
      <w:r>
        <w:rPr>
          <w:rFonts w:ascii="Segoe UI Emoji" w:hAnsi="Segoe UI Emoji" w:eastAsia="Segoe UI Emoji"/>
          <w:color w:val="008461"/>
          <w:w w:val="253"/>
        </w:rPr>
        <w:t>8</w:t>
      </w:r>
    </w:p>
    <w:p>
      <w:pPr>
        <w:pStyle w:val="8"/>
        <w:numPr>
          <w:ilvl w:val="0"/>
          <w:numId w:val="7"/>
        </w:numPr>
        <w:tabs>
          <w:tab w:val="left" w:pos="405"/>
        </w:tabs>
        <w:spacing w:before="30" w:after="0" w:line="240" w:lineRule="auto"/>
        <w:ind w:left="404" w:right="0" w:hanging="332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br w:type="column"/>
      </w:r>
      <w:r>
        <w:rPr>
          <w:rFonts w:ascii="Calibri" w:hAnsi="Calibri" w:eastAsia="Calibri" w:cs="Calibri"/>
          <w:sz w:val="24"/>
          <w:szCs w:val="24"/>
        </w:rPr>
        <w:t>")</w:t>
      </w:r>
    </w:p>
    <w:p>
      <w:pPr>
        <w:pStyle w:val="2"/>
        <w:spacing w:before="111"/>
        <w:ind w:left="299"/>
      </w:pPr>
      <w:r>
        <w:t>\t🏻")</w:t>
      </w:r>
    </w:p>
    <w:p>
      <w:pPr>
        <w:spacing w:after="0"/>
        <w:sectPr>
          <w:type w:val="continuous"/>
          <w:pgSz w:w="11920" w:h="16850"/>
          <w:pgMar w:top="1360" w:right="540" w:bottom="280" w:left="20" w:header="720" w:footer="720" w:gutter="0"/>
          <w:cols w:equalWidth="0" w:num="2">
            <w:col w:w="5861" w:space="40"/>
            <w:col w:w="5459"/>
          </w:cols>
        </w:sectPr>
      </w:pPr>
    </w:p>
    <w:p>
      <w:pPr>
        <w:pStyle w:val="2"/>
        <w:spacing w:before="3" w:line="276" w:lineRule="auto"/>
        <w:ind w:left="1614" w:right="3667"/>
      </w:pPr>
      <w:r>
        <w:t>pr</w:t>
      </w:r>
      <w:r>
        <w:rPr>
          <w:spacing w:val="-2"/>
        </w:rPr>
        <w:t>i</w:t>
      </w:r>
      <w:r>
        <w:rPr>
          <w:spacing w:val="1"/>
        </w:rPr>
        <w:t>nt</w:t>
      </w:r>
      <w:r>
        <w:rPr>
          <w:spacing w:val="-1"/>
        </w:rPr>
        <w:t>(</w:t>
      </w:r>
      <w:r>
        <w:rPr>
          <w:spacing w:val="-3"/>
        </w:rPr>
        <w:t>"</w:t>
      </w:r>
      <w:r>
        <w:rPr>
          <w:spacing w:val="-2"/>
        </w:rPr>
        <w:t>🏻</w:t>
      </w:r>
      <w:r>
        <w:t>\</w:t>
      </w:r>
      <w:r>
        <w:rPr>
          <w:spacing w:val="-2"/>
        </w:rPr>
        <w:t>n</w:t>
      </w:r>
      <w:r>
        <w:t>\</w:t>
      </w:r>
      <w:r>
        <w:rPr>
          <w:spacing w:val="-2"/>
        </w:rPr>
        <w:t>t</w:t>
      </w:r>
      <w:r>
        <w:rPr>
          <w:rFonts w:ascii="Segoe UI Emoji" w:hAnsi="Segoe UI Emoji" w:eastAsia="Segoe UI Emoji"/>
          <w:color w:val="EFB89B"/>
          <w:spacing w:val="-329"/>
          <w:w w:val="200"/>
        </w:rPr>
        <w:t>÷</w:t>
      </w:r>
      <w:r>
        <w:rPr>
          <w:rFonts w:ascii="Segoe UI Emoji" w:hAnsi="Segoe UI Emoji" w:eastAsia="Segoe UI Emoji"/>
          <w:color w:val="FFD5C2"/>
          <w:spacing w:val="-2"/>
          <w:w w:val="220"/>
        </w:rPr>
        <w:t>Ç</w:t>
      </w:r>
      <w:r>
        <w:t xml:space="preserve">4. </w:t>
      </w:r>
      <w:r>
        <w:rPr>
          <w:spacing w:val="-1"/>
        </w:rPr>
        <w:t>B</w:t>
      </w:r>
      <w:r>
        <w:t>A</w:t>
      </w:r>
      <w:r>
        <w:rPr>
          <w:spacing w:val="-1"/>
        </w:rPr>
        <w:t>L</w:t>
      </w:r>
      <w:r>
        <w:rPr>
          <w:spacing w:val="-3"/>
        </w:rPr>
        <w:t>A</w:t>
      </w:r>
      <w:r>
        <w:rPr>
          <w:spacing w:val="-2"/>
        </w:rPr>
        <w:t>N</w:t>
      </w:r>
      <w:r>
        <w:rPr>
          <w:spacing w:val="-1"/>
        </w:rPr>
        <w:t>C</w:t>
      </w:r>
      <w:r>
        <w:t>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>N</w:t>
      </w:r>
      <w:r>
        <w:rPr>
          <w:spacing w:val="-1"/>
        </w:rPr>
        <w:t>Q</w:t>
      </w:r>
      <w:r>
        <w:rPr>
          <w:spacing w:val="-3"/>
        </w:rPr>
        <w:t>U</w:t>
      </w:r>
      <w:r>
        <w:rPr>
          <w:spacing w:val="-1"/>
        </w:rPr>
        <w:t>I</w:t>
      </w:r>
      <w:r>
        <w:rPr>
          <w:spacing w:val="-4"/>
        </w:rPr>
        <w:t>R</w:t>
      </w:r>
      <w:r>
        <w:t xml:space="preserve">Y  </w:t>
      </w:r>
      <w:r>
        <w:rPr>
          <w:spacing w:val="5"/>
        </w:rPr>
        <w:t xml:space="preserve"> </w:t>
      </w:r>
      <w:r>
        <w:rPr>
          <w:rFonts w:ascii="Segoe UI Emoji" w:hAnsi="Segoe UI Emoji" w:eastAsia="Segoe UI Emoji"/>
          <w:color w:val="D2D2D2"/>
          <w:w w:val="220"/>
        </w:rPr>
        <w:t>Ç</w:t>
      </w:r>
      <w:r>
        <w:rPr>
          <w:rFonts w:ascii="Segoe UI Emoji" w:hAnsi="Segoe UI Emoji" w:eastAsia="Segoe UI Emoji"/>
          <w:color w:val="D2D2D2"/>
        </w:rPr>
        <w:t xml:space="preserve"> </w:t>
      </w:r>
      <w:r>
        <w:rPr>
          <w:rFonts w:ascii="Segoe UI Emoji" w:hAnsi="Segoe UI Emoji" w:eastAsia="Segoe UI Emoji"/>
          <w:color w:val="D2D2D2"/>
          <w:spacing w:val="26"/>
        </w:rPr>
        <w:t xml:space="preserve"> </w:t>
      </w:r>
      <w:r>
        <w:rPr>
          <w:spacing w:val="3"/>
        </w:rPr>
        <w:t>\</w:t>
      </w:r>
      <w:r>
        <w:rPr>
          <w:spacing w:val="-4"/>
        </w:rPr>
        <w:t>t</w:t>
      </w:r>
      <w:r>
        <w:rPr>
          <w:spacing w:val="-2"/>
        </w:rPr>
        <w:t>🏻</w:t>
      </w:r>
      <w:r>
        <w:t>") pr</w:t>
      </w:r>
      <w:r>
        <w:rPr>
          <w:spacing w:val="-2"/>
        </w:rPr>
        <w:t>i</w:t>
      </w:r>
      <w:r>
        <w:rPr>
          <w:spacing w:val="1"/>
        </w:rPr>
        <w:t>nt</w:t>
      </w:r>
      <w:r>
        <w:rPr>
          <w:spacing w:val="-1"/>
        </w:rPr>
        <w:t>(</w:t>
      </w:r>
      <w:r>
        <w:rPr>
          <w:spacing w:val="-3"/>
        </w:rPr>
        <w:t>"</w:t>
      </w:r>
      <w:r>
        <w:rPr>
          <w:spacing w:val="-2"/>
        </w:rPr>
        <w:t>🏻</w:t>
      </w:r>
      <w:r>
        <w:t>\</w:t>
      </w:r>
      <w:r>
        <w:rPr>
          <w:spacing w:val="-2"/>
        </w:rPr>
        <w:t>n</w:t>
      </w:r>
      <w:r>
        <w:t>\</w:t>
      </w:r>
      <w:r>
        <w:rPr>
          <w:spacing w:val="-2"/>
        </w:rPr>
        <w:t>t</w:t>
      </w:r>
      <w:r>
        <w:rPr>
          <w:rFonts w:ascii="Segoe UI Emoji" w:hAnsi="Segoe UI Emoji" w:eastAsia="Segoe UI Emoji"/>
          <w:color w:val="EFB89B"/>
          <w:spacing w:val="-329"/>
          <w:w w:val="200"/>
        </w:rPr>
        <w:t>÷</w:t>
      </w:r>
      <w:r>
        <w:rPr>
          <w:rFonts w:ascii="Segoe UI Emoji" w:hAnsi="Segoe UI Emoji" w:eastAsia="Segoe UI Emoji"/>
          <w:color w:val="FFD5C2"/>
          <w:spacing w:val="1"/>
          <w:w w:val="220"/>
        </w:rPr>
        <w:t>Ç</w:t>
      </w:r>
      <w:r>
        <w:t>5. ALL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>C</w:t>
      </w:r>
      <w:r>
        <w:rPr>
          <w:spacing w:val="-1"/>
        </w:rPr>
        <w:t>COU</w:t>
      </w:r>
      <w:r>
        <w:rPr>
          <w:spacing w:val="1"/>
        </w:rPr>
        <w:t>N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H</w:t>
      </w:r>
      <w:r>
        <w:rPr>
          <w:spacing w:val="-1"/>
        </w:rPr>
        <w:t>OL</w:t>
      </w:r>
      <w:r>
        <w:rPr>
          <w:spacing w:val="-2"/>
        </w:rPr>
        <w:t>D</w:t>
      </w:r>
      <w:r>
        <w:t xml:space="preserve">ER </w:t>
      </w:r>
      <w:r>
        <w:rPr>
          <w:spacing w:val="-3"/>
        </w:rPr>
        <w:t>L</w:t>
      </w:r>
      <w:r>
        <w:t>I</w:t>
      </w:r>
      <w:r>
        <w:rPr>
          <w:spacing w:val="-3"/>
        </w:rPr>
        <w:t>S</w:t>
      </w:r>
      <w:r>
        <w:rPr>
          <w:spacing w:val="3"/>
        </w:rPr>
        <w:t>T</w:t>
      </w:r>
      <w:r>
        <w:rPr>
          <w:rFonts w:ascii="Segoe UI Symbol" w:hAnsi="Segoe UI Symbol" w:eastAsia="Segoe UI Symbol"/>
        </w:rPr>
        <w:t>🗄</w:t>
      </w:r>
      <w:r>
        <w:rPr>
          <w:rFonts w:ascii="Segoe UI Symbol" w:hAnsi="Segoe UI Symbol" w:eastAsia="Segoe UI Symbol"/>
          <w:spacing w:val="-14"/>
        </w:rPr>
        <w:t xml:space="preserve"> </w:t>
      </w:r>
      <w:r>
        <w:rPr>
          <w:rFonts w:ascii="Segoe UI Symbol" w:hAnsi="Segoe UI Symbol" w:eastAsia="Segoe UI Symbol"/>
          <w:spacing w:val="-12"/>
        </w:rPr>
        <w:t>🏻</w:t>
      </w:r>
      <w:r>
        <w:t>") pr</w:t>
      </w:r>
      <w:r>
        <w:rPr>
          <w:spacing w:val="-2"/>
        </w:rPr>
        <w:t>i</w:t>
      </w:r>
      <w:r>
        <w:rPr>
          <w:spacing w:val="1"/>
        </w:rPr>
        <w:t>nt</w:t>
      </w:r>
      <w:r>
        <w:rPr>
          <w:spacing w:val="-1"/>
        </w:rPr>
        <w:t>(</w:t>
      </w:r>
      <w:r>
        <w:rPr>
          <w:spacing w:val="-3"/>
        </w:rPr>
        <w:t>"</w:t>
      </w:r>
      <w:r>
        <w:rPr>
          <w:spacing w:val="-2"/>
        </w:rPr>
        <w:t>🏻</w:t>
      </w:r>
      <w:r>
        <w:t>\</w:t>
      </w:r>
      <w:r>
        <w:rPr>
          <w:spacing w:val="-2"/>
        </w:rPr>
        <w:t>n</w:t>
      </w:r>
      <w:r>
        <w:t>\</w:t>
      </w:r>
      <w:r>
        <w:rPr>
          <w:spacing w:val="-2"/>
        </w:rPr>
        <w:t>t</w:t>
      </w:r>
      <w:r>
        <w:rPr>
          <w:rFonts w:ascii="Segoe UI Emoji" w:hAnsi="Segoe UI Emoji" w:eastAsia="Segoe UI Emoji"/>
          <w:color w:val="EFB89B"/>
          <w:spacing w:val="-329"/>
          <w:w w:val="200"/>
        </w:rPr>
        <w:t>÷</w:t>
      </w:r>
      <w:r>
        <w:rPr>
          <w:rFonts w:ascii="Segoe UI Emoji" w:hAnsi="Segoe UI Emoji" w:eastAsia="Segoe UI Emoji"/>
          <w:color w:val="FFD5C2"/>
          <w:spacing w:val="-2"/>
          <w:w w:val="220"/>
        </w:rPr>
        <w:t>Ç</w:t>
      </w:r>
      <w:r>
        <w:t xml:space="preserve">6. </w:t>
      </w:r>
      <w:r>
        <w:rPr>
          <w:spacing w:val="-1"/>
        </w:rPr>
        <w:t>CLOS</w:t>
      </w:r>
      <w:r>
        <w:t>E</w:t>
      </w:r>
      <w:r>
        <w:rPr>
          <w:spacing w:val="-4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>C</w:t>
      </w:r>
      <w:r>
        <w:rPr>
          <w:spacing w:val="-4"/>
        </w:rPr>
        <w:t>C</w:t>
      </w:r>
      <w:r>
        <w:rPr>
          <w:spacing w:val="-1"/>
        </w:rPr>
        <w:t>OU</w:t>
      </w:r>
      <w:r>
        <w:rPr>
          <w:spacing w:val="1"/>
        </w:rPr>
        <w:t>N</w:t>
      </w:r>
      <w:r>
        <w:t>T</w:t>
      </w:r>
      <w:r>
        <w:rPr>
          <w:spacing w:val="3"/>
        </w:rPr>
        <w:t xml:space="preserve"> </w:t>
      </w:r>
      <w:r>
        <w:rPr>
          <w:rFonts w:ascii="Segoe UI Emoji" w:hAnsi="Segoe UI Emoji" w:eastAsia="Segoe UI Emoji"/>
          <w:color w:val="F82D5F"/>
          <w:w w:val="200"/>
        </w:rPr>
        <w:t>+</w:t>
      </w:r>
      <w:r>
        <w:rPr>
          <w:rFonts w:ascii="Segoe UI Emoji" w:hAnsi="Segoe UI Emoji" w:eastAsia="Segoe UI Emoji"/>
          <w:color w:val="F82D5F"/>
        </w:rPr>
        <w:t xml:space="preserve"> </w:t>
      </w:r>
      <w:r>
        <w:rPr>
          <w:rFonts w:ascii="Segoe UI Emoji" w:hAnsi="Segoe UI Emoji" w:eastAsia="Segoe UI Emoji"/>
          <w:color w:val="F82D5F"/>
          <w:spacing w:val="-28"/>
        </w:rPr>
        <w:t xml:space="preserve"> </w:t>
      </w:r>
      <w:r>
        <w:t>\</w:t>
      </w:r>
      <w:r>
        <w:rPr>
          <w:spacing w:val="-4"/>
        </w:rPr>
        <w:t>t</w:t>
      </w:r>
      <w:r>
        <w:rPr>
          <w:spacing w:val="-2"/>
        </w:rPr>
        <w:t>🏻</w:t>
      </w:r>
      <w:r>
        <w:rPr>
          <w:spacing w:val="-1"/>
        </w:rPr>
        <w:t>")</w:t>
      </w:r>
    </w:p>
    <w:p>
      <w:pPr>
        <w:spacing w:after="0" w:line="276" w:lineRule="auto"/>
        <w:sectPr>
          <w:type w:val="continuous"/>
          <w:pgSz w:w="11920" w:h="16850"/>
          <w:pgMar w:top="1360" w:right="540" w:bottom="280" w:left="20" w:header="720" w:footer="720" w:gutter="0"/>
          <w:cols w:space="720" w:num="1"/>
        </w:sectPr>
      </w:pPr>
    </w:p>
    <w:p>
      <w:pPr>
        <w:pStyle w:val="2"/>
        <w:ind w:left="1614"/>
        <w:rPr>
          <w:rFonts w:ascii="Segoe UI Emoji" w:hAnsi="Segoe UI Emoji" w:eastAsia="Segoe UI Emoji"/>
        </w:rPr>
      </w:pPr>
      <w:r>
        <w:t>pr</w:t>
      </w:r>
      <w:r>
        <w:rPr>
          <w:spacing w:val="-2"/>
        </w:rPr>
        <w:t>i</w:t>
      </w:r>
      <w:r>
        <w:rPr>
          <w:spacing w:val="1"/>
        </w:rPr>
        <w:t>nt</w:t>
      </w:r>
      <w:r>
        <w:rPr>
          <w:spacing w:val="-1"/>
        </w:rPr>
        <w:t>(</w:t>
      </w:r>
      <w:r>
        <w:rPr>
          <w:spacing w:val="-3"/>
        </w:rPr>
        <w:t>"</w:t>
      </w:r>
      <w:r>
        <w:rPr>
          <w:spacing w:val="-2"/>
        </w:rPr>
        <w:t>🏻</w:t>
      </w:r>
      <w:r>
        <w:t>\</w:t>
      </w:r>
      <w:r>
        <w:rPr>
          <w:spacing w:val="-2"/>
        </w:rPr>
        <w:t>n</w:t>
      </w:r>
      <w:r>
        <w:t>\</w:t>
      </w:r>
      <w:r>
        <w:rPr>
          <w:spacing w:val="-2"/>
        </w:rPr>
        <w:t>t</w:t>
      </w:r>
      <w:r>
        <w:rPr>
          <w:rFonts w:ascii="Segoe UI Emoji" w:hAnsi="Segoe UI Emoji" w:eastAsia="Segoe UI Emoji"/>
          <w:color w:val="FFD5C2"/>
          <w:spacing w:val="-328"/>
          <w:w w:val="220"/>
        </w:rPr>
        <w:t>Ç</w:t>
      </w:r>
      <w:r>
        <w:rPr>
          <w:rFonts w:ascii="Segoe UI Emoji" w:hAnsi="Segoe UI Emoji" w:eastAsia="Segoe UI Emoji"/>
          <w:color w:val="EFB89B"/>
          <w:spacing w:val="-2"/>
          <w:w w:val="200"/>
        </w:rPr>
        <w:t>÷</w:t>
      </w:r>
      <w:r>
        <w:t>7.</w:t>
      </w:r>
      <w:r>
        <w:rPr>
          <w:spacing w:val="-2"/>
        </w:rPr>
        <w:t xml:space="preserve"> </w:t>
      </w:r>
      <w:r>
        <w:rPr>
          <w:spacing w:val="1"/>
        </w:rPr>
        <w:t>M</w:t>
      </w:r>
      <w:r>
        <w:rPr>
          <w:spacing w:val="-1"/>
        </w:rPr>
        <w:t>O</w:t>
      </w:r>
      <w:r>
        <w:rPr>
          <w:spacing w:val="1"/>
        </w:rPr>
        <w:t>D</w:t>
      </w:r>
      <w:r>
        <w:rPr>
          <w:spacing w:val="-1"/>
        </w:rPr>
        <w:t>I</w:t>
      </w:r>
      <w:r>
        <w:rPr>
          <w:spacing w:val="-5"/>
        </w:rPr>
        <w:t>F</w:t>
      </w:r>
      <w:r>
        <w:t>Y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C</w:t>
      </w:r>
      <w:r>
        <w:rPr>
          <w:spacing w:val="-4"/>
        </w:rPr>
        <w:t>C</w:t>
      </w:r>
      <w:r>
        <w:rPr>
          <w:spacing w:val="-1"/>
        </w:rPr>
        <w:t>OU</w:t>
      </w:r>
      <w:r>
        <w:rPr>
          <w:spacing w:val="1"/>
        </w:rPr>
        <w:t>N</w:t>
      </w:r>
      <w:r>
        <w:t>T</w:t>
      </w:r>
      <w:r>
        <w:rPr>
          <w:rFonts w:ascii="Segoe UI Emoji" w:hAnsi="Segoe UI Emoji" w:eastAsia="Segoe UI Emoji"/>
          <w:color w:val="F82D5F"/>
          <w:spacing w:val="-328"/>
          <w:w w:val="336"/>
        </w:rPr>
        <w:t>•</w:t>
      </w:r>
      <w:r>
        <w:rPr>
          <w:rFonts w:ascii="Segoe UI Emoji" w:hAnsi="Segoe UI Emoji" w:eastAsia="Segoe UI Emoji"/>
          <w:color w:val="402A30"/>
          <w:spacing w:val="-296"/>
          <w:w w:val="600"/>
        </w:rPr>
        <w:t>¸</w:t>
      </w:r>
      <w:r>
        <w:rPr>
          <w:rFonts w:ascii="Segoe UI Emoji" w:hAnsi="Segoe UI Emoji" w:eastAsia="Segoe UI Emoji"/>
          <w:color w:val="F3ECF8"/>
          <w:spacing w:val="-330"/>
          <w:w w:val="454"/>
        </w:rPr>
        <w:t>)</w:t>
      </w:r>
      <w:r>
        <w:rPr>
          <w:rFonts w:ascii="Segoe UI Emoji" w:hAnsi="Segoe UI Emoji" w:eastAsia="Segoe UI Emoji"/>
          <w:color w:val="CDC4D4"/>
          <w:spacing w:val="-329"/>
          <w:w w:val="598"/>
        </w:rPr>
        <w:t>‘</w:t>
      </w:r>
      <w:r>
        <w:rPr>
          <w:rFonts w:ascii="Segoe UI Emoji" w:hAnsi="Segoe UI Emoji" w:eastAsia="Segoe UI Emoji"/>
          <w:color w:val="B4ACBA"/>
          <w:spacing w:val="-329"/>
          <w:w w:val="572"/>
        </w:rPr>
        <w:t>|</w:t>
      </w:r>
    </w:p>
    <w:p>
      <w:pPr>
        <w:pStyle w:val="2"/>
        <w:tabs>
          <w:tab w:val="left" w:pos="4843"/>
        </w:tabs>
        <w:spacing w:before="46"/>
        <w:ind w:left="1614"/>
      </w:pPr>
      <w:r>
        <w:t>pr</w:t>
      </w:r>
      <w:r>
        <w:rPr>
          <w:spacing w:val="-2"/>
        </w:rPr>
        <w:t>i</w:t>
      </w:r>
      <w:r>
        <w:rPr>
          <w:spacing w:val="1"/>
        </w:rPr>
        <w:t>nt</w:t>
      </w:r>
      <w:r>
        <w:rPr>
          <w:spacing w:val="-1"/>
        </w:rPr>
        <w:t>(</w:t>
      </w:r>
      <w:r>
        <w:rPr>
          <w:spacing w:val="-3"/>
        </w:rPr>
        <w:t>"</w:t>
      </w:r>
      <w:r>
        <w:rPr>
          <w:spacing w:val="-2"/>
        </w:rPr>
        <w:t>🏻</w:t>
      </w:r>
      <w:r>
        <w:t>\</w:t>
      </w:r>
      <w:r>
        <w:rPr>
          <w:spacing w:val="-2"/>
        </w:rPr>
        <w:t>n</w:t>
      </w:r>
      <w:r>
        <w:t>\</w:t>
      </w:r>
      <w:r>
        <w:rPr>
          <w:spacing w:val="-2"/>
        </w:rPr>
        <w:t>t</w:t>
      </w:r>
      <w:r>
        <w:rPr>
          <w:rFonts w:ascii="Segoe UI Emoji" w:hAnsi="Segoe UI Emoji" w:eastAsia="Segoe UI Emoji"/>
          <w:color w:val="EFB89B"/>
          <w:spacing w:val="-329"/>
          <w:w w:val="200"/>
        </w:rPr>
        <w:t>÷</w:t>
      </w:r>
      <w:r>
        <w:rPr>
          <w:rFonts w:ascii="Segoe UI Emoji" w:hAnsi="Segoe UI Emoji" w:eastAsia="Segoe UI Emoji"/>
          <w:color w:val="FFD5C2"/>
          <w:spacing w:val="-2"/>
          <w:w w:val="220"/>
        </w:rPr>
        <w:t>Ç</w:t>
      </w:r>
      <w:r>
        <w:t>8.</w:t>
      </w:r>
      <w:r>
        <w:rPr>
          <w:spacing w:val="-2"/>
        </w:rPr>
        <w:t xml:space="preserve"> </w:t>
      </w:r>
      <w:r>
        <w:t>EX</w:t>
      </w:r>
      <w:r>
        <w:rPr>
          <w:spacing w:val="-1"/>
        </w:rPr>
        <w:t>I</w:t>
      </w:r>
      <w:r>
        <w:t>T</w:t>
      </w:r>
      <w:r>
        <w:tab/>
      </w:r>
      <w:r>
        <w:t>\</w:t>
      </w:r>
      <w:r>
        <w:rPr>
          <w:spacing w:val="-4"/>
        </w:rPr>
        <w:t>t</w:t>
      </w:r>
      <w:r>
        <w:rPr>
          <w:spacing w:val="-2"/>
        </w:rPr>
        <w:t>🏻</w:t>
      </w:r>
      <w:r>
        <w:rPr>
          <w:spacing w:val="-1"/>
        </w:rPr>
        <w:t>")</w:t>
      </w:r>
    </w:p>
    <w:p>
      <w:pPr>
        <w:pStyle w:val="2"/>
        <w:spacing w:before="59"/>
        <w:ind w:left="87"/>
      </w:pPr>
      <w:r>
        <w:br w:type="column"/>
      </w:r>
      <w:r>
        <w:t>\t🏻")</w:t>
      </w:r>
    </w:p>
    <w:p>
      <w:pPr>
        <w:spacing w:after="0"/>
        <w:sectPr>
          <w:type w:val="continuous"/>
          <w:pgSz w:w="11920" w:h="16850"/>
          <w:pgMar w:top="1360" w:right="540" w:bottom="280" w:left="20" w:header="720" w:footer="720" w:gutter="0"/>
          <w:cols w:equalWidth="0" w:num="2">
            <w:col w:w="5833" w:space="40"/>
            <w:col w:w="5487"/>
          </w:cols>
        </w:sectPr>
      </w:pPr>
    </w:p>
    <w:p>
      <w:pPr>
        <w:pStyle w:val="2"/>
        <w:tabs>
          <w:tab w:val="left" w:pos="5626"/>
          <w:tab w:val="left" w:pos="9617"/>
        </w:tabs>
        <w:spacing w:before="108"/>
        <w:ind w:left="1614"/>
      </w:pPr>
      <w:r>
        <w:t>print(</w:t>
      </w:r>
      <w:r>
        <w:rPr>
          <w:spacing w:val="-5"/>
        </w:rPr>
        <w:t xml:space="preserve"> </w:t>
      </w:r>
      <w:r>
        <w:t>"🏻"</w:t>
      </w:r>
      <w:r>
        <w:rPr>
          <w:spacing w:val="-5"/>
        </w:rPr>
        <w:t xml:space="preserve"> </w:t>
      </w:r>
      <w:r>
        <w:t>"\n\tSelect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(1-8)</w:t>
      </w:r>
      <w:r>
        <w:tab/>
      </w:r>
      <w:r>
        <w:t>\t🏻 ")</w:t>
      </w:r>
      <w:r>
        <w:tab/>
      </w:r>
      <w:r>
        <w:t>print("</w:t>
      </w:r>
    </w:p>
    <w:p>
      <w:pPr>
        <w:pStyle w:val="2"/>
        <w:spacing w:before="48"/>
        <w:ind w:left="1614"/>
      </w:pPr>
      <w:r>
        <w:rPr>
          <w:rFonts w:ascii="Segoe UI Emoji" w:hAnsi="Segoe UI Emoji" w:eastAsia="Segoe UI Emoji" w:cs="Segoe UI Emoji"/>
          <w:color w:val="FFD5C2"/>
          <w:w w:val="170"/>
        </w:rPr>
        <w:t>⬛⬛⬛⬛⬛⬛⬛⬛⬛⬛⬛⬛⬛⬛⬛⬛⬛⬛⬛⬛</w:t>
      </w:r>
      <w:r>
        <w:rPr>
          <w:w w:val="170"/>
        </w:rPr>
        <w:t>")</w:t>
      </w:r>
    </w:p>
    <w:p>
      <w:pPr>
        <w:pStyle w:val="2"/>
      </w:pPr>
    </w:p>
    <w:p>
      <w:pPr>
        <w:pStyle w:val="2"/>
      </w:pPr>
    </w:p>
    <w:p>
      <w:pPr>
        <w:pStyle w:val="2"/>
        <w:spacing w:before="4"/>
        <w:rPr>
          <w:sz w:val="27"/>
        </w:rPr>
      </w:pPr>
    </w:p>
    <w:p>
      <w:pPr>
        <w:pStyle w:val="2"/>
        <w:spacing w:line="273" w:lineRule="auto"/>
        <w:ind w:left="1614" w:right="8138" w:firstLine="326"/>
      </w:pPr>
      <w:r>
        <w:t>ch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>n</w:t>
      </w:r>
      <w:r>
        <w:rPr>
          <w:spacing w:val="-2"/>
        </w:rPr>
        <w:t>p</w:t>
      </w:r>
      <w:r>
        <w:rPr>
          <w:spacing w:val="1"/>
        </w:rPr>
        <w:t>ut</w:t>
      </w:r>
      <w:r>
        <w:rPr>
          <w:spacing w:val="-1"/>
        </w:rPr>
        <w:t>(</w:t>
      </w:r>
      <w:r>
        <w:rPr>
          <w:spacing w:val="-3"/>
        </w:rPr>
        <w:t>'</w:t>
      </w:r>
      <w:r>
        <w:rPr>
          <w:spacing w:val="-2"/>
        </w:rPr>
        <w:t>\</w:t>
      </w:r>
      <w:r>
        <w:rPr>
          <w:spacing w:val="1"/>
        </w:rPr>
        <w:t>t</w:t>
      </w:r>
      <w:r>
        <w:rPr>
          <w:spacing w:val="-2"/>
        </w:rPr>
        <w:t>\</w:t>
      </w:r>
      <w:r>
        <w:rPr>
          <w:spacing w:val="1"/>
        </w:rPr>
        <w:t>n</w:t>
      </w:r>
      <w:r>
        <w:rPr>
          <w:rFonts w:ascii="Segoe UI Emoji" w:hAnsi="Segoe UI Emoji" w:eastAsia="Segoe UI Emoji" w:cs="Segoe UI Emoji"/>
          <w:color w:val="00A6EB"/>
          <w:spacing w:val="-332"/>
          <w:w w:val="179"/>
        </w:rPr>
        <w:t>⬛</w:t>
      </w:r>
      <w:r>
        <w:rPr>
          <w:rFonts w:ascii="Segoe UI Symbol" w:hAnsi="Segoe UI Symbol" w:eastAsia="Segoe UI Symbol" w:cs="Segoe UI Symbol"/>
          <w:color w:val="FFFFFF"/>
          <w:w w:val="136"/>
        </w:rPr>
        <w:t>➜</w:t>
      </w:r>
      <w:r>
        <w:t>') #system("cls");</w:t>
      </w:r>
    </w:p>
    <w:p>
      <w:pPr>
        <w:pStyle w:val="2"/>
      </w:pPr>
    </w:p>
    <w:p>
      <w:pPr>
        <w:pStyle w:val="2"/>
      </w:pPr>
    </w:p>
    <w:p>
      <w:pPr>
        <w:pStyle w:val="2"/>
        <w:spacing w:before="200"/>
        <w:ind w:left="1614"/>
      </w:pPr>
      <w:r>
        <w:t>if ch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'1':</w:t>
      </w:r>
    </w:p>
    <w:p>
      <w:pPr>
        <w:pStyle w:val="2"/>
        <w:spacing w:before="43" w:line="276" w:lineRule="auto"/>
        <w:ind w:left="1614" w:right="8269"/>
      </w:pPr>
      <w:r>
        <w:t>writeAccount()</w:t>
      </w:r>
      <w:r>
        <w:rPr>
          <w:spacing w:val="-52"/>
        </w:rPr>
        <w:t xml:space="preserve"> </w:t>
      </w:r>
      <w:r>
        <w:t>elif</w:t>
      </w:r>
      <w:r>
        <w:rPr>
          <w:spacing w:val="1"/>
        </w:rPr>
        <w:t xml:space="preserve"> </w:t>
      </w:r>
      <w:r>
        <w:t>ch</w:t>
      </w:r>
      <w:r>
        <w:rPr>
          <w:spacing w:val="-2"/>
        </w:rPr>
        <w:t xml:space="preserve"> </w:t>
      </w:r>
      <w:r>
        <w:t>=='2':</w:t>
      </w:r>
    </w:p>
    <w:p>
      <w:pPr>
        <w:pStyle w:val="2"/>
        <w:spacing w:line="292" w:lineRule="exact"/>
        <w:ind w:left="1614"/>
      </w:pPr>
      <w:r>
        <w:t>num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int(input("\tEnter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"))</w:t>
      </w:r>
    </w:p>
    <w:p>
      <w:pPr>
        <w:pStyle w:val="2"/>
      </w:pPr>
    </w:p>
    <w:p>
      <w:pPr>
        <w:pStyle w:val="2"/>
        <w:spacing w:before="208" w:line="408" w:lineRule="auto"/>
        <w:ind w:left="1533" w:right="6675" w:firstLine="216"/>
      </w:pPr>
      <w:r>
        <w:t>depositAndWithdraw(num, 1)</w:t>
      </w:r>
      <w:r>
        <w:rPr>
          <w:spacing w:val="-52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ch</w:t>
      </w:r>
      <w:r>
        <w:rPr>
          <w:spacing w:val="-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'3':</w:t>
      </w:r>
    </w:p>
    <w:p>
      <w:pPr>
        <w:pStyle w:val="2"/>
        <w:spacing w:line="408" w:lineRule="auto"/>
        <w:ind w:left="1749" w:right="5143"/>
      </w:pPr>
      <w:r>
        <w:t>num = int(input("\tEnter The account No. : "))</w:t>
      </w:r>
      <w:r>
        <w:rPr>
          <w:spacing w:val="-52"/>
        </w:rPr>
        <w:t xml:space="preserve"> </w:t>
      </w:r>
      <w:r>
        <w:t>depositAndWithdraw(num,</w:t>
      </w:r>
      <w:r>
        <w:rPr>
          <w:spacing w:val="-1"/>
        </w:rPr>
        <w:t xml:space="preserve"> </w:t>
      </w:r>
      <w:r>
        <w:t>2)</w:t>
      </w:r>
    </w:p>
    <w:p>
      <w:pPr>
        <w:pStyle w:val="2"/>
        <w:ind w:left="1533"/>
      </w:pPr>
      <w:r>
        <w:t>elif</w:t>
      </w:r>
      <w:r>
        <w:rPr>
          <w:spacing w:val="-2"/>
        </w:rPr>
        <w:t xml:space="preserve"> </w:t>
      </w:r>
      <w:r>
        <w:t>ch</w:t>
      </w:r>
      <w:r>
        <w:rPr>
          <w:spacing w:val="-4"/>
        </w:rPr>
        <w:t xml:space="preserve"> </w:t>
      </w:r>
      <w:r>
        <w:t>== '4':</w:t>
      </w:r>
    </w:p>
    <w:p>
      <w:pPr>
        <w:pStyle w:val="2"/>
        <w:tabs>
          <w:tab w:val="left" w:pos="3770"/>
        </w:tabs>
        <w:spacing w:before="207" w:line="408" w:lineRule="auto"/>
        <w:ind w:left="1749" w:right="5389"/>
      </w:pPr>
      <w:r>
        <w:t>num = int(input("\tEnter The account No. :</w:t>
      </w:r>
      <w:r>
        <w:rPr>
          <w:spacing w:val="1"/>
        </w:rPr>
        <w:t xml:space="preserve"> </w:t>
      </w:r>
      <w:r>
        <w:t>"))displaySp(num)</w:t>
      </w:r>
      <w:r>
        <w:tab/>
      </w:r>
      <w:r>
        <w:t>elif</w:t>
      </w:r>
      <w:r>
        <w:rPr>
          <w:spacing w:val="-4"/>
        </w:rPr>
        <w:t xml:space="preserve"> </w:t>
      </w:r>
      <w:r>
        <w:t>ch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'5':</w:t>
      </w:r>
      <w:r>
        <w:rPr>
          <w:spacing w:val="51"/>
        </w:rPr>
        <w:t xml:space="preserve"> </w:t>
      </w:r>
      <w:r>
        <w:t>displayA</w:t>
      </w:r>
    </w:p>
    <w:p>
      <w:pPr>
        <w:spacing w:after="0" w:line="408" w:lineRule="auto"/>
        <w:sectPr>
          <w:type w:val="continuous"/>
          <w:pgSz w:w="11920" w:h="16850"/>
          <w:pgMar w:top="1360" w:right="540" w:bottom="280" w:left="20" w:header="720" w:footer="720" w:gutter="0"/>
          <w:cols w:space="720" w:num="1"/>
        </w:sectPr>
      </w:pPr>
    </w:p>
    <w:p>
      <w:pPr>
        <w:pStyle w:val="2"/>
        <w:spacing w:before="82"/>
        <w:ind w:left="2164"/>
      </w:pPr>
      <w:r>
        <w:t>elif</w:t>
      </w:r>
      <w:r>
        <w:rPr>
          <w:spacing w:val="-2"/>
        </w:rPr>
        <w:t xml:space="preserve"> </w:t>
      </w:r>
      <w:r>
        <w:t>ch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'6':</w:t>
      </w:r>
    </w:p>
    <w:p>
      <w:pPr>
        <w:pStyle w:val="2"/>
        <w:spacing w:before="209"/>
        <w:ind w:left="2109"/>
      </w:pPr>
      <w:r>
        <w:t>num</w:t>
      </w:r>
      <w:r>
        <w:rPr>
          <w:spacing w:val="-5"/>
        </w:rPr>
        <w:t xml:space="preserve"> </w:t>
      </w:r>
      <w:r>
        <w:t>=int(input("\tEnter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No.</w:t>
      </w:r>
    </w:p>
    <w:p>
      <w:pPr>
        <w:pStyle w:val="2"/>
        <w:tabs>
          <w:tab w:val="left" w:pos="2115"/>
        </w:tabs>
        <w:spacing w:before="206" w:line="405" w:lineRule="auto"/>
        <w:ind w:left="2186" w:right="6974" w:hanging="2086"/>
      </w:pPr>
      <w:r>
        <w:t>:</w:t>
      </w:r>
      <w:r>
        <w:tab/>
      </w:r>
      <w:r>
        <w:t>"))deleteAccount(num)</w:t>
      </w:r>
      <w:r>
        <w:rPr>
          <w:spacing w:val="-52"/>
        </w:rPr>
        <w:t xml:space="preserve"> </w:t>
      </w:r>
      <w:r>
        <w:t>elif</w:t>
      </w:r>
      <w:r>
        <w:rPr>
          <w:spacing w:val="-2"/>
        </w:rPr>
        <w:t xml:space="preserve"> </w:t>
      </w:r>
      <w:r>
        <w:t>ch</w:t>
      </w:r>
      <w:r>
        <w:rPr>
          <w:spacing w:val="-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'7':</w:t>
      </w:r>
    </w:p>
    <w:p>
      <w:pPr>
        <w:pStyle w:val="2"/>
        <w:spacing w:before="3"/>
        <w:ind w:left="2130"/>
      </w:pPr>
      <w:r>
        <w:t>num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int(input("\tEnter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No.</w:t>
      </w:r>
    </w:p>
    <w:p>
      <w:pPr>
        <w:pStyle w:val="2"/>
        <w:spacing w:before="207" w:line="405" w:lineRule="auto"/>
        <w:ind w:left="1533" w:right="7157" w:firstLine="218"/>
      </w:pPr>
      <w:r>
        <w:t>: "))modifyAccount(num)</w:t>
      </w:r>
      <w:r>
        <w:rPr>
          <w:spacing w:val="-52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ch</w:t>
      </w:r>
      <w:r>
        <w:rPr>
          <w:spacing w:val="-3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'8':</w:t>
      </w:r>
    </w:p>
    <w:p>
      <w:pPr>
        <w:pStyle w:val="2"/>
        <w:spacing w:before="35" w:line="415" w:lineRule="auto"/>
        <w:ind w:left="1749" w:right="5501" w:hanging="435"/>
      </w:pPr>
      <w:r>
        <w:t>print("\tThanks for using BANK BOT SYSTEM ")</w:t>
      </w:r>
      <w:r>
        <w:rPr>
          <w:spacing w:val="-52"/>
        </w:rPr>
        <w:t xml:space="preserve"> </w:t>
      </w:r>
      <w:r>
        <w:t>break</w:t>
      </w:r>
    </w:p>
    <w:p>
      <w:pPr>
        <w:pStyle w:val="2"/>
        <w:spacing w:line="292" w:lineRule="exact"/>
        <w:ind w:left="1533"/>
      </w:pPr>
      <w:r>
        <w:t>else</w:t>
      </w:r>
      <w:r>
        <w:rPr>
          <w:spacing w:val="1"/>
        </w:rPr>
        <w:t xml:space="preserve"> </w:t>
      </w:r>
      <w:r>
        <w:t>:</w:t>
      </w:r>
    </w:p>
    <w:p>
      <w:pPr>
        <w:pStyle w:val="2"/>
        <w:spacing w:before="197"/>
        <w:ind w:left="1749"/>
      </w:pPr>
      <w:r>
        <w:t>print("Invalid</w:t>
      </w:r>
      <w:r>
        <w:rPr>
          <w:spacing w:val="-7"/>
        </w:rPr>
        <w:t xml:space="preserve"> </w:t>
      </w:r>
      <w:r>
        <w:t>choice</w:t>
      </w:r>
      <w:r>
        <w:rPr>
          <w:spacing w:val="-7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")</w:t>
      </w:r>
    </w:p>
    <w:p>
      <w:pPr>
        <w:pStyle w:val="2"/>
      </w:pPr>
    </w:p>
    <w:p>
      <w:pPr>
        <w:pStyle w:val="2"/>
        <w:spacing w:before="5"/>
        <w:rPr>
          <w:sz w:val="33"/>
        </w:rPr>
      </w:pPr>
    </w:p>
    <w:p>
      <w:pPr>
        <w:pStyle w:val="2"/>
        <w:ind w:left="1533"/>
      </w:pPr>
      <w:r>
        <w:rPr>
          <w:spacing w:val="-1"/>
        </w:rPr>
        <w:t>c</w:t>
      </w:r>
      <w:r>
        <w:t>h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>n</w:t>
      </w:r>
      <w:r>
        <w:rPr>
          <w:spacing w:val="1"/>
        </w:rPr>
        <w:t>p</w:t>
      </w:r>
      <w:r>
        <w:rPr>
          <w:spacing w:val="-4"/>
        </w:rPr>
        <w:t>u</w:t>
      </w:r>
      <w:r>
        <w:rPr>
          <w:spacing w:val="1"/>
        </w:rPr>
        <w:t>t</w:t>
      </w:r>
      <w:r>
        <w:rPr>
          <w:spacing w:val="-1"/>
        </w:rPr>
        <w:t>(</w:t>
      </w:r>
      <w:r>
        <w:rPr>
          <w:spacing w:val="-3"/>
        </w:rPr>
        <w:t>"</w:t>
      </w:r>
      <w:r>
        <w:t>PRESS</w:t>
      </w:r>
      <w:r>
        <w:rPr>
          <w:spacing w:val="-2"/>
        </w:rPr>
        <w:t xml:space="preserve"> </w:t>
      </w:r>
      <w:r>
        <w:t xml:space="preserve">M </w:t>
      </w:r>
      <w:r>
        <w:rPr>
          <w:spacing w:val="-2"/>
        </w:rPr>
        <w:t>fo</w:t>
      </w:r>
      <w:r>
        <w:t>r</w:t>
      </w:r>
      <w:r>
        <w:rPr>
          <w:spacing w:val="1"/>
        </w:rPr>
        <w:t xml:space="preserve"> M</w:t>
      </w:r>
      <w:r>
        <w:t>A</w:t>
      </w:r>
      <w:r>
        <w:rPr>
          <w:spacing w:val="-3"/>
        </w:rPr>
        <w:t>I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E</w:t>
      </w:r>
      <w:r>
        <w:rPr>
          <w:spacing w:val="1"/>
        </w:rPr>
        <w:t>N</w:t>
      </w:r>
      <w:r>
        <w:rPr>
          <w:spacing w:val="-1"/>
        </w:rPr>
        <w:t>U</w:t>
      </w:r>
      <w:r>
        <w:rPr>
          <w:spacing w:val="2"/>
        </w:rPr>
        <w:t>:</w:t>
      </w:r>
      <w:r>
        <w:rPr>
          <w:rFonts w:ascii="Segoe UI Emoji" w:hAnsi="Segoe UI Emoji" w:eastAsia="Segoe UI Emoji" w:cs="Segoe UI Emoji"/>
          <w:color w:val="00A6EB"/>
          <w:spacing w:val="-332"/>
          <w:w w:val="179"/>
        </w:rPr>
        <w:t>⬛</w:t>
      </w:r>
      <w:r>
        <w:rPr>
          <w:rFonts w:ascii="Segoe UI Symbol" w:hAnsi="Segoe UI Symbol" w:eastAsia="Segoe UI Symbol" w:cs="Segoe UI Symbol"/>
          <w:color w:val="FFFFFF"/>
          <w:w w:val="136"/>
        </w:rPr>
        <w:t>➜</w:t>
      </w:r>
      <w:r>
        <w:rPr>
          <w:rFonts w:ascii="Segoe UI Symbol" w:hAnsi="Segoe UI Symbol" w:eastAsia="Segoe UI Symbol" w:cs="Segoe UI Symbol"/>
          <w:color w:val="FFFFFF"/>
          <w:spacing w:val="-12"/>
        </w:rPr>
        <w:t xml:space="preserve"> </w:t>
      </w:r>
      <w:r>
        <w:rPr>
          <w:spacing w:val="-1"/>
        </w:rPr>
        <w:t>")</w:t>
      </w:r>
    </w:p>
    <w:p>
      <w:pPr>
        <w:spacing w:after="0"/>
        <w:sectPr>
          <w:pgSz w:w="11920" w:h="16850"/>
          <w:pgMar w:top="1280" w:right="540" w:bottom="280" w:left="20" w:header="727" w:footer="0" w:gutter="0"/>
          <w:cols w:space="720" w:num="1"/>
        </w:sectPr>
      </w:pPr>
    </w:p>
    <w:p>
      <w:pPr>
        <w:pStyle w:val="2"/>
        <w:rPr>
          <w:sz w:val="30"/>
        </w:rPr>
      </w:pPr>
    </w:p>
    <w:p>
      <w:pPr>
        <w:pStyle w:val="2"/>
        <w:spacing w:before="3"/>
        <w:rPr>
          <w:sz w:val="29"/>
        </w:rPr>
      </w:pPr>
    </w:p>
    <w:p>
      <w:pPr>
        <w:spacing w:before="1"/>
        <w:ind w:left="1528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pacing w:val="-1"/>
          <w:sz w:val="28"/>
        </w:rPr>
        <w:t>4.2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MENU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>PAGE</w:t>
      </w:r>
    </w:p>
    <w:p>
      <w:pPr>
        <w:pStyle w:val="5"/>
        <w:ind w:left="829" w:right="0"/>
      </w:pPr>
      <w:r>
        <w:rPr>
          <w:b w:val="0"/>
        </w:rPr>
        <w:br w:type="column"/>
      </w:r>
      <w:r>
        <w:t>USER</w:t>
      </w:r>
      <w:r>
        <w:rPr>
          <w:spacing w:val="-10"/>
        </w:rPr>
        <w:t xml:space="preserve"> </w:t>
      </w:r>
      <w:r>
        <w:t>INTERFACE</w:t>
      </w:r>
    </w:p>
    <w:p>
      <w:pPr>
        <w:spacing w:after="0"/>
        <w:sectPr>
          <w:pgSz w:w="11920" w:h="16850"/>
          <w:pgMar w:top="1280" w:right="540" w:bottom="280" w:left="20" w:header="727" w:footer="0" w:gutter="0"/>
          <w:cols w:equalWidth="0" w:num="2">
            <w:col w:w="3633" w:space="40"/>
            <w:col w:w="7687"/>
          </w:cols>
        </w:sectPr>
      </w:pPr>
    </w:p>
    <w:p>
      <w:pPr>
        <w:pStyle w:val="2"/>
        <w:spacing w:before="9"/>
        <w:rPr>
          <w:rFonts w:ascii="Times New Roman"/>
          <w:b/>
          <w:sz w:val="11"/>
        </w:rPr>
      </w:pPr>
    </w:p>
    <w:p>
      <w:pPr>
        <w:pStyle w:val="2"/>
        <w:ind w:left="3812"/>
        <w:rPr>
          <w:rFonts w:hint="default" w:ascii="Times New Roman"/>
          <w:sz w:val="20"/>
          <w:lang w:val="en-US"/>
        </w:rPr>
      </w:pPr>
      <w:r>
        <w:rPr>
          <w:rFonts w:hint="default" w:ascii="Times New Roman" w:hAnsi="Calibri" w:eastAsia="Calibri" w:cs="Calibri"/>
          <w:sz w:val="20"/>
          <w:szCs w:val="24"/>
          <w:lang w:val="en-US" w:eastAsia="en-US" w:bidi="ar-SA"/>
        </w:rPr>
        <w:pict>
          <v:shape id="Picture 13" o:spid="_x0000_s1032" type="#_x0000_t75" style="height:205.55pt;width:277.95pt;rotation:0f;" o:ole="f" fillcolor="#FFFFFF" filled="f" o:preferrelative="t" stroked="f" coordorigin="0,0" coordsize="21600,21600">
            <v:fill on="f" color2="#FFFFFF" focus="0%"/>
            <v:imagedata gain="65536f" blacklevel="0f" gamma="0" o:title="Capture" r:id="rId11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p>
      <w:pPr>
        <w:pStyle w:val="2"/>
        <w:spacing w:before="6"/>
        <w:rPr>
          <w:rFonts w:ascii="Times New Roman"/>
          <w:b/>
          <w:sz w:val="17"/>
        </w:rPr>
      </w:pPr>
    </w:p>
    <w:p>
      <w:pPr>
        <w:pStyle w:val="7"/>
        <w:spacing w:before="90"/>
        <w:ind w:left="3871"/>
      </w:pPr>
      <w:r>
        <w:t>Fig</w:t>
      </w:r>
      <w:r>
        <w:rPr>
          <w:spacing w:val="-1"/>
        </w:rPr>
        <w:t xml:space="preserve"> </w:t>
      </w:r>
      <w:r>
        <w:t>4.1: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Menu page</w:t>
      </w:r>
    </w:p>
    <w:p>
      <w:pPr>
        <w:pStyle w:val="2"/>
        <w:spacing w:before="3"/>
        <w:ind w:left="1319"/>
        <w:rPr>
          <w:rFonts w:ascii="Times New Roman"/>
        </w:rPr>
      </w:pPr>
      <w:r>
        <w:rPr>
          <w:rFonts w:ascii="Times New Roman"/>
        </w:rPr>
        <w:t>Input-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Choice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want 1-8</w:t>
      </w:r>
    </w:p>
    <w:p>
      <w:pPr>
        <w:pStyle w:val="2"/>
        <w:ind w:left="1319"/>
        <w:rPr>
          <w:rFonts w:ascii="Times New Roman"/>
        </w:rPr>
      </w:pPr>
      <w:r>
        <w:rPr>
          <w:rFonts w:ascii="Times New Roman"/>
        </w:rPr>
        <w:t>Output-Next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phase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choice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input</w:t>
      </w:r>
    </w:p>
    <w:p>
      <w:pPr>
        <w:pStyle w:val="2"/>
        <w:rPr>
          <w:rFonts w:ascii="Times New Roman"/>
          <w:sz w:val="26"/>
        </w:rPr>
      </w:pPr>
    </w:p>
    <w:p>
      <w:pPr>
        <w:pStyle w:val="2"/>
        <w:rPr>
          <w:rFonts w:ascii="Times New Roman"/>
          <w:sz w:val="21"/>
        </w:rPr>
      </w:pPr>
    </w:p>
    <w:p>
      <w:pPr>
        <w:pStyle w:val="8"/>
        <w:numPr>
          <w:ilvl w:val="2"/>
          <w:numId w:val="8"/>
        </w:numPr>
        <w:tabs>
          <w:tab w:val="left" w:pos="1954"/>
        </w:tabs>
        <w:spacing w:before="1" w:after="0" w:line="240" w:lineRule="auto"/>
        <w:ind w:left="1953" w:right="0" w:hanging="635"/>
        <w:jc w:val="left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ACCOUNT</w:t>
      </w:r>
    </w:p>
    <w:p>
      <w:pPr>
        <w:pStyle w:val="2"/>
        <w:spacing w:before="4"/>
        <w:rPr>
          <w:rFonts w:ascii="Times New Roman"/>
          <w:b/>
          <w:sz w:val="20"/>
        </w:rPr>
      </w:pPr>
      <w:r>
        <w:rPr>
          <w:rFonts w:ascii="Calibri" w:hAnsi="Calibri" w:eastAsia="Calibri" w:cs="Calibri"/>
          <w:sz w:val="24"/>
          <w:szCs w:val="24"/>
          <w:lang w:val="en-US" w:eastAsia="en-US" w:bidi="ar-SA"/>
        </w:rPr>
        <w:pict>
          <v:shape id="image6.jpeg" o:spid="_x0000_s1033" type="#_x0000_t75" style="position:absolute;left:0;margin-left:185.55pt;margin-top:13.7pt;height:196pt;width:206.15pt;mso-position-horizontal-relative:page;mso-wrap-distance-bottom:0pt;mso-wrap-distance-top:0pt;rotation:0f;z-index:251660288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topAndBottom"/>
          </v:shape>
        </w:pict>
      </w:r>
    </w:p>
    <w:p>
      <w:pPr>
        <w:pStyle w:val="2"/>
        <w:spacing w:before="4"/>
        <w:rPr>
          <w:rFonts w:ascii="Times New Roman"/>
          <w:b/>
          <w:sz w:val="42"/>
        </w:rPr>
      </w:pPr>
    </w:p>
    <w:p>
      <w:pPr>
        <w:pStyle w:val="7"/>
        <w:ind w:left="2039" w:right="1997"/>
        <w:jc w:val="center"/>
      </w:pPr>
      <w:r>
        <w:t>Fig</w:t>
      </w:r>
      <w:r>
        <w:rPr>
          <w:spacing w:val="-2"/>
        </w:rPr>
        <w:t xml:space="preserve"> </w:t>
      </w:r>
      <w:r>
        <w:t>4.2: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Account</w:t>
      </w:r>
    </w:p>
    <w:p>
      <w:pPr>
        <w:pStyle w:val="2"/>
        <w:ind w:left="1319"/>
        <w:rPr>
          <w:rFonts w:ascii="Times New Roman"/>
        </w:rPr>
      </w:pPr>
      <w:r>
        <w:rPr>
          <w:rFonts w:ascii="Times New Roman"/>
        </w:rPr>
        <w:t>Input-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Acoount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No</w:t>
      </w:r>
      <w:r>
        <w:rPr>
          <w:rFonts w:ascii="Times New Roman"/>
          <w:spacing w:val="58"/>
        </w:rPr>
        <w:t xml:space="preserve"> </w:t>
      </w:r>
      <w:r>
        <w:rPr>
          <w:rFonts w:ascii="Times New Roman"/>
        </w:rPr>
        <w:t>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Name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Account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Type Output-</w:t>
      </w:r>
    </w:p>
    <w:p>
      <w:pPr>
        <w:pStyle w:val="2"/>
        <w:spacing w:before="1"/>
        <w:ind w:left="1319"/>
      </w:pPr>
      <w:r>
        <w:t>Created</w:t>
      </w:r>
      <w:r>
        <w:rPr>
          <w:spacing w:val="-4"/>
        </w:rPr>
        <w:t xml:space="preserve"> </w:t>
      </w:r>
      <w:r>
        <w:t>Account</w:t>
      </w:r>
    </w:p>
    <w:p>
      <w:pPr>
        <w:spacing w:after="0"/>
        <w:sectPr>
          <w:type w:val="continuous"/>
          <w:pgSz w:w="11920" w:h="16850"/>
          <w:pgMar w:top="1360" w:right="540" w:bottom="280" w:left="20" w:header="720" w:footer="720" w:gutter="0"/>
          <w:cols w:space="720" w:num="1"/>
        </w:sectPr>
      </w:pPr>
    </w:p>
    <w:p>
      <w:pPr>
        <w:pStyle w:val="2"/>
        <w:spacing w:before="4"/>
        <w:rPr>
          <w:sz w:val="9"/>
        </w:rPr>
      </w:pPr>
    </w:p>
    <w:p>
      <w:pPr>
        <w:pStyle w:val="6"/>
        <w:numPr>
          <w:ilvl w:val="2"/>
          <w:numId w:val="8"/>
        </w:numPr>
        <w:tabs>
          <w:tab w:val="left" w:pos="1954"/>
        </w:tabs>
        <w:spacing w:before="89" w:after="0" w:line="240" w:lineRule="auto"/>
        <w:ind w:left="1953" w:right="0" w:hanging="635"/>
        <w:jc w:val="left"/>
      </w:pPr>
      <w:r>
        <w:t>DESPOSIT</w:t>
      </w:r>
    </w:p>
    <w:p>
      <w:pPr>
        <w:pStyle w:val="2"/>
        <w:rPr>
          <w:rFonts w:ascii="Times New Roman"/>
          <w:b/>
          <w:sz w:val="20"/>
        </w:rPr>
      </w:pPr>
    </w:p>
    <w:p>
      <w:pPr>
        <w:pStyle w:val="2"/>
        <w:spacing w:before="11"/>
        <w:rPr>
          <w:rFonts w:ascii="Times New Roman"/>
          <w:b/>
          <w:sz w:val="25"/>
        </w:rPr>
      </w:pPr>
      <w:r>
        <w:rPr>
          <w:rFonts w:ascii="Calibri" w:hAnsi="Calibri" w:eastAsia="Calibri" w:cs="Calibri"/>
          <w:sz w:val="24"/>
          <w:szCs w:val="24"/>
          <w:lang w:val="en-US" w:eastAsia="en-US" w:bidi="ar-SA"/>
        </w:rPr>
        <w:pict>
          <v:shape id="image7.png" o:spid="_x0000_s1034" type="#_x0000_t75" style="position:absolute;left:0;margin-left:190.6pt;margin-top:16.9pt;height:236.6pt;width:217.7pt;mso-position-horizontal-relative:page;mso-wrap-distance-bottom:0pt;mso-wrap-distance-top:0pt;rotation:0f;z-index:251661312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topAndBottom"/>
          </v:shape>
        </w:pict>
      </w:r>
    </w:p>
    <w:p>
      <w:pPr>
        <w:pStyle w:val="2"/>
        <w:spacing w:before="10"/>
        <w:rPr>
          <w:rFonts w:ascii="Times New Roman"/>
          <w:b/>
          <w:sz w:val="11"/>
        </w:rPr>
      </w:pPr>
    </w:p>
    <w:p>
      <w:pPr>
        <w:pStyle w:val="7"/>
        <w:spacing w:before="90"/>
        <w:ind w:left="4231"/>
      </w:pPr>
      <w:r>
        <w:t>Fig</w:t>
      </w:r>
      <w:r>
        <w:rPr>
          <w:spacing w:val="-1"/>
        </w:rPr>
        <w:t xml:space="preserve"> </w:t>
      </w:r>
      <w:r>
        <w:t>4.3: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Deposit</w:t>
      </w:r>
    </w:p>
    <w:p>
      <w:pPr>
        <w:pStyle w:val="2"/>
        <w:spacing w:before="2"/>
        <w:ind w:left="1319" w:right="7251"/>
        <w:rPr>
          <w:rFonts w:ascii="Times New Roman"/>
        </w:rPr>
      </w:pPr>
      <w:r>
        <w:rPr>
          <w:rFonts w:ascii="Times New Roman"/>
        </w:rPr>
        <w:t>Input-Account No. , Amount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Output-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Updated</w:t>
      </w:r>
    </w:p>
    <w:p>
      <w:pPr>
        <w:pStyle w:val="2"/>
        <w:rPr>
          <w:rFonts w:ascii="Times New Roman"/>
          <w:sz w:val="26"/>
        </w:rPr>
      </w:pPr>
    </w:p>
    <w:p>
      <w:pPr>
        <w:pStyle w:val="2"/>
        <w:rPr>
          <w:rFonts w:ascii="Times New Roman"/>
          <w:sz w:val="26"/>
        </w:rPr>
      </w:pPr>
    </w:p>
    <w:p>
      <w:pPr>
        <w:pStyle w:val="2"/>
        <w:rPr>
          <w:rFonts w:ascii="Times New Roman"/>
          <w:sz w:val="21"/>
        </w:rPr>
      </w:pPr>
    </w:p>
    <w:p>
      <w:pPr>
        <w:pStyle w:val="6"/>
        <w:numPr>
          <w:ilvl w:val="2"/>
          <w:numId w:val="8"/>
        </w:numPr>
        <w:tabs>
          <w:tab w:val="left" w:pos="1954"/>
        </w:tabs>
        <w:spacing w:before="0" w:after="0" w:line="240" w:lineRule="auto"/>
        <w:ind w:left="1953" w:right="0" w:hanging="635"/>
        <w:jc w:val="left"/>
      </w:pPr>
      <w:r>
        <w:t>WITHDRAW</w:t>
      </w:r>
    </w:p>
    <w:p>
      <w:pPr>
        <w:pStyle w:val="2"/>
        <w:spacing w:before="4"/>
        <w:rPr>
          <w:rFonts w:ascii="Times New Roman"/>
          <w:b/>
          <w:sz w:val="27"/>
        </w:rPr>
      </w:pPr>
      <w:r>
        <w:rPr>
          <w:rFonts w:ascii="Calibri" w:hAnsi="Calibri" w:eastAsia="Calibri" w:cs="Calibri"/>
          <w:sz w:val="24"/>
          <w:szCs w:val="24"/>
          <w:lang w:val="en-US" w:eastAsia="en-US" w:bidi="ar-SA"/>
        </w:rPr>
        <w:pict>
          <v:shape id="image8.png" o:spid="_x0000_s1035" type="#_x0000_t75" style="position:absolute;left:0;margin-left:185.55pt;margin-top:17.7pt;height:251.95pt;width:222.7pt;mso-position-horizontal-relative:page;mso-wrap-distance-bottom:0pt;mso-wrap-distance-top:0pt;rotation:0f;z-index:251662336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topAndBottom"/>
          </v:shape>
        </w:pict>
      </w:r>
    </w:p>
    <w:p>
      <w:pPr>
        <w:pStyle w:val="2"/>
        <w:spacing w:before="4"/>
        <w:rPr>
          <w:rFonts w:ascii="Times New Roman"/>
          <w:b/>
          <w:sz w:val="12"/>
        </w:rPr>
      </w:pPr>
    </w:p>
    <w:p>
      <w:pPr>
        <w:pStyle w:val="7"/>
        <w:spacing w:before="90"/>
        <w:ind w:left="4068"/>
      </w:pPr>
      <w:r>
        <w:t>Fig</w:t>
      </w:r>
      <w:r>
        <w:rPr>
          <w:spacing w:val="-1"/>
        </w:rPr>
        <w:t xml:space="preserve"> </w:t>
      </w:r>
      <w:r>
        <w:t>4.4: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Withdraw</w:t>
      </w:r>
    </w:p>
    <w:p>
      <w:pPr>
        <w:pStyle w:val="2"/>
        <w:ind w:left="1300"/>
        <w:rPr>
          <w:rFonts w:ascii="Times New Roman"/>
        </w:rPr>
      </w:pPr>
      <w:r>
        <w:rPr>
          <w:rFonts w:ascii="Times New Roman"/>
        </w:rPr>
        <w:t>Input- Account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No.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Amount</w:t>
      </w:r>
    </w:p>
    <w:p>
      <w:pPr>
        <w:spacing w:after="0"/>
        <w:rPr>
          <w:rFonts w:ascii="Times New Roman"/>
        </w:rPr>
        <w:sectPr>
          <w:pgSz w:w="11920" w:h="16850"/>
          <w:pgMar w:top="1280" w:right="540" w:bottom="280" w:left="20" w:header="727" w:footer="0" w:gutter="0"/>
          <w:cols w:space="720" w:num="1"/>
        </w:sectPr>
      </w:pPr>
    </w:p>
    <w:p>
      <w:pPr>
        <w:pStyle w:val="2"/>
        <w:spacing w:before="10"/>
        <w:rPr>
          <w:rFonts w:ascii="Times New Roman"/>
          <w:sz w:val="9"/>
        </w:rPr>
      </w:pPr>
    </w:p>
    <w:p>
      <w:pPr>
        <w:pStyle w:val="6"/>
        <w:numPr>
          <w:ilvl w:val="2"/>
          <w:numId w:val="8"/>
        </w:numPr>
        <w:tabs>
          <w:tab w:val="left" w:pos="1954"/>
        </w:tabs>
        <w:spacing w:before="89" w:after="0" w:line="240" w:lineRule="auto"/>
        <w:ind w:left="1953" w:right="0" w:hanging="637"/>
        <w:jc w:val="left"/>
      </w:pPr>
      <w:r>
        <w:t>BALANCE</w:t>
      </w:r>
    </w:p>
    <w:p>
      <w:pPr>
        <w:pStyle w:val="2"/>
        <w:rPr>
          <w:rFonts w:ascii="Times New Roman"/>
          <w:b/>
          <w:sz w:val="20"/>
        </w:rPr>
      </w:pPr>
    </w:p>
    <w:p>
      <w:pPr>
        <w:pStyle w:val="2"/>
        <w:rPr>
          <w:rFonts w:ascii="Times New Roman"/>
          <w:b/>
          <w:sz w:val="15"/>
        </w:rPr>
      </w:pPr>
      <w:r>
        <w:rPr>
          <w:rFonts w:ascii="Calibri" w:hAnsi="Calibri" w:eastAsia="Calibri" w:cs="Calibri"/>
          <w:sz w:val="24"/>
          <w:szCs w:val="24"/>
          <w:lang w:val="en-US" w:eastAsia="en-US" w:bidi="ar-SA"/>
        </w:rPr>
        <w:pict>
          <v:shape id="image9.png" o:spid="_x0000_s1036" type="#_x0000_t75" style="position:absolute;left:0;margin-left:177.3pt;margin-top:10.6pt;height:294.55pt;width:240.95pt;mso-position-horizontal-relative:page;mso-wrap-distance-bottom:0pt;mso-wrap-distance-top:0pt;rotation:0f;z-index:251663360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topAndBottom"/>
          </v:shape>
        </w:pict>
      </w:r>
    </w:p>
    <w:p>
      <w:pPr>
        <w:pStyle w:val="2"/>
        <w:spacing w:before="10"/>
        <w:rPr>
          <w:rFonts w:ascii="Times New Roman"/>
          <w:b/>
          <w:sz w:val="11"/>
        </w:rPr>
      </w:pPr>
    </w:p>
    <w:p>
      <w:pPr>
        <w:spacing w:after="0"/>
        <w:rPr>
          <w:rFonts w:ascii="Times New Roman"/>
          <w:sz w:val="11"/>
        </w:rPr>
        <w:sectPr>
          <w:headerReference r:id="rId5" w:type="default"/>
          <w:pgSz w:w="11920" w:h="16850"/>
          <w:pgMar w:top="1280" w:right="540" w:bottom="280" w:left="20" w:header="857" w:footer="0" w:gutter="0"/>
          <w:cols w:space="720" w:num="1"/>
        </w:sectPr>
      </w:pPr>
    </w:p>
    <w:p>
      <w:pPr>
        <w:pStyle w:val="2"/>
        <w:spacing w:before="9"/>
        <w:rPr>
          <w:rFonts w:ascii="Times New Roman"/>
          <w:b/>
          <w:sz w:val="31"/>
        </w:rPr>
      </w:pPr>
    </w:p>
    <w:p>
      <w:pPr>
        <w:pStyle w:val="2"/>
        <w:spacing w:line="242" w:lineRule="auto"/>
        <w:ind w:left="1319" w:right="368"/>
        <w:rPr>
          <w:rFonts w:ascii="Times New Roman"/>
        </w:rPr>
      </w:pPr>
      <w:r>
        <w:rPr>
          <w:rFonts w:ascii="Times New Roman"/>
        </w:rPr>
        <w:t>Input- Account No.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Output-Details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Fetched</w:t>
      </w:r>
    </w:p>
    <w:p>
      <w:pPr>
        <w:pStyle w:val="2"/>
        <w:rPr>
          <w:rFonts w:ascii="Times New Roman"/>
          <w:sz w:val="28"/>
        </w:rPr>
      </w:pPr>
    </w:p>
    <w:p>
      <w:pPr>
        <w:pStyle w:val="6"/>
        <w:numPr>
          <w:ilvl w:val="2"/>
          <w:numId w:val="8"/>
        </w:numPr>
        <w:tabs>
          <w:tab w:val="left" w:pos="1918"/>
        </w:tabs>
        <w:spacing w:before="0" w:after="0" w:line="240" w:lineRule="auto"/>
        <w:ind w:left="1917" w:right="0" w:hanging="599"/>
        <w:jc w:val="left"/>
      </w:pPr>
      <w:r>
        <w:rPr>
          <w:spacing w:val="-1"/>
          <w:w w:val="95"/>
        </w:rPr>
        <w:t>ACCOUNT</w:t>
      </w:r>
      <w:r>
        <w:rPr>
          <w:spacing w:val="-10"/>
          <w:w w:val="95"/>
        </w:rPr>
        <w:t xml:space="preserve"> </w:t>
      </w:r>
      <w:r>
        <w:rPr>
          <w:w w:val="95"/>
        </w:rPr>
        <w:t>LIST</w:t>
      </w:r>
    </w:p>
    <w:p>
      <w:pPr>
        <w:pStyle w:val="7"/>
        <w:spacing w:before="90"/>
        <w:ind w:left="225"/>
      </w:pPr>
      <w:r>
        <w:rPr>
          <w:b w:val="0"/>
        </w:rPr>
        <w:br w:type="column"/>
      </w:r>
      <w:r>
        <w:t>Fig</w:t>
      </w:r>
      <w:r>
        <w:rPr>
          <w:spacing w:val="-1"/>
        </w:rPr>
        <w:t xml:space="preserve"> </w:t>
      </w:r>
      <w:r>
        <w:t>4.5: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Balance</w:t>
      </w:r>
    </w:p>
    <w:p>
      <w:pPr>
        <w:spacing w:after="0"/>
        <w:sectPr>
          <w:type w:val="continuous"/>
          <w:pgSz w:w="11920" w:h="16850"/>
          <w:pgMar w:top="1360" w:right="540" w:bottom="280" w:left="20" w:header="720" w:footer="720" w:gutter="0"/>
          <w:cols w:equalWidth="0" w:num="2">
            <w:col w:w="3932" w:space="40"/>
            <w:col w:w="7388"/>
          </w:cols>
        </w:sectPr>
      </w:pPr>
    </w:p>
    <w:p>
      <w:pPr>
        <w:pStyle w:val="2"/>
        <w:spacing w:before="10"/>
        <w:rPr>
          <w:rFonts w:ascii="Times New Roman"/>
          <w:b/>
          <w:sz w:val="6"/>
        </w:rPr>
      </w:pPr>
    </w:p>
    <w:p>
      <w:pPr>
        <w:pStyle w:val="2"/>
        <w:ind w:left="3471"/>
        <w:rPr>
          <w:rFonts w:ascii="Times New Roman"/>
          <w:sz w:val="20"/>
        </w:rPr>
      </w:pPr>
      <w:r>
        <w:rPr>
          <w:rFonts w:ascii="Times New Roman" w:hAnsi="Calibri" w:eastAsia="Calibri" w:cs="Calibri"/>
          <w:sz w:val="20"/>
          <w:szCs w:val="24"/>
          <w:lang w:val="en-US" w:eastAsia="en-US" w:bidi="ar-SA"/>
        </w:rPr>
        <w:pict>
          <v:shape id="image10.png" o:spid="_x0000_s1037" type="#_x0000_t75" style="height:246.8pt;width:245.8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spacing w:before="7"/>
        <w:rPr>
          <w:rFonts w:ascii="Times New Roman"/>
          <w:b/>
          <w:sz w:val="15"/>
        </w:rPr>
      </w:pPr>
    </w:p>
    <w:p>
      <w:pPr>
        <w:spacing w:before="90"/>
        <w:ind w:left="3993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Fig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4.6: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User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interface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Account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list</w:t>
      </w:r>
    </w:p>
    <w:p>
      <w:pPr>
        <w:pStyle w:val="2"/>
        <w:ind w:left="1480"/>
        <w:rPr>
          <w:rFonts w:ascii="Times New Roman"/>
        </w:rPr>
      </w:pPr>
      <w:r>
        <w:rPr>
          <w:rFonts w:ascii="Times New Roman"/>
        </w:rPr>
        <w:t>Input-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5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option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choice</w:t>
      </w:r>
    </w:p>
    <w:p>
      <w:pPr>
        <w:spacing w:after="0"/>
        <w:rPr>
          <w:rFonts w:ascii="Times New Roman"/>
        </w:rPr>
        <w:sectPr>
          <w:type w:val="continuous"/>
          <w:pgSz w:w="11920" w:h="16850"/>
          <w:pgMar w:top="1360" w:right="540" w:bottom="280" w:left="20" w:header="720" w:footer="720" w:gutter="0"/>
          <w:cols w:space="720" w:num="1"/>
        </w:sectPr>
      </w:pPr>
    </w:p>
    <w:p>
      <w:pPr>
        <w:pStyle w:val="2"/>
        <w:spacing w:before="10"/>
        <w:rPr>
          <w:rFonts w:ascii="Times New Roman"/>
          <w:sz w:val="9"/>
        </w:rPr>
      </w:pPr>
    </w:p>
    <w:p>
      <w:pPr>
        <w:pStyle w:val="5"/>
        <w:spacing w:before="86"/>
        <w:ind w:left="1552"/>
        <w:jc w:val="center"/>
      </w:pPr>
      <w:r>
        <w:t>CONCLUSION</w:t>
      </w:r>
    </w:p>
    <w:p>
      <w:pPr>
        <w:pStyle w:val="2"/>
        <w:rPr>
          <w:rFonts w:ascii="Times New Roman"/>
          <w:b/>
          <w:sz w:val="34"/>
        </w:rPr>
      </w:pPr>
    </w:p>
    <w:p>
      <w:pPr>
        <w:pStyle w:val="8"/>
        <w:numPr>
          <w:ilvl w:val="1"/>
          <w:numId w:val="7"/>
        </w:numPr>
        <w:tabs>
          <w:tab w:val="left" w:pos="1540"/>
          <w:tab w:val="left" w:pos="1541"/>
        </w:tabs>
        <w:spacing w:before="237" w:after="0" w:line="348" w:lineRule="auto"/>
        <w:ind w:left="1540" w:right="2689" w:hanging="360"/>
        <w:jc w:val="left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47"/>
          <w:sz w:val="24"/>
        </w:rPr>
        <w:t xml:space="preserve"> </w:t>
      </w:r>
      <w:r>
        <w:rPr>
          <w:sz w:val="24"/>
        </w:rPr>
        <w:t>project</w:t>
      </w:r>
      <w:r>
        <w:rPr>
          <w:spacing w:val="47"/>
          <w:sz w:val="24"/>
        </w:rPr>
        <w:t xml:space="preserve"> </w:t>
      </w:r>
      <w:r>
        <w:rPr>
          <w:sz w:val="24"/>
        </w:rPr>
        <w:t>is</w:t>
      </w:r>
      <w:r>
        <w:rPr>
          <w:spacing w:val="48"/>
          <w:sz w:val="24"/>
        </w:rPr>
        <w:t xml:space="preserve"> </w:t>
      </w:r>
      <w:r>
        <w:rPr>
          <w:sz w:val="24"/>
        </w:rPr>
        <w:t>developed</w:t>
      </w:r>
      <w:r>
        <w:rPr>
          <w:spacing w:val="44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nurture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needs</w:t>
      </w:r>
      <w:r>
        <w:rPr>
          <w:spacing w:val="50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a</w:t>
      </w:r>
      <w:r>
        <w:rPr>
          <w:spacing w:val="43"/>
          <w:sz w:val="24"/>
        </w:rPr>
        <w:t xml:space="preserve"> </w:t>
      </w:r>
      <w:r>
        <w:rPr>
          <w:sz w:val="24"/>
        </w:rPr>
        <w:t>user</w:t>
      </w:r>
      <w:r>
        <w:rPr>
          <w:spacing w:val="47"/>
          <w:sz w:val="24"/>
        </w:rPr>
        <w:t xml:space="preserve"> </w:t>
      </w:r>
      <w:r>
        <w:rPr>
          <w:sz w:val="24"/>
        </w:rPr>
        <w:t>in</w:t>
      </w:r>
      <w:r>
        <w:rPr>
          <w:spacing w:val="47"/>
          <w:sz w:val="24"/>
        </w:rPr>
        <w:t xml:space="preserve"> </w:t>
      </w:r>
      <w:r>
        <w:rPr>
          <w:sz w:val="24"/>
        </w:rPr>
        <w:t>a</w:t>
      </w:r>
      <w:r>
        <w:rPr>
          <w:spacing w:val="47"/>
          <w:sz w:val="24"/>
        </w:rPr>
        <w:t xml:space="preserve"> </w:t>
      </w:r>
      <w:r>
        <w:rPr>
          <w:sz w:val="24"/>
        </w:rPr>
        <w:t>banking</w:t>
      </w:r>
      <w:r>
        <w:rPr>
          <w:spacing w:val="-57"/>
          <w:sz w:val="24"/>
        </w:rPr>
        <w:t xml:space="preserve"> </w:t>
      </w:r>
      <w:r>
        <w:rPr>
          <w:sz w:val="24"/>
        </w:rPr>
        <w:t>sector</w:t>
      </w:r>
      <w:r>
        <w:rPr>
          <w:spacing w:val="43"/>
          <w:sz w:val="24"/>
        </w:rPr>
        <w:t xml:space="preserve"> </w:t>
      </w:r>
      <w:r>
        <w:rPr>
          <w:sz w:val="24"/>
        </w:rPr>
        <w:t>by</w:t>
      </w:r>
      <w:r>
        <w:rPr>
          <w:spacing w:val="4"/>
          <w:sz w:val="24"/>
        </w:rPr>
        <w:t xml:space="preserve"> </w:t>
      </w:r>
      <w:r>
        <w:rPr>
          <w:sz w:val="24"/>
        </w:rPr>
        <w:t>embedding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tasks</w:t>
      </w:r>
      <w:r>
        <w:rPr>
          <w:spacing w:val="-1"/>
          <w:sz w:val="24"/>
        </w:rPr>
        <w:t xml:space="preserve"> </w:t>
      </w:r>
      <w:r>
        <w:rPr>
          <w:sz w:val="24"/>
        </w:rPr>
        <w:t>of transactions</w:t>
      </w:r>
      <w:r>
        <w:rPr>
          <w:spacing w:val="-1"/>
          <w:sz w:val="24"/>
        </w:rPr>
        <w:t xml:space="preserve"> </w:t>
      </w:r>
      <w:r>
        <w:rPr>
          <w:sz w:val="24"/>
        </w:rPr>
        <w:t>taking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 bank.</w:t>
      </w:r>
    </w:p>
    <w:p>
      <w:pPr>
        <w:pStyle w:val="2"/>
        <w:spacing w:before="5"/>
        <w:rPr>
          <w:rFonts w:ascii="Times New Roman"/>
          <w:sz w:val="37"/>
        </w:rPr>
      </w:pPr>
    </w:p>
    <w:p>
      <w:pPr>
        <w:pStyle w:val="8"/>
        <w:numPr>
          <w:ilvl w:val="1"/>
          <w:numId w:val="7"/>
        </w:numPr>
        <w:tabs>
          <w:tab w:val="left" w:pos="1540"/>
          <w:tab w:val="left" w:pos="1541"/>
        </w:tabs>
        <w:spacing w:before="0" w:after="0" w:line="350" w:lineRule="auto"/>
        <w:ind w:left="1600" w:right="2608" w:hanging="420"/>
        <w:jc w:val="left"/>
        <w:rPr>
          <w:rFonts w:ascii="Symbol" w:hAnsi="Symbol"/>
          <w:sz w:val="24"/>
        </w:rPr>
      </w:pPr>
      <w:r>
        <w:rPr>
          <w:sz w:val="24"/>
        </w:rPr>
        <w:t>Future</w:t>
      </w:r>
      <w:r>
        <w:rPr>
          <w:spacing w:val="-5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sz w:val="24"/>
        </w:rPr>
        <w:t>still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much</w:t>
      </w:r>
      <w:r>
        <w:rPr>
          <w:spacing w:val="-2"/>
          <w:sz w:val="24"/>
        </w:rPr>
        <w:t xml:space="preserve"> </w:t>
      </w:r>
      <w:r>
        <w:rPr>
          <w:sz w:val="24"/>
        </w:rPr>
        <w:t>enhanced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57"/>
          <w:sz w:val="24"/>
        </w:rPr>
        <w:t xml:space="preserve"> </w:t>
      </w:r>
      <w:r>
        <w:rPr>
          <w:sz w:val="24"/>
        </w:rPr>
        <w:t>version1.0</w:t>
      </w:r>
    </w:p>
    <w:p>
      <w:pPr>
        <w:pStyle w:val="2"/>
        <w:spacing w:before="11"/>
        <w:rPr>
          <w:rFonts w:ascii="Times New Roman"/>
        </w:rPr>
      </w:pPr>
    </w:p>
    <w:p>
      <w:pPr>
        <w:pStyle w:val="8"/>
        <w:numPr>
          <w:ilvl w:val="1"/>
          <w:numId w:val="7"/>
        </w:numPr>
        <w:tabs>
          <w:tab w:val="left" w:pos="1540"/>
          <w:tab w:val="left" w:pos="1541"/>
        </w:tabs>
        <w:spacing w:before="0" w:after="0" w:line="240" w:lineRule="auto"/>
        <w:ind w:left="15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Thus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BOT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successfully.</w:t>
      </w:r>
    </w:p>
    <w:p>
      <w:pPr>
        <w:pStyle w:val="2"/>
        <w:rPr>
          <w:rFonts w:ascii="Times New Roman"/>
          <w:sz w:val="28"/>
        </w:rPr>
      </w:pPr>
    </w:p>
    <w:p>
      <w:pPr>
        <w:pStyle w:val="2"/>
        <w:rPr>
          <w:rFonts w:ascii="Times New Roman"/>
          <w:sz w:val="28"/>
        </w:rPr>
      </w:pPr>
    </w:p>
    <w:p>
      <w:pPr>
        <w:pStyle w:val="2"/>
        <w:rPr>
          <w:rFonts w:ascii="Times New Roman"/>
          <w:sz w:val="28"/>
        </w:rPr>
      </w:pPr>
    </w:p>
    <w:p>
      <w:pPr>
        <w:pStyle w:val="5"/>
        <w:spacing w:before="207"/>
        <w:ind w:left="679"/>
        <w:jc w:val="center"/>
      </w:pPr>
      <w:r>
        <w:t>ADVANTAGES</w:t>
      </w:r>
    </w:p>
    <w:p>
      <w:pPr>
        <w:pStyle w:val="2"/>
        <w:spacing w:before="3"/>
        <w:rPr>
          <w:rFonts w:ascii="Times New Roman"/>
          <w:b/>
          <w:sz w:val="42"/>
        </w:rPr>
      </w:pPr>
    </w:p>
    <w:p>
      <w:pPr>
        <w:pStyle w:val="8"/>
        <w:numPr>
          <w:ilvl w:val="1"/>
          <w:numId w:val="7"/>
        </w:numPr>
        <w:tabs>
          <w:tab w:val="left" w:pos="1540"/>
          <w:tab w:val="left" w:pos="1541"/>
        </w:tabs>
        <w:spacing w:before="0" w:after="0" w:line="240" w:lineRule="auto"/>
        <w:ind w:left="15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Simplicity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</w:p>
    <w:p>
      <w:pPr>
        <w:pStyle w:val="2"/>
        <w:spacing w:before="2"/>
        <w:rPr>
          <w:rFonts w:ascii="Times New Roman"/>
          <w:sz w:val="41"/>
        </w:rPr>
      </w:pPr>
    </w:p>
    <w:p>
      <w:pPr>
        <w:pStyle w:val="8"/>
        <w:numPr>
          <w:ilvl w:val="1"/>
          <w:numId w:val="7"/>
        </w:numPr>
        <w:tabs>
          <w:tab w:val="left" w:pos="1540"/>
          <w:tab w:val="left" w:pos="1541"/>
        </w:tabs>
        <w:spacing w:before="1" w:after="0" w:line="240" w:lineRule="auto"/>
        <w:ind w:left="15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Reduction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Operation</w:t>
      </w:r>
    </w:p>
    <w:p>
      <w:pPr>
        <w:pStyle w:val="2"/>
        <w:rPr>
          <w:rFonts w:ascii="Times New Roman"/>
          <w:sz w:val="41"/>
        </w:rPr>
      </w:pPr>
    </w:p>
    <w:p>
      <w:pPr>
        <w:pStyle w:val="8"/>
        <w:numPr>
          <w:ilvl w:val="1"/>
          <w:numId w:val="7"/>
        </w:numPr>
        <w:tabs>
          <w:tab w:val="left" w:pos="1540"/>
          <w:tab w:val="left" w:pos="1541"/>
        </w:tabs>
        <w:spacing w:before="0" w:after="0" w:line="240" w:lineRule="auto"/>
        <w:ind w:left="15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Multi-banking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</w:p>
    <w:p>
      <w:pPr>
        <w:pStyle w:val="2"/>
        <w:rPr>
          <w:rFonts w:ascii="Times New Roman"/>
          <w:sz w:val="41"/>
        </w:rPr>
      </w:pPr>
    </w:p>
    <w:p>
      <w:pPr>
        <w:pStyle w:val="8"/>
        <w:numPr>
          <w:ilvl w:val="1"/>
          <w:numId w:val="7"/>
        </w:numPr>
        <w:tabs>
          <w:tab w:val="left" w:pos="1540"/>
          <w:tab w:val="left" w:pos="1541"/>
        </w:tabs>
        <w:spacing w:before="0" w:after="0" w:line="240" w:lineRule="auto"/>
        <w:ind w:left="15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24/7</w:t>
      </w:r>
      <w:r>
        <w:rPr>
          <w:spacing w:val="-2"/>
          <w:sz w:val="24"/>
        </w:rPr>
        <w:t xml:space="preserve"> </w:t>
      </w:r>
      <w:r>
        <w:rPr>
          <w:sz w:val="24"/>
        </w:rPr>
        <w:t>Availability</w:t>
      </w:r>
    </w:p>
    <w:p>
      <w:pPr>
        <w:pStyle w:val="2"/>
        <w:spacing w:before="4"/>
        <w:rPr>
          <w:rFonts w:ascii="Times New Roman"/>
          <w:sz w:val="41"/>
        </w:rPr>
      </w:pPr>
    </w:p>
    <w:p>
      <w:pPr>
        <w:pStyle w:val="8"/>
        <w:numPr>
          <w:ilvl w:val="1"/>
          <w:numId w:val="7"/>
        </w:numPr>
        <w:tabs>
          <w:tab w:val="left" w:pos="1540"/>
          <w:tab w:val="left" w:pos="1541"/>
        </w:tabs>
        <w:spacing w:before="0" w:after="0" w:line="240" w:lineRule="auto"/>
        <w:ind w:left="1540" w:right="0" w:hanging="361"/>
        <w:jc w:val="left"/>
        <w:rPr>
          <w:rFonts w:ascii="Symbol" w:hAnsi="Symbol"/>
          <w:sz w:val="32"/>
        </w:rPr>
      </w:pPr>
      <w:r>
        <w:rPr>
          <w:sz w:val="24"/>
        </w:rPr>
        <w:t>Secure</w:t>
      </w:r>
      <w:r>
        <w:rPr>
          <w:spacing w:val="-6"/>
          <w:sz w:val="24"/>
        </w:rPr>
        <w:t xml:space="preserve"> </w:t>
      </w:r>
      <w:r>
        <w:rPr>
          <w:sz w:val="24"/>
        </w:rPr>
        <w:t>Transactions</w:t>
      </w:r>
    </w:p>
    <w:p>
      <w:pPr>
        <w:spacing w:after="0" w:line="240" w:lineRule="auto"/>
        <w:jc w:val="left"/>
        <w:rPr>
          <w:rFonts w:ascii="Symbol" w:hAnsi="Symbol"/>
          <w:sz w:val="32"/>
        </w:rPr>
        <w:sectPr>
          <w:pgSz w:w="11920" w:h="16850"/>
          <w:pgMar w:top="1280" w:right="540" w:bottom="280" w:left="20" w:header="857" w:footer="0" w:gutter="0"/>
          <w:cols w:space="720" w:num="1"/>
        </w:sectPr>
      </w:pPr>
    </w:p>
    <w:p>
      <w:pPr>
        <w:pStyle w:val="2"/>
        <w:spacing w:before="10"/>
        <w:rPr>
          <w:rFonts w:ascii="Times New Roman"/>
          <w:sz w:val="9"/>
        </w:rPr>
      </w:pPr>
    </w:p>
    <w:p>
      <w:pPr>
        <w:pStyle w:val="5"/>
        <w:spacing w:before="86"/>
        <w:ind w:left="2040"/>
        <w:jc w:val="center"/>
      </w:pPr>
      <w:r>
        <w:t>REFERENCES</w:t>
      </w:r>
    </w:p>
    <w:p>
      <w:pPr>
        <w:pStyle w:val="2"/>
        <w:rPr>
          <w:rFonts w:ascii="Times New Roman"/>
          <w:b/>
          <w:sz w:val="20"/>
        </w:rPr>
      </w:pPr>
    </w:p>
    <w:p>
      <w:pPr>
        <w:pStyle w:val="2"/>
        <w:rPr>
          <w:rFonts w:ascii="Times New Roman"/>
          <w:b/>
          <w:sz w:val="20"/>
        </w:rPr>
      </w:pPr>
    </w:p>
    <w:p>
      <w:pPr>
        <w:pStyle w:val="2"/>
        <w:spacing w:before="10"/>
        <w:rPr>
          <w:rFonts w:ascii="Times New Roman"/>
          <w:b/>
          <w:sz w:val="23"/>
        </w:rPr>
      </w:pPr>
    </w:p>
    <w:p>
      <w:pPr>
        <w:pStyle w:val="7"/>
        <w:spacing w:before="90"/>
        <w:ind w:left="1439"/>
      </w:pPr>
      <w:r>
        <w:t>BOOKS</w:t>
      </w:r>
    </w:p>
    <w:p>
      <w:pPr>
        <w:pStyle w:val="2"/>
        <w:spacing w:before="8"/>
        <w:rPr>
          <w:rFonts w:ascii="Times New Roman"/>
          <w:b/>
        </w:rPr>
      </w:pPr>
    </w:p>
    <w:p>
      <w:pPr>
        <w:pStyle w:val="8"/>
        <w:numPr>
          <w:ilvl w:val="2"/>
          <w:numId w:val="7"/>
        </w:numPr>
        <w:tabs>
          <w:tab w:val="left" w:pos="2039"/>
          <w:tab w:val="left" w:pos="2040"/>
        </w:tabs>
        <w:spacing w:before="0" w:after="0" w:line="240" w:lineRule="auto"/>
        <w:ind w:left="2039" w:right="1473" w:hanging="360"/>
        <w:jc w:val="left"/>
        <w:rPr>
          <w:rFonts w:ascii="Calibri" w:hAnsi="Calibri"/>
          <w:sz w:val="24"/>
        </w:rPr>
      </w:pPr>
      <w:r>
        <w:fldChar w:fldCharType="begin"/>
      </w:r>
      <w:r>
        <w:instrText xml:space="preserve">HYPERLINK "https://realpython.com/best-python-books/#think-python" </w:instrText>
      </w:r>
      <w:r>
        <w:fldChar w:fldCharType="separate"/>
      </w:r>
      <w:r>
        <w:rPr>
          <w:rFonts w:ascii="Calibri" w:hAnsi="Calibri"/>
          <w:i/>
          <w:color w:val="5F9CCD"/>
          <w:sz w:val="24"/>
        </w:rPr>
        <w:t>Think Python</w:t>
      </w:r>
      <w:r>
        <w:fldChar w:fldCharType="end"/>
      </w:r>
      <w:r>
        <w:rPr>
          <w:rFonts w:ascii="Calibri" w:hAnsi="Calibri"/>
          <w:color w:val="30516B"/>
          <w:sz w:val="24"/>
        </w:rPr>
        <w:t xml:space="preserve">: The most basic of this list, </w:t>
      </w:r>
      <w:r>
        <w:rPr>
          <w:rFonts w:ascii="Calibri" w:hAnsi="Calibri"/>
          <w:i/>
          <w:color w:val="30516B"/>
          <w:sz w:val="24"/>
        </w:rPr>
        <w:t xml:space="preserve">Think Python </w:t>
      </w:r>
      <w:r>
        <w:rPr>
          <w:rFonts w:ascii="Calibri" w:hAnsi="Calibri"/>
          <w:color w:val="30516B"/>
          <w:sz w:val="24"/>
        </w:rPr>
        <w:t>provides a comprehensive</w:t>
      </w:r>
      <w:r>
        <w:rPr>
          <w:rFonts w:ascii="Calibri" w:hAnsi="Calibri"/>
          <w:color w:val="30516B"/>
          <w:spacing w:val="-52"/>
          <w:sz w:val="24"/>
        </w:rPr>
        <w:t xml:space="preserve"> </w:t>
      </w:r>
      <w:r>
        <w:rPr>
          <w:rFonts w:ascii="Calibri" w:hAnsi="Calibri"/>
          <w:color w:val="30516B"/>
          <w:sz w:val="24"/>
        </w:rPr>
        <w:t>Python reference.</w:t>
      </w:r>
    </w:p>
    <w:p>
      <w:pPr>
        <w:pStyle w:val="8"/>
        <w:numPr>
          <w:ilvl w:val="2"/>
          <w:numId w:val="7"/>
        </w:numPr>
        <w:tabs>
          <w:tab w:val="left" w:pos="2039"/>
          <w:tab w:val="left" w:pos="2040"/>
        </w:tabs>
        <w:spacing w:before="0" w:after="0" w:line="240" w:lineRule="auto"/>
        <w:ind w:left="2039" w:right="813" w:hanging="360"/>
        <w:jc w:val="left"/>
        <w:rPr>
          <w:rFonts w:ascii="Calibri" w:hAnsi="Calibri"/>
          <w:sz w:val="24"/>
        </w:rPr>
      </w:pPr>
      <w:r>
        <w:fldChar w:fldCharType="begin"/>
      </w:r>
      <w:r>
        <w:instrText xml:space="preserve">HYPERLINK "https://realpython.com/best-python-books/#fluent-python" </w:instrText>
      </w:r>
      <w:r>
        <w:fldChar w:fldCharType="separate"/>
      </w:r>
      <w:r>
        <w:rPr>
          <w:rFonts w:ascii="Calibri" w:hAnsi="Calibri"/>
          <w:i/>
          <w:color w:val="5F9CCD"/>
          <w:sz w:val="24"/>
        </w:rPr>
        <w:t>Fluent Python</w:t>
      </w:r>
      <w:r>
        <w:fldChar w:fldCharType="end"/>
      </w:r>
      <w:r>
        <w:rPr>
          <w:rFonts w:ascii="Calibri" w:hAnsi="Calibri"/>
          <w:color w:val="30516B"/>
          <w:sz w:val="24"/>
        </w:rPr>
        <w:t>: While Python’s simplicity lets you quickly start coding, this book teaches</w:t>
      </w:r>
      <w:r>
        <w:rPr>
          <w:rFonts w:ascii="Calibri" w:hAnsi="Calibri"/>
          <w:color w:val="30516B"/>
          <w:spacing w:val="-52"/>
          <w:sz w:val="24"/>
        </w:rPr>
        <w:t xml:space="preserve"> </w:t>
      </w:r>
      <w:r>
        <w:rPr>
          <w:rFonts w:ascii="Calibri" w:hAnsi="Calibri"/>
          <w:color w:val="30516B"/>
          <w:sz w:val="24"/>
        </w:rPr>
        <w:t>you how to write idiomatic Python code, while going into several deep topics of the</w:t>
      </w:r>
      <w:r>
        <w:rPr>
          <w:rFonts w:ascii="Calibri" w:hAnsi="Calibri"/>
          <w:color w:val="30516B"/>
          <w:spacing w:val="1"/>
          <w:sz w:val="24"/>
        </w:rPr>
        <w:t xml:space="preserve"> </w:t>
      </w:r>
      <w:r>
        <w:rPr>
          <w:rFonts w:ascii="Calibri" w:hAnsi="Calibri"/>
          <w:color w:val="30516B"/>
          <w:sz w:val="24"/>
        </w:rPr>
        <w:t>language.</w:t>
      </w:r>
    </w:p>
    <w:p>
      <w:pPr>
        <w:pStyle w:val="8"/>
        <w:numPr>
          <w:ilvl w:val="2"/>
          <w:numId w:val="7"/>
        </w:numPr>
        <w:tabs>
          <w:tab w:val="left" w:pos="2039"/>
          <w:tab w:val="left" w:pos="2040"/>
        </w:tabs>
        <w:spacing w:before="0" w:after="0" w:line="240" w:lineRule="auto"/>
        <w:ind w:left="2039" w:right="1019" w:hanging="360"/>
        <w:jc w:val="left"/>
        <w:rPr>
          <w:rFonts w:ascii="Calibri" w:hAnsi="Calibri"/>
          <w:sz w:val="24"/>
        </w:rPr>
      </w:pPr>
      <w:r>
        <w:fldChar w:fldCharType="begin"/>
      </w:r>
      <w:r>
        <w:instrText xml:space="preserve">HYPERLINK "https://realpython.com/best-python-books/#effective-python-59-ways-to-write-better-python" </w:instrText>
      </w:r>
      <w:r>
        <w:fldChar w:fldCharType="separate"/>
      </w:r>
      <w:r>
        <w:rPr>
          <w:rFonts w:ascii="Calibri" w:hAnsi="Calibri"/>
          <w:i/>
          <w:color w:val="5F9CCD"/>
          <w:sz w:val="24"/>
        </w:rPr>
        <w:t>Effective Python: 59 Ways to Write Better Python</w:t>
      </w:r>
      <w:r>
        <w:fldChar w:fldCharType="end"/>
      </w:r>
      <w:r>
        <w:rPr>
          <w:rFonts w:ascii="Calibri" w:hAnsi="Calibri"/>
          <w:color w:val="30516B"/>
          <w:sz w:val="24"/>
        </w:rPr>
        <w:t>: This relatively short book is a</w:t>
      </w:r>
      <w:r>
        <w:rPr>
          <w:rFonts w:ascii="Calibri" w:hAnsi="Calibri"/>
          <w:color w:val="30516B"/>
          <w:spacing w:val="1"/>
          <w:sz w:val="24"/>
        </w:rPr>
        <w:t xml:space="preserve"> </w:t>
      </w:r>
      <w:r>
        <w:rPr>
          <w:rFonts w:ascii="Calibri" w:hAnsi="Calibri"/>
          <w:color w:val="30516B"/>
          <w:sz w:val="24"/>
        </w:rPr>
        <w:t xml:space="preserve">collection of 59 articles that, similarly to </w:t>
      </w:r>
      <w:r>
        <w:rPr>
          <w:rFonts w:ascii="Calibri" w:hAnsi="Calibri"/>
          <w:i/>
          <w:color w:val="30516B"/>
          <w:sz w:val="24"/>
        </w:rPr>
        <w:t>Fluent Python</w:t>
      </w:r>
      <w:r>
        <w:rPr>
          <w:rFonts w:ascii="Calibri" w:hAnsi="Calibri"/>
          <w:color w:val="30516B"/>
          <w:sz w:val="24"/>
        </w:rPr>
        <w:t>, focus on teaching you how to</w:t>
      </w:r>
      <w:r>
        <w:rPr>
          <w:rFonts w:ascii="Calibri" w:hAnsi="Calibri"/>
          <w:color w:val="30516B"/>
          <w:spacing w:val="-52"/>
          <w:sz w:val="24"/>
        </w:rPr>
        <w:t xml:space="preserve"> </w:t>
      </w:r>
      <w:r>
        <w:rPr>
          <w:rFonts w:ascii="Calibri" w:hAnsi="Calibri"/>
          <w:color w:val="30516B"/>
          <w:sz w:val="24"/>
        </w:rPr>
        <w:t>write</w:t>
      </w:r>
      <w:r>
        <w:rPr>
          <w:rFonts w:ascii="Calibri" w:hAnsi="Calibri"/>
          <w:color w:val="30516B"/>
          <w:spacing w:val="-7"/>
          <w:sz w:val="24"/>
        </w:rPr>
        <w:t xml:space="preserve"> </w:t>
      </w:r>
      <w:r>
        <w:rPr>
          <w:rFonts w:ascii="Calibri" w:hAnsi="Calibri"/>
          <w:color w:val="30516B"/>
          <w:sz w:val="24"/>
        </w:rPr>
        <w:t>truly</w:t>
      </w:r>
      <w:r>
        <w:rPr>
          <w:rFonts w:ascii="Calibri" w:hAnsi="Calibri"/>
          <w:color w:val="30516B"/>
          <w:spacing w:val="-3"/>
          <w:sz w:val="24"/>
        </w:rPr>
        <w:t xml:space="preserve"> </w:t>
      </w:r>
      <w:r>
        <w:rPr>
          <w:rFonts w:ascii="Calibri" w:hAnsi="Calibri"/>
          <w:color w:val="30516B"/>
          <w:sz w:val="24"/>
        </w:rPr>
        <w:t>Pythonic code.</w:t>
      </w:r>
    </w:p>
    <w:p>
      <w:pPr>
        <w:pStyle w:val="8"/>
        <w:numPr>
          <w:ilvl w:val="2"/>
          <w:numId w:val="7"/>
        </w:numPr>
        <w:tabs>
          <w:tab w:val="left" w:pos="2039"/>
          <w:tab w:val="left" w:pos="2040"/>
        </w:tabs>
        <w:spacing w:before="2" w:after="0" w:line="240" w:lineRule="auto"/>
        <w:ind w:left="2039" w:right="1028" w:hanging="360"/>
        <w:jc w:val="left"/>
        <w:rPr>
          <w:rFonts w:ascii="Calibri" w:hAnsi="Calibri"/>
          <w:sz w:val="24"/>
        </w:rPr>
      </w:pPr>
      <w:r>
        <w:fldChar w:fldCharType="begin"/>
      </w:r>
      <w:r>
        <w:instrText xml:space="preserve">HYPERLINK "https://realpython.com/best-python-books/#python-cookbook" </w:instrText>
      </w:r>
      <w:r>
        <w:fldChar w:fldCharType="separate"/>
      </w:r>
      <w:r>
        <w:rPr>
          <w:rFonts w:ascii="Calibri" w:hAnsi="Calibri"/>
          <w:i/>
          <w:color w:val="5F9CCD"/>
          <w:sz w:val="24"/>
        </w:rPr>
        <w:t>Python Cookbook</w:t>
      </w:r>
      <w:r>
        <w:fldChar w:fldCharType="end"/>
      </w:r>
      <w:r>
        <w:rPr>
          <w:rFonts w:ascii="Calibri" w:hAnsi="Calibri"/>
          <w:color w:val="30516B"/>
          <w:sz w:val="24"/>
        </w:rPr>
        <w:t>: As a cookbook, this will be a good reference on how to use Python</w:t>
      </w:r>
      <w:r>
        <w:rPr>
          <w:rFonts w:ascii="Calibri" w:hAnsi="Calibri"/>
          <w:color w:val="30516B"/>
          <w:spacing w:val="-52"/>
          <w:sz w:val="24"/>
        </w:rPr>
        <w:t xml:space="preserve"> </w:t>
      </w:r>
      <w:r>
        <w:rPr>
          <w:rFonts w:ascii="Calibri" w:hAnsi="Calibri"/>
          <w:color w:val="30516B"/>
          <w:sz w:val="24"/>
        </w:rPr>
        <w:t>to complete</w:t>
      </w:r>
      <w:r>
        <w:rPr>
          <w:rFonts w:ascii="Calibri" w:hAnsi="Calibri"/>
          <w:color w:val="30516B"/>
          <w:spacing w:val="-1"/>
          <w:sz w:val="24"/>
        </w:rPr>
        <w:t xml:space="preserve"> </w:t>
      </w:r>
      <w:r>
        <w:rPr>
          <w:rFonts w:ascii="Calibri" w:hAnsi="Calibri"/>
          <w:color w:val="30516B"/>
          <w:sz w:val="24"/>
        </w:rPr>
        <w:t>tasks you</w:t>
      </w:r>
      <w:r>
        <w:rPr>
          <w:rFonts w:ascii="Calibri" w:hAnsi="Calibri"/>
          <w:color w:val="30516B"/>
          <w:spacing w:val="-1"/>
          <w:sz w:val="24"/>
        </w:rPr>
        <w:t xml:space="preserve"> </w:t>
      </w:r>
      <w:r>
        <w:rPr>
          <w:rFonts w:ascii="Calibri" w:hAnsi="Calibri"/>
          <w:color w:val="30516B"/>
          <w:sz w:val="24"/>
        </w:rPr>
        <w:t>have done in</w:t>
      </w:r>
      <w:r>
        <w:rPr>
          <w:rFonts w:ascii="Calibri" w:hAnsi="Calibri"/>
          <w:color w:val="30516B"/>
          <w:spacing w:val="3"/>
          <w:sz w:val="24"/>
        </w:rPr>
        <w:t xml:space="preserve"> </w:t>
      </w:r>
      <w:r>
        <w:rPr>
          <w:rFonts w:ascii="Calibri" w:hAnsi="Calibri"/>
          <w:color w:val="30516B"/>
          <w:sz w:val="24"/>
        </w:rPr>
        <w:t>another</w:t>
      </w:r>
      <w:r>
        <w:rPr>
          <w:rFonts w:ascii="Calibri" w:hAnsi="Calibri"/>
          <w:color w:val="30516B"/>
          <w:spacing w:val="-1"/>
          <w:sz w:val="24"/>
        </w:rPr>
        <w:t xml:space="preserve"> </w:t>
      </w:r>
      <w:r>
        <w:rPr>
          <w:rFonts w:ascii="Calibri" w:hAnsi="Calibri"/>
          <w:color w:val="30516B"/>
          <w:sz w:val="24"/>
        </w:rPr>
        <w:t>language.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7"/>
        <w:spacing w:before="212"/>
        <w:ind w:left="1499"/>
      </w:pPr>
      <w:r>
        <w:t>REPORTS</w:t>
      </w:r>
    </w:p>
    <w:p>
      <w:pPr>
        <w:pStyle w:val="2"/>
        <w:spacing w:before="5"/>
        <w:rPr>
          <w:rFonts w:ascii="Times New Roman"/>
          <w:b/>
        </w:rPr>
      </w:pPr>
    </w:p>
    <w:p>
      <w:pPr>
        <w:pStyle w:val="8"/>
        <w:numPr>
          <w:ilvl w:val="0"/>
          <w:numId w:val="9"/>
        </w:numPr>
        <w:tabs>
          <w:tab w:val="left" w:pos="2039"/>
          <w:tab w:val="left" w:pos="2040"/>
        </w:tabs>
        <w:spacing w:before="0" w:after="0" w:line="240" w:lineRule="auto"/>
        <w:ind w:left="2039" w:right="1452" w:hanging="360"/>
        <w:jc w:val="left"/>
        <w:rPr>
          <w:sz w:val="24"/>
        </w:rPr>
      </w:pPr>
      <w:r>
        <w:rPr>
          <w:sz w:val="24"/>
        </w:rPr>
        <w:t>RESERVE BANK OF INDIA. (2007) Report of the Committee on Mechanism in</w:t>
      </w:r>
      <w:r>
        <w:rPr>
          <w:spacing w:val="-57"/>
          <w:sz w:val="24"/>
        </w:rPr>
        <w:t xml:space="preserve"> </w:t>
      </w:r>
      <w:r>
        <w:rPr>
          <w:sz w:val="24"/>
        </w:rPr>
        <w:t>Banking</w:t>
      </w:r>
    </w:p>
    <w:p>
      <w:pPr>
        <w:pStyle w:val="8"/>
        <w:numPr>
          <w:ilvl w:val="0"/>
          <w:numId w:val="9"/>
        </w:numPr>
        <w:tabs>
          <w:tab w:val="left" w:pos="2039"/>
          <w:tab w:val="left" w:pos="2040"/>
        </w:tabs>
        <w:spacing w:before="3" w:after="0" w:line="240" w:lineRule="auto"/>
        <w:ind w:left="2039" w:right="0" w:hanging="363"/>
        <w:jc w:val="left"/>
        <w:rPr>
          <w:sz w:val="24"/>
        </w:rPr>
      </w:pPr>
      <w:r>
        <w:rPr>
          <w:sz w:val="24"/>
        </w:rPr>
        <w:t>Industry</w:t>
      </w:r>
    </w:p>
    <w:p>
      <w:pPr>
        <w:pStyle w:val="2"/>
        <w:rPr>
          <w:rFonts w:ascii="Times New Roman"/>
          <w:sz w:val="26"/>
        </w:rPr>
      </w:pPr>
    </w:p>
    <w:p>
      <w:pPr>
        <w:pStyle w:val="2"/>
        <w:spacing w:before="7"/>
        <w:rPr>
          <w:rFonts w:ascii="Times New Roman"/>
          <w:sz w:val="22"/>
        </w:rPr>
      </w:pPr>
    </w:p>
    <w:p>
      <w:pPr>
        <w:pStyle w:val="8"/>
        <w:numPr>
          <w:ilvl w:val="0"/>
          <w:numId w:val="9"/>
        </w:numPr>
        <w:tabs>
          <w:tab w:val="left" w:pos="2039"/>
          <w:tab w:val="left" w:pos="2040"/>
        </w:tabs>
        <w:spacing w:before="0" w:after="0" w:line="240" w:lineRule="auto"/>
        <w:ind w:left="2039" w:right="0" w:hanging="363"/>
        <w:jc w:val="left"/>
        <w:rPr>
          <w:sz w:val="24"/>
        </w:rPr>
      </w:pPr>
      <w:r>
        <w:rPr>
          <w:sz w:val="24"/>
        </w:rPr>
        <w:t>RESERVE</w:t>
      </w:r>
      <w:r>
        <w:rPr>
          <w:spacing w:val="-2"/>
          <w:sz w:val="24"/>
        </w:rPr>
        <w:t xml:space="preserve"> </w:t>
      </w:r>
      <w:r>
        <w:rPr>
          <w:sz w:val="24"/>
        </w:rPr>
        <w:t>BANK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INDIA.</w:t>
      </w:r>
      <w:r>
        <w:rPr>
          <w:spacing w:val="-2"/>
          <w:sz w:val="24"/>
        </w:rPr>
        <w:t xml:space="preserve"> </w:t>
      </w:r>
      <w:r>
        <w:rPr>
          <w:sz w:val="24"/>
        </w:rPr>
        <w:t>(1999)</w:t>
      </w:r>
      <w:r>
        <w:rPr>
          <w:spacing w:val="55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Committee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Computerization in</w:t>
      </w:r>
    </w:p>
    <w:p>
      <w:pPr>
        <w:pStyle w:val="8"/>
        <w:numPr>
          <w:ilvl w:val="0"/>
          <w:numId w:val="9"/>
        </w:numPr>
        <w:tabs>
          <w:tab w:val="left" w:pos="2039"/>
          <w:tab w:val="left" w:pos="2040"/>
        </w:tabs>
        <w:spacing w:before="0" w:after="0" w:line="240" w:lineRule="auto"/>
        <w:ind w:left="2039" w:right="0" w:hanging="363"/>
        <w:jc w:val="left"/>
        <w:rPr>
          <w:sz w:val="24"/>
        </w:rPr>
      </w:pPr>
      <w:r>
        <w:rPr>
          <w:sz w:val="24"/>
        </w:rPr>
        <w:t>Banking</w:t>
      </w:r>
      <w:r>
        <w:rPr>
          <w:spacing w:val="-2"/>
          <w:sz w:val="24"/>
        </w:rPr>
        <w:t xml:space="preserve"> </w:t>
      </w:r>
      <w:r>
        <w:rPr>
          <w:sz w:val="24"/>
        </w:rPr>
        <w:t>(The</w:t>
      </w:r>
      <w:r>
        <w:rPr>
          <w:spacing w:val="-4"/>
          <w:sz w:val="24"/>
        </w:rPr>
        <w:t xml:space="preserve"> </w:t>
      </w:r>
      <w:r>
        <w:rPr>
          <w:sz w:val="24"/>
        </w:rPr>
        <w:t>Rangarajan</w:t>
      </w:r>
      <w:r>
        <w:rPr>
          <w:spacing w:val="-1"/>
          <w:sz w:val="24"/>
        </w:rPr>
        <w:t xml:space="preserve"> </w:t>
      </w:r>
      <w:r>
        <w:rPr>
          <w:sz w:val="24"/>
        </w:rPr>
        <w:t>Committee</w:t>
      </w:r>
      <w:r>
        <w:rPr>
          <w:spacing w:val="-3"/>
          <w:sz w:val="24"/>
        </w:rPr>
        <w:t xml:space="preserve"> </w:t>
      </w:r>
      <w:r>
        <w:rPr>
          <w:sz w:val="24"/>
        </w:rPr>
        <w:t>Mumbai)</w:t>
      </w:r>
    </w:p>
    <w:p>
      <w:pPr>
        <w:pStyle w:val="2"/>
        <w:rPr>
          <w:rFonts w:ascii="Times New Roman"/>
          <w:sz w:val="26"/>
        </w:rPr>
      </w:pPr>
    </w:p>
    <w:p>
      <w:pPr>
        <w:pStyle w:val="2"/>
        <w:spacing w:before="5"/>
        <w:rPr>
          <w:rFonts w:ascii="Times New Roman"/>
          <w:sz w:val="22"/>
        </w:rPr>
      </w:pPr>
    </w:p>
    <w:p>
      <w:pPr>
        <w:pStyle w:val="8"/>
        <w:numPr>
          <w:ilvl w:val="0"/>
          <w:numId w:val="9"/>
        </w:numPr>
        <w:tabs>
          <w:tab w:val="left" w:pos="2039"/>
          <w:tab w:val="left" w:pos="2040"/>
        </w:tabs>
        <w:spacing w:before="0" w:after="0" w:line="240" w:lineRule="auto"/>
        <w:ind w:left="2039" w:right="0" w:hanging="363"/>
        <w:jc w:val="left"/>
        <w:rPr>
          <w:sz w:val="24"/>
        </w:rPr>
      </w:pPr>
      <w:r>
        <w:rPr>
          <w:sz w:val="24"/>
        </w:rPr>
        <w:t>RESERVE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INDIA.</w:t>
      </w:r>
      <w:r>
        <w:rPr>
          <w:spacing w:val="-1"/>
          <w:sz w:val="24"/>
        </w:rPr>
        <w:t xml:space="preserve"> </w:t>
      </w:r>
      <w:r>
        <w:rPr>
          <w:sz w:val="24"/>
        </w:rPr>
        <w:t>(2014)</w:t>
      </w:r>
      <w:r>
        <w:rPr>
          <w:spacing w:val="56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Committee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Reforms in</w:t>
      </w:r>
    </w:p>
    <w:p>
      <w:pPr>
        <w:pStyle w:val="8"/>
        <w:numPr>
          <w:ilvl w:val="0"/>
          <w:numId w:val="9"/>
        </w:numPr>
        <w:tabs>
          <w:tab w:val="left" w:pos="2039"/>
          <w:tab w:val="left" w:pos="2040"/>
        </w:tabs>
        <w:spacing w:before="2" w:after="0" w:line="240" w:lineRule="auto"/>
        <w:ind w:left="2039" w:right="0" w:hanging="363"/>
        <w:jc w:val="left"/>
        <w:rPr>
          <w:sz w:val="24"/>
        </w:rPr>
      </w:pPr>
      <w:r>
        <w:rPr>
          <w:sz w:val="24"/>
        </w:rPr>
        <w:t>Banking</w:t>
      </w:r>
      <w:r>
        <w:rPr>
          <w:spacing w:val="56"/>
          <w:sz w:val="24"/>
        </w:rPr>
        <w:t xml:space="preserve"> </w:t>
      </w:r>
      <w:r>
        <w:rPr>
          <w:sz w:val="24"/>
        </w:rPr>
        <w:t>Sectors</w:t>
      </w:r>
      <w:r>
        <w:rPr>
          <w:spacing w:val="-1"/>
          <w:sz w:val="24"/>
        </w:rPr>
        <w:t xml:space="preserve"> </w:t>
      </w:r>
      <w:r>
        <w:rPr>
          <w:sz w:val="24"/>
        </w:rPr>
        <w:t>(The</w:t>
      </w:r>
      <w:r>
        <w:rPr>
          <w:spacing w:val="-4"/>
          <w:sz w:val="24"/>
        </w:rPr>
        <w:t xml:space="preserve"> </w:t>
      </w:r>
      <w:r>
        <w:rPr>
          <w:sz w:val="24"/>
        </w:rPr>
        <w:t>Narsimham</w:t>
      </w:r>
      <w:r>
        <w:rPr>
          <w:spacing w:val="-1"/>
          <w:sz w:val="24"/>
        </w:rPr>
        <w:t xml:space="preserve"> </w:t>
      </w:r>
      <w:r>
        <w:rPr>
          <w:sz w:val="24"/>
        </w:rPr>
        <w:t>Committee</w:t>
      </w:r>
      <w:r>
        <w:rPr>
          <w:spacing w:val="-4"/>
          <w:sz w:val="24"/>
        </w:rPr>
        <w:t xml:space="preserve"> </w:t>
      </w:r>
      <w:r>
        <w:rPr>
          <w:sz w:val="24"/>
        </w:rPr>
        <w:t>Mumbai)</w:t>
      </w:r>
    </w:p>
    <w:p>
      <w:pPr>
        <w:pStyle w:val="2"/>
        <w:rPr>
          <w:rFonts w:ascii="Times New Roman"/>
          <w:sz w:val="26"/>
        </w:rPr>
      </w:pPr>
    </w:p>
    <w:p>
      <w:pPr>
        <w:pStyle w:val="2"/>
        <w:rPr>
          <w:rFonts w:ascii="Times New Roman"/>
          <w:sz w:val="26"/>
        </w:rPr>
      </w:pPr>
    </w:p>
    <w:p>
      <w:pPr>
        <w:pStyle w:val="2"/>
        <w:rPr>
          <w:rFonts w:ascii="Times New Roman"/>
          <w:sz w:val="26"/>
        </w:rPr>
      </w:pPr>
    </w:p>
    <w:p>
      <w:pPr>
        <w:pStyle w:val="7"/>
        <w:spacing w:before="220"/>
        <w:ind w:left="1499"/>
      </w:pPr>
      <w:r>
        <w:t>WEBSITES</w:t>
      </w:r>
    </w:p>
    <w:p>
      <w:pPr>
        <w:pStyle w:val="8"/>
        <w:numPr>
          <w:ilvl w:val="0"/>
          <w:numId w:val="9"/>
        </w:numPr>
        <w:tabs>
          <w:tab w:val="left" w:pos="2039"/>
          <w:tab w:val="left" w:pos="2040"/>
        </w:tabs>
        <w:spacing w:before="2" w:after="0" w:line="240" w:lineRule="auto"/>
        <w:ind w:left="2039" w:right="0" w:hanging="363"/>
        <w:jc w:val="left"/>
        <w:rPr>
          <w:color w:val="0D0D0D"/>
          <w:sz w:val="24"/>
        </w:rPr>
      </w:pPr>
      <w:r>
        <w:rPr>
          <w:color w:val="0D0D0D"/>
          <w:sz w:val="24"/>
        </w:rPr>
        <w:t>Geeks</w:t>
      </w:r>
      <w:r>
        <w:rPr>
          <w:color w:val="0D0D0D"/>
          <w:spacing w:val="5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3"/>
          <w:sz w:val="24"/>
        </w:rPr>
        <w:t xml:space="preserve"> </w:t>
      </w:r>
      <w:r>
        <w:rPr>
          <w:color w:val="0D0D0D"/>
          <w:sz w:val="24"/>
        </w:rPr>
        <w:t>Geeks.com</w:t>
      </w:r>
    </w:p>
    <w:p>
      <w:pPr>
        <w:pStyle w:val="8"/>
        <w:numPr>
          <w:ilvl w:val="0"/>
          <w:numId w:val="9"/>
        </w:numPr>
        <w:tabs>
          <w:tab w:val="left" w:pos="2039"/>
          <w:tab w:val="left" w:pos="2040"/>
        </w:tabs>
        <w:spacing w:before="137" w:after="0" w:line="240" w:lineRule="auto"/>
        <w:ind w:left="2039" w:right="0" w:hanging="363"/>
        <w:jc w:val="left"/>
        <w:rPr>
          <w:sz w:val="24"/>
        </w:rPr>
      </w:pPr>
      <w:r>
        <w:rPr>
          <w:color w:val="0D0D0D"/>
          <w:sz w:val="24"/>
        </w:rPr>
        <w:t>W3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Schools.com</w:t>
      </w:r>
    </w:p>
    <w:p>
      <w:pPr>
        <w:pStyle w:val="8"/>
        <w:numPr>
          <w:ilvl w:val="0"/>
          <w:numId w:val="9"/>
        </w:numPr>
        <w:tabs>
          <w:tab w:val="left" w:pos="2039"/>
          <w:tab w:val="left" w:pos="2040"/>
        </w:tabs>
        <w:spacing w:before="137" w:after="0" w:line="240" w:lineRule="auto"/>
        <w:ind w:left="2039" w:right="0" w:hanging="363"/>
        <w:jc w:val="left"/>
        <w:rPr>
          <w:sz w:val="24"/>
        </w:rPr>
      </w:pPr>
      <w:r>
        <w:rPr>
          <w:color w:val="0D0D0D"/>
          <w:sz w:val="24"/>
        </w:rPr>
        <w:t>YouTube.com</w:t>
      </w:r>
    </w:p>
    <w:p>
      <w:pPr>
        <w:pStyle w:val="8"/>
        <w:numPr>
          <w:ilvl w:val="0"/>
          <w:numId w:val="9"/>
        </w:numPr>
        <w:tabs>
          <w:tab w:val="left" w:pos="2039"/>
          <w:tab w:val="left" w:pos="2040"/>
        </w:tabs>
        <w:spacing w:before="137" w:after="0" w:line="240" w:lineRule="auto"/>
        <w:ind w:left="2039" w:right="0" w:hanging="363"/>
        <w:jc w:val="left"/>
        <w:rPr>
          <w:sz w:val="24"/>
        </w:rPr>
      </w:pPr>
      <w:r>
        <w:rPr>
          <w:color w:val="0D0D0D"/>
          <w:sz w:val="24"/>
        </w:rPr>
        <w:t>Template</w:t>
      </w:r>
      <w:r>
        <w:rPr>
          <w:color w:val="0D0D0D"/>
          <w:spacing w:val="4"/>
          <w:sz w:val="24"/>
        </w:rPr>
        <w:t xml:space="preserve"> </w:t>
      </w:r>
      <w:r>
        <w:rPr>
          <w:color w:val="0D0D0D"/>
          <w:sz w:val="24"/>
        </w:rPr>
        <w:t>view.com</w:t>
      </w:r>
    </w:p>
    <w:p>
      <w:pPr>
        <w:pStyle w:val="8"/>
        <w:numPr>
          <w:ilvl w:val="0"/>
          <w:numId w:val="9"/>
        </w:numPr>
        <w:tabs>
          <w:tab w:val="left" w:pos="2039"/>
          <w:tab w:val="left" w:pos="2040"/>
        </w:tabs>
        <w:spacing w:before="139" w:after="0" w:line="240" w:lineRule="auto"/>
        <w:ind w:left="2039" w:right="0" w:hanging="363"/>
        <w:jc w:val="left"/>
        <w:rPr>
          <w:sz w:val="24"/>
        </w:rPr>
      </w:pPr>
      <w:r>
        <w:rPr>
          <w:color w:val="0D0D0D"/>
          <w:sz w:val="24"/>
        </w:rPr>
        <w:t>Learncode.com</w:t>
      </w:r>
    </w:p>
    <w:sectPr>
      <w:pgSz w:w="11920" w:h="16850"/>
      <w:pgMar w:top="1280" w:right="540" w:bottom="280" w:left="20" w:header="857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alibri">
    <w:panose1 w:val="020F0502020204030204"/>
    <w:charset w:val="01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1"/>
    <w:family w:val="auto"/>
    <w:pitch w:val="default"/>
    <w:sig w:usb0="E00006FF" w:usb1="420024FF" w:usb2="02000000" w:usb3="00000000" w:csb0="2000019F" w:csb1="00000000"/>
  </w:font>
  <w:font w:name="Segoe UI Symbol">
    <w:panose1 w:val="020B0502040204020203"/>
    <w:charset w:val="01"/>
    <w:family w:val="auto"/>
    <w:pitch w:val="default"/>
    <w:sig w:usb0="800001E3" w:usb1="1200FFEF" w:usb2="00040000" w:usb3="04000000" w:csb0="00000001" w:csb1="4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spacing w:line="14" w:lineRule="auto"/>
      <w:rPr>
        <w:sz w:val="20"/>
      </w:rPr>
    </w:pPr>
    <w:r>
      <w:rPr>
        <w:rFonts w:ascii="Calibri" w:hAnsi="Calibri" w:eastAsia="Calibri" w:cs="Calibri"/>
        <w:sz w:val="24"/>
        <w:szCs w:val="24"/>
        <w:lang w:val="en-US" w:eastAsia="en-US" w:bidi="ar-SA"/>
      </w:rPr>
      <w:pict>
        <v:shape id="Text Box 1" o:spid="_x0000_s1025" type="#_x0000_t202" style="position:absolute;left:0;margin-left:577.55pt;margin-top:35.35pt;height:14.25pt;width:17.05pt;mso-position-horizontal-relative:page;mso-position-vertical-relative:page;rotation:0f;z-index:-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before="11"/>
                  <w:ind w:left="60" w:right="0" w:firstLine="0"/>
                  <w:jc w:val="left"/>
                  <w:rPr>
                    <w:rFonts w:ascii="Times New Roman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spacing w:line="14" w:lineRule="auto"/>
      <w:rPr>
        <w:sz w:val="11"/>
      </w:rPr>
    </w:pPr>
    <w:r>
      <w:rPr>
        <w:rFonts w:ascii="Calibri" w:hAnsi="Calibri" w:eastAsia="Calibri" w:cs="Calibri"/>
        <w:sz w:val="24"/>
        <w:szCs w:val="24"/>
        <w:lang w:val="en-US" w:eastAsia="en-US" w:bidi="ar-SA"/>
      </w:rPr>
      <w:pict>
        <v:shape id="Text Box 2" o:spid="_x0000_s1026" type="#_x0000_t202" style="position:absolute;left:0;margin-left:577.55pt;margin-top:35.35pt;height:20.75pt;width:17.05pt;mso-position-horizontal-relative:page;mso-position-vertical-relative:page;rotation:0f;z-index:-251657216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before="11"/>
                  <w:ind w:left="60" w:right="0" w:firstLine="0"/>
                  <w:jc w:val="left"/>
                  <w:rPr>
                    <w:rFonts w:ascii="Times New Roman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">
    <w:nsid w:val="00000008"/>
    <w:multiLevelType w:val="multilevel"/>
    <w:tmpl w:val="00000008"/>
    <w:lvl w:ilvl="0" w:tentative="1">
      <w:start w:val="1"/>
      <w:numFmt w:val="decimal"/>
      <w:lvlText w:val="%1"/>
      <w:lvlJc w:val="left"/>
      <w:pPr>
        <w:ind w:left="1739" w:hanging="423"/>
      </w:pPr>
      <w:rPr>
        <w:rFonts w:hint="default"/>
        <w:lang w:val="en-US" w:eastAsia="en-US" w:bidi="ar-SA"/>
      </w:rPr>
    </w:lvl>
    <w:lvl w:ilvl="1" w:tentative="1">
      <w:start w:val="1"/>
      <w:numFmt w:val="decimal"/>
      <w:lvlText w:val="%1.%2"/>
      <w:lvlJc w:val="left"/>
      <w:pPr>
        <w:ind w:left="1739" w:hanging="423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 w:tentative="1">
      <w:start w:val="0"/>
      <w:numFmt w:val="bullet"/>
      <w:lvlText w:val="•"/>
      <w:lvlJc w:val="left"/>
      <w:pPr>
        <w:ind w:left="3662" w:hanging="423"/>
      </w:pPr>
      <w:rPr>
        <w:rFonts w:hint="default"/>
        <w:lang w:val="en-US" w:eastAsia="en-US" w:bidi="ar-SA"/>
      </w:rPr>
    </w:lvl>
    <w:lvl w:ilvl="3" w:tentative="1">
      <w:start w:val="0"/>
      <w:numFmt w:val="bullet"/>
      <w:lvlText w:val="•"/>
      <w:lvlJc w:val="left"/>
      <w:pPr>
        <w:ind w:left="4623" w:hanging="423"/>
      </w:pPr>
      <w:rPr>
        <w:rFonts w:hint="default"/>
        <w:lang w:val="en-US" w:eastAsia="en-US" w:bidi="ar-SA"/>
      </w:rPr>
    </w:lvl>
    <w:lvl w:ilvl="4" w:tentative="1">
      <w:start w:val="0"/>
      <w:numFmt w:val="bullet"/>
      <w:lvlText w:val="•"/>
      <w:lvlJc w:val="left"/>
      <w:pPr>
        <w:ind w:left="5584" w:hanging="423"/>
      </w:pPr>
      <w:rPr>
        <w:rFonts w:hint="default"/>
        <w:lang w:val="en-US" w:eastAsia="en-US" w:bidi="ar-SA"/>
      </w:rPr>
    </w:lvl>
    <w:lvl w:ilvl="5" w:tentative="1">
      <w:start w:val="0"/>
      <w:numFmt w:val="bullet"/>
      <w:lvlText w:val="•"/>
      <w:lvlJc w:val="left"/>
      <w:pPr>
        <w:ind w:left="6545" w:hanging="423"/>
      </w:pPr>
      <w:rPr>
        <w:rFonts w:hint="default"/>
        <w:lang w:val="en-US" w:eastAsia="en-US" w:bidi="ar-SA"/>
      </w:rPr>
    </w:lvl>
    <w:lvl w:ilvl="6" w:tentative="1">
      <w:start w:val="0"/>
      <w:numFmt w:val="bullet"/>
      <w:lvlText w:val="•"/>
      <w:lvlJc w:val="left"/>
      <w:pPr>
        <w:ind w:left="7506" w:hanging="423"/>
      </w:pPr>
      <w:rPr>
        <w:rFonts w:hint="default"/>
        <w:lang w:val="en-US" w:eastAsia="en-US" w:bidi="ar-SA"/>
      </w:rPr>
    </w:lvl>
    <w:lvl w:ilvl="7" w:tentative="1">
      <w:start w:val="0"/>
      <w:numFmt w:val="bullet"/>
      <w:lvlText w:val="•"/>
      <w:lvlJc w:val="left"/>
      <w:pPr>
        <w:ind w:left="8467" w:hanging="423"/>
      </w:pPr>
      <w:rPr>
        <w:rFonts w:hint="default"/>
        <w:lang w:val="en-US" w:eastAsia="en-US" w:bidi="ar-SA"/>
      </w:rPr>
    </w:lvl>
    <w:lvl w:ilvl="8" w:tentative="1">
      <w:start w:val="0"/>
      <w:numFmt w:val="bullet"/>
      <w:lvlText w:val="•"/>
      <w:lvlJc w:val="left"/>
      <w:pPr>
        <w:ind w:left="9428" w:hanging="423"/>
      </w:pPr>
      <w:rPr>
        <w:rFonts w:hint="default"/>
        <w:lang w:val="en-US" w:eastAsia="en-US" w:bidi="ar-SA"/>
      </w:rPr>
    </w:lvl>
  </w:abstractNum>
  <w:abstractNum w:abstractNumId="2">
    <w:nsid w:val="00000002"/>
    <w:multiLevelType w:val="multilevel"/>
    <w:tmpl w:val="00000002"/>
    <w:lvl w:ilvl="0" w:tentative="1">
      <w:start w:val="0"/>
      <w:numFmt w:val="bullet"/>
      <w:lvlText w:val="⬛"/>
      <w:lvlJc w:val="left"/>
      <w:pPr>
        <w:ind w:left="404" w:hanging="331"/>
      </w:pPr>
      <w:rPr>
        <w:rFonts w:hint="default" w:ascii="Segoe UI Emoji" w:hAnsi="Segoe UI Emoji" w:eastAsia="Segoe UI Emoji" w:cs="Segoe UI Emoji"/>
        <w:color w:val="FFD6C2"/>
        <w:spacing w:val="-1"/>
        <w:w w:val="134"/>
        <w:sz w:val="22"/>
        <w:szCs w:val="22"/>
        <w:lang w:val="en-US" w:eastAsia="en-US" w:bidi="ar-SA"/>
      </w:rPr>
    </w:lvl>
    <w:lvl w:ilvl="1" w:tentative="1">
      <w:start w:val="0"/>
      <w:numFmt w:val="bullet"/>
      <w:lvlText w:val="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2" w:tentative="1">
      <w:start w:val="0"/>
      <w:numFmt w:val="bullet"/>
      <w:lvlText w:val=""/>
      <w:lvlJc w:val="left"/>
      <w:pPr>
        <w:ind w:left="2039" w:hanging="360"/>
      </w:pPr>
      <w:rPr>
        <w:rFonts w:hint="default" w:ascii="Symbol" w:hAnsi="Symbol" w:eastAsia="Symbol" w:cs="Symbol"/>
        <w:color w:val="30516B"/>
        <w:w w:val="97"/>
        <w:sz w:val="20"/>
        <w:szCs w:val="20"/>
        <w:lang w:val="en-US" w:eastAsia="en-US" w:bidi="ar-SA"/>
      </w:rPr>
    </w:lvl>
    <w:lvl w:ilvl="3" w:tentative="1">
      <w:start w:val="0"/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4" w:tentative="1">
      <w:start w:val="0"/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5" w:tentative="1">
      <w:start w:val="0"/>
      <w:numFmt w:val="bullet"/>
      <w:lvlText w:val="•"/>
      <w:lvlJc w:val="left"/>
      <w:pPr>
        <w:ind w:left="3319" w:hanging="360"/>
      </w:pPr>
      <w:rPr>
        <w:rFonts w:hint="default"/>
        <w:lang w:val="en-US" w:eastAsia="en-US" w:bidi="ar-SA"/>
      </w:rPr>
    </w:lvl>
    <w:lvl w:ilvl="6" w:tentative="1">
      <w:start w:val="0"/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7" w:tentative="1">
      <w:start w:val="0"/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ar-SA"/>
      </w:rPr>
    </w:lvl>
    <w:lvl w:ilvl="8" w:tentative="1">
      <w:start w:val="0"/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</w:abstractNum>
  <w:abstractNum w:abstractNumId="4">
    <w:nsid w:val="00000004"/>
    <w:multiLevelType w:val="multilevel"/>
    <w:tmpl w:val="00000004"/>
    <w:lvl w:ilvl="0" w:tentative="1">
      <w:start w:val="4"/>
      <w:numFmt w:val="decimal"/>
      <w:lvlText w:val="%1"/>
      <w:lvlJc w:val="left"/>
      <w:pPr>
        <w:ind w:left="1950" w:hanging="632"/>
      </w:pPr>
      <w:rPr>
        <w:rFonts w:hint="default"/>
        <w:lang w:val="en-US" w:eastAsia="en-US" w:bidi="ar-SA"/>
      </w:rPr>
    </w:lvl>
    <w:lvl w:ilvl="1" w:tentative="1">
      <w:start w:val="1"/>
      <w:numFmt w:val="decimal"/>
      <w:lvlText w:val="%1.%2"/>
      <w:lvlJc w:val="left"/>
      <w:pPr>
        <w:ind w:left="1950" w:hanging="632"/>
      </w:pPr>
      <w:rPr>
        <w:rFonts w:hint="default"/>
        <w:lang w:val="en-US" w:eastAsia="en-US" w:bidi="ar-SA"/>
      </w:rPr>
    </w:lvl>
    <w:lvl w:ilvl="2" w:tentative="1">
      <w:start w:val="1"/>
      <w:numFmt w:val="decimal"/>
      <w:lvlText w:val="%1.%2.%3."/>
      <w:lvlJc w:val="left"/>
      <w:pPr>
        <w:ind w:left="1950" w:hanging="632"/>
      </w:pPr>
      <w:rPr>
        <w:rFonts w:hint="default"/>
        <w:b/>
        <w:bCs/>
        <w:spacing w:val="-5"/>
        <w:w w:val="99"/>
        <w:lang w:val="en-US" w:eastAsia="en-US" w:bidi="ar-SA"/>
      </w:rPr>
    </w:lvl>
    <w:lvl w:ilvl="3" w:tentative="1">
      <w:start w:val="0"/>
      <w:numFmt w:val="bullet"/>
      <w:lvlText w:val="•"/>
      <w:lvlJc w:val="left"/>
      <w:pPr>
        <w:ind w:left="4777" w:hanging="632"/>
      </w:pPr>
      <w:rPr>
        <w:rFonts w:hint="default"/>
        <w:lang w:val="en-US" w:eastAsia="en-US" w:bidi="ar-SA"/>
      </w:rPr>
    </w:lvl>
    <w:lvl w:ilvl="4" w:tentative="1">
      <w:start w:val="0"/>
      <w:numFmt w:val="bullet"/>
      <w:lvlText w:val="•"/>
      <w:lvlJc w:val="left"/>
      <w:pPr>
        <w:ind w:left="5716" w:hanging="632"/>
      </w:pPr>
      <w:rPr>
        <w:rFonts w:hint="default"/>
        <w:lang w:val="en-US" w:eastAsia="en-US" w:bidi="ar-SA"/>
      </w:rPr>
    </w:lvl>
    <w:lvl w:ilvl="5" w:tentative="1">
      <w:start w:val="0"/>
      <w:numFmt w:val="bullet"/>
      <w:lvlText w:val="•"/>
      <w:lvlJc w:val="left"/>
      <w:pPr>
        <w:ind w:left="6655" w:hanging="632"/>
      </w:pPr>
      <w:rPr>
        <w:rFonts w:hint="default"/>
        <w:lang w:val="en-US" w:eastAsia="en-US" w:bidi="ar-SA"/>
      </w:rPr>
    </w:lvl>
    <w:lvl w:ilvl="6" w:tentative="1">
      <w:start w:val="0"/>
      <w:numFmt w:val="bullet"/>
      <w:lvlText w:val="•"/>
      <w:lvlJc w:val="left"/>
      <w:pPr>
        <w:ind w:left="7594" w:hanging="632"/>
      </w:pPr>
      <w:rPr>
        <w:rFonts w:hint="default"/>
        <w:lang w:val="en-US" w:eastAsia="en-US" w:bidi="ar-SA"/>
      </w:rPr>
    </w:lvl>
    <w:lvl w:ilvl="7" w:tentative="1">
      <w:start w:val="0"/>
      <w:numFmt w:val="bullet"/>
      <w:lvlText w:val="•"/>
      <w:lvlJc w:val="left"/>
      <w:pPr>
        <w:ind w:left="8533" w:hanging="632"/>
      </w:pPr>
      <w:rPr>
        <w:rFonts w:hint="default"/>
        <w:lang w:val="en-US" w:eastAsia="en-US" w:bidi="ar-SA"/>
      </w:rPr>
    </w:lvl>
    <w:lvl w:ilvl="8" w:tentative="1">
      <w:start w:val="0"/>
      <w:numFmt w:val="bullet"/>
      <w:lvlText w:val="•"/>
      <w:lvlJc w:val="left"/>
      <w:pPr>
        <w:ind w:left="9472" w:hanging="632"/>
      </w:pPr>
      <w:rPr>
        <w:rFonts w:hint="default"/>
        <w:lang w:val="en-US" w:eastAsia="en-US" w:bidi="ar-SA"/>
      </w:rPr>
    </w:lvl>
  </w:abstractNum>
  <w:abstractNum w:abstractNumId="0">
    <w:nsid w:val="00000000"/>
    <w:multiLevelType w:val="multilevel"/>
    <w:tmpl w:val="00000000"/>
    <w:lvl w:ilvl="0" w:tentative="1">
      <w:start w:val="0"/>
      <w:numFmt w:val="bullet"/>
      <w:lvlText w:val="•"/>
      <w:lvlJc w:val="left"/>
      <w:pPr>
        <w:ind w:left="2039" w:hanging="360"/>
      </w:pPr>
      <w:rPr>
        <w:rFonts w:hint="default"/>
        <w:w w:val="100"/>
        <w:lang w:val="en-US" w:eastAsia="en-US" w:bidi="ar-SA"/>
      </w:rPr>
    </w:lvl>
    <w:lvl w:ilvl="1" w:tentative="1">
      <w:start w:val="0"/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2" w:tentative="1">
      <w:start w:val="0"/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3" w:tentative="1">
      <w:start w:val="0"/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4" w:tentative="1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5" w:tentative="1">
      <w:start w:val="0"/>
      <w:numFmt w:val="bullet"/>
      <w:lvlText w:val="•"/>
      <w:lvlJc w:val="left"/>
      <w:pPr>
        <w:ind w:left="6695" w:hanging="360"/>
      </w:pPr>
      <w:rPr>
        <w:rFonts w:hint="default"/>
        <w:lang w:val="en-US" w:eastAsia="en-US" w:bidi="ar-SA"/>
      </w:rPr>
    </w:lvl>
    <w:lvl w:ilvl="6" w:tentative="1">
      <w:start w:val="0"/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7" w:tentative="1">
      <w:start w:val="0"/>
      <w:numFmt w:val="bullet"/>
      <w:lvlText w:val="•"/>
      <w:lvlJc w:val="left"/>
      <w:pPr>
        <w:ind w:left="8557" w:hanging="360"/>
      </w:pPr>
      <w:rPr>
        <w:rFonts w:hint="default"/>
        <w:lang w:val="en-US" w:eastAsia="en-US" w:bidi="ar-SA"/>
      </w:rPr>
    </w:lvl>
    <w:lvl w:ilvl="8" w:tentative="1">
      <w:start w:val="0"/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ar-SA"/>
      </w:rPr>
    </w:lvl>
  </w:abstractNum>
  <w:abstractNum w:abstractNumId="1">
    <w:nsid w:val="00000001"/>
    <w:multiLevelType w:val="multilevel"/>
    <w:tmpl w:val="00000001"/>
    <w:lvl w:ilvl="0" w:tentative="1">
      <w:start w:val="4"/>
      <w:numFmt w:val="decimal"/>
      <w:lvlText w:val="%1"/>
      <w:lvlJc w:val="left"/>
      <w:pPr>
        <w:ind w:left="1953" w:hanging="634"/>
      </w:pPr>
      <w:rPr>
        <w:rFonts w:hint="default"/>
        <w:lang w:val="en-US" w:eastAsia="en-US" w:bidi="ar-SA"/>
      </w:rPr>
    </w:lvl>
    <w:lvl w:ilvl="1" w:tentative="1">
      <w:start w:val="2"/>
      <w:numFmt w:val="decimal"/>
      <w:lvlText w:val="%1.%2"/>
      <w:lvlJc w:val="left"/>
      <w:pPr>
        <w:ind w:left="1953" w:hanging="634"/>
      </w:pPr>
      <w:rPr>
        <w:rFonts w:hint="default"/>
        <w:lang w:val="en-US" w:eastAsia="en-US" w:bidi="ar-SA"/>
      </w:rPr>
    </w:lvl>
    <w:lvl w:ilvl="2" w:tentative="1">
      <w:start w:val="1"/>
      <w:numFmt w:val="decimal"/>
      <w:lvlText w:val="%1.%2.%3."/>
      <w:lvlJc w:val="left"/>
      <w:pPr>
        <w:ind w:left="1953" w:hanging="634"/>
      </w:pPr>
      <w:rPr>
        <w:rFonts w:hint="default" w:ascii="Times New Roman" w:hAnsi="Times New Roman" w:eastAsia="Times New Roman" w:cs="Times New Roman"/>
        <w:b/>
        <w:bCs/>
        <w:spacing w:val="-3"/>
        <w:w w:val="99"/>
        <w:sz w:val="26"/>
        <w:szCs w:val="26"/>
        <w:lang w:val="en-US" w:eastAsia="en-US" w:bidi="ar-SA"/>
      </w:rPr>
    </w:lvl>
    <w:lvl w:ilvl="3" w:tentative="1">
      <w:start w:val="0"/>
      <w:numFmt w:val="bullet"/>
      <w:lvlText w:val="•"/>
      <w:lvlJc w:val="left"/>
      <w:pPr>
        <w:ind w:left="4777" w:hanging="634"/>
      </w:pPr>
      <w:rPr>
        <w:rFonts w:hint="default"/>
        <w:lang w:val="en-US" w:eastAsia="en-US" w:bidi="ar-SA"/>
      </w:rPr>
    </w:lvl>
    <w:lvl w:ilvl="4" w:tentative="1">
      <w:start w:val="0"/>
      <w:numFmt w:val="bullet"/>
      <w:lvlText w:val="•"/>
      <w:lvlJc w:val="left"/>
      <w:pPr>
        <w:ind w:left="5716" w:hanging="634"/>
      </w:pPr>
      <w:rPr>
        <w:rFonts w:hint="default"/>
        <w:lang w:val="en-US" w:eastAsia="en-US" w:bidi="ar-SA"/>
      </w:rPr>
    </w:lvl>
    <w:lvl w:ilvl="5" w:tentative="1">
      <w:start w:val="0"/>
      <w:numFmt w:val="bullet"/>
      <w:lvlText w:val="•"/>
      <w:lvlJc w:val="left"/>
      <w:pPr>
        <w:ind w:left="6655" w:hanging="634"/>
      </w:pPr>
      <w:rPr>
        <w:rFonts w:hint="default"/>
        <w:lang w:val="en-US" w:eastAsia="en-US" w:bidi="ar-SA"/>
      </w:rPr>
    </w:lvl>
    <w:lvl w:ilvl="6" w:tentative="1">
      <w:start w:val="0"/>
      <w:numFmt w:val="bullet"/>
      <w:lvlText w:val="•"/>
      <w:lvlJc w:val="left"/>
      <w:pPr>
        <w:ind w:left="7594" w:hanging="634"/>
      </w:pPr>
      <w:rPr>
        <w:rFonts w:hint="default"/>
        <w:lang w:val="en-US" w:eastAsia="en-US" w:bidi="ar-SA"/>
      </w:rPr>
    </w:lvl>
    <w:lvl w:ilvl="7" w:tentative="1">
      <w:start w:val="0"/>
      <w:numFmt w:val="bullet"/>
      <w:lvlText w:val="•"/>
      <w:lvlJc w:val="left"/>
      <w:pPr>
        <w:ind w:left="8533" w:hanging="634"/>
      </w:pPr>
      <w:rPr>
        <w:rFonts w:hint="default"/>
        <w:lang w:val="en-US" w:eastAsia="en-US" w:bidi="ar-SA"/>
      </w:rPr>
    </w:lvl>
    <w:lvl w:ilvl="8" w:tentative="1">
      <w:start w:val="0"/>
      <w:numFmt w:val="bullet"/>
      <w:lvlText w:val="•"/>
      <w:lvlJc w:val="left"/>
      <w:pPr>
        <w:ind w:left="9472" w:hanging="634"/>
      </w:pPr>
      <w:rPr>
        <w:rFonts w:hint="default"/>
        <w:lang w:val="en-US" w:eastAsia="en-US" w:bidi="ar-SA"/>
      </w:rPr>
    </w:lvl>
  </w:abstractNum>
  <w:abstractNum w:abstractNumId="6">
    <w:nsid w:val="00000006"/>
    <w:multiLevelType w:val="multilevel"/>
    <w:tmpl w:val="00000006"/>
    <w:lvl w:ilvl="0" w:tentative="1">
      <w:start w:val="2"/>
      <w:numFmt w:val="decimal"/>
      <w:lvlText w:val="%1"/>
      <w:lvlJc w:val="left"/>
      <w:pPr>
        <w:ind w:left="1878" w:hanging="562"/>
      </w:pPr>
      <w:rPr>
        <w:rFonts w:hint="default"/>
        <w:lang w:val="en-US" w:eastAsia="en-US" w:bidi="ar-SA"/>
      </w:rPr>
    </w:lvl>
    <w:lvl w:ilvl="1" w:tentative="1">
      <w:start w:val="1"/>
      <w:numFmt w:val="decimal"/>
      <w:lvlText w:val="%1.%2."/>
      <w:lvlJc w:val="left"/>
      <w:pPr>
        <w:ind w:left="1878" w:hanging="562"/>
      </w:pPr>
      <w:rPr>
        <w:rFonts w:hint="default" w:ascii="Times New Roman" w:hAnsi="Times New Roman" w:eastAsia="Times New Roman" w:cs="Times New Roman"/>
        <w:b/>
        <w:bCs/>
        <w:spacing w:val="-2"/>
        <w:w w:val="98"/>
        <w:sz w:val="32"/>
        <w:szCs w:val="32"/>
        <w:lang w:val="en-US" w:eastAsia="en-US" w:bidi="ar-SA"/>
      </w:rPr>
    </w:lvl>
    <w:lvl w:ilvl="2" w:tentative="1">
      <w:start w:val="0"/>
      <w:numFmt w:val="bullet"/>
      <w:lvlText w:val="•"/>
      <w:lvlJc w:val="left"/>
      <w:pPr>
        <w:ind w:left="2361" w:hanging="562"/>
      </w:pPr>
      <w:rPr>
        <w:rFonts w:hint="default"/>
        <w:lang w:val="en-US" w:eastAsia="en-US" w:bidi="ar-SA"/>
      </w:rPr>
    </w:lvl>
    <w:lvl w:ilvl="3" w:tentative="1">
      <w:start w:val="0"/>
      <w:numFmt w:val="bullet"/>
      <w:lvlText w:val="•"/>
      <w:lvlJc w:val="left"/>
      <w:pPr>
        <w:ind w:left="2602" w:hanging="562"/>
      </w:pPr>
      <w:rPr>
        <w:rFonts w:hint="default"/>
        <w:lang w:val="en-US" w:eastAsia="en-US" w:bidi="ar-SA"/>
      </w:rPr>
    </w:lvl>
    <w:lvl w:ilvl="4" w:tentative="1">
      <w:start w:val="0"/>
      <w:numFmt w:val="bullet"/>
      <w:lvlText w:val="•"/>
      <w:lvlJc w:val="left"/>
      <w:pPr>
        <w:ind w:left="2843" w:hanging="562"/>
      </w:pPr>
      <w:rPr>
        <w:rFonts w:hint="default"/>
        <w:lang w:val="en-US" w:eastAsia="en-US" w:bidi="ar-SA"/>
      </w:rPr>
    </w:lvl>
    <w:lvl w:ilvl="5" w:tentative="1">
      <w:start w:val="0"/>
      <w:numFmt w:val="bullet"/>
      <w:lvlText w:val="•"/>
      <w:lvlJc w:val="left"/>
      <w:pPr>
        <w:ind w:left="3084" w:hanging="562"/>
      </w:pPr>
      <w:rPr>
        <w:rFonts w:hint="default"/>
        <w:lang w:val="en-US" w:eastAsia="en-US" w:bidi="ar-SA"/>
      </w:rPr>
    </w:lvl>
    <w:lvl w:ilvl="6" w:tentative="1">
      <w:start w:val="0"/>
      <w:numFmt w:val="bullet"/>
      <w:lvlText w:val="•"/>
      <w:lvlJc w:val="left"/>
      <w:pPr>
        <w:ind w:left="3325" w:hanging="562"/>
      </w:pPr>
      <w:rPr>
        <w:rFonts w:hint="default"/>
        <w:lang w:val="en-US" w:eastAsia="en-US" w:bidi="ar-SA"/>
      </w:rPr>
    </w:lvl>
    <w:lvl w:ilvl="7" w:tentative="1">
      <w:start w:val="0"/>
      <w:numFmt w:val="bullet"/>
      <w:lvlText w:val="•"/>
      <w:lvlJc w:val="left"/>
      <w:pPr>
        <w:ind w:left="3565" w:hanging="562"/>
      </w:pPr>
      <w:rPr>
        <w:rFonts w:hint="default"/>
        <w:lang w:val="en-US" w:eastAsia="en-US" w:bidi="ar-SA"/>
      </w:rPr>
    </w:lvl>
    <w:lvl w:ilvl="8" w:tentative="1">
      <w:start w:val="0"/>
      <w:numFmt w:val="bullet"/>
      <w:lvlText w:val="•"/>
      <w:lvlJc w:val="left"/>
      <w:pPr>
        <w:ind w:left="3806" w:hanging="562"/>
      </w:pPr>
      <w:rPr>
        <w:rFonts w:hint="default"/>
        <w:lang w:val="en-US" w:eastAsia="en-US" w:bidi="ar-SA"/>
      </w:rPr>
    </w:lvl>
  </w:abstractNum>
  <w:abstractNum w:abstractNumId="5">
    <w:nsid w:val="00000005"/>
    <w:multiLevelType w:val="multilevel"/>
    <w:tmpl w:val="00000005"/>
    <w:lvl w:ilvl="0" w:tentative="1">
      <w:start w:val="3"/>
      <w:numFmt w:val="decimal"/>
      <w:lvlText w:val="%1"/>
      <w:lvlJc w:val="left"/>
      <w:pPr>
        <w:ind w:left="1742" w:hanging="423"/>
      </w:pPr>
      <w:rPr>
        <w:rFonts w:hint="default"/>
        <w:lang w:val="en-US" w:eastAsia="en-US" w:bidi="ar-SA"/>
      </w:rPr>
    </w:lvl>
    <w:lvl w:ilvl="1" w:tentative="1">
      <w:start w:val="1"/>
      <w:numFmt w:val="decimal"/>
      <w:lvlText w:val="%1.%2"/>
      <w:lvlJc w:val="left"/>
      <w:pPr>
        <w:ind w:left="1742" w:hanging="423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 w:tentative="1">
      <w:start w:val="1"/>
      <w:numFmt w:val="decimal"/>
      <w:lvlText w:val="%3."/>
      <w:lvlJc w:val="left"/>
      <w:pPr>
        <w:ind w:left="2039" w:hanging="363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 w:tentative="1">
      <w:start w:val="0"/>
      <w:numFmt w:val="bullet"/>
      <w:lvlText w:val="•"/>
      <w:lvlJc w:val="left"/>
      <w:pPr>
        <w:ind w:left="4109" w:hanging="363"/>
      </w:pPr>
      <w:rPr>
        <w:rFonts w:hint="default"/>
        <w:lang w:val="en-US" w:eastAsia="en-US" w:bidi="ar-SA"/>
      </w:rPr>
    </w:lvl>
    <w:lvl w:ilvl="4" w:tentative="1">
      <w:start w:val="0"/>
      <w:numFmt w:val="bullet"/>
      <w:lvlText w:val="•"/>
      <w:lvlJc w:val="left"/>
      <w:pPr>
        <w:ind w:left="5143" w:hanging="363"/>
      </w:pPr>
      <w:rPr>
        <w:rFonts w:hint="default"/>
        <w:lang w:val="en-US" w:eastAsia="en-US" w:bidi="ar-SA"/>
      </w:rPr>
    </w:lvl>
    <w:lvl w:ilvl="5" w:tentative="1">
      <w:start w:val="0"/>
      <w:numFmt w:val="bullet"/>
      <w:lvlText w:val="•"/>
      <w:lvlJc w:val="left"/>
      <w:pPr>
        <w:ind w:left="6178" w:hanging="363"/>
      </w:pPr>
      <w:rPr>
        <w:rFonts w:hint="default"/>
        <w:lang w:val="en-US" w:eastAsia="en-US" w:bidi="ar-SA"/>
      </w:rPr>
    </w:lvl>
    <w:lvl w:ilvl="6" w:tentative="1">
      <w:start w:val="0"/>
      <w:numFmt w:val="bullet"/>
      <w:lvlText w:val="•"/>
      <w:lvlJc w:val="left"/>
      <w:pPr>
        <w:ind w:left="7212" w:hanging="363"/>
      </w:pPr>
      <w:rPr>
        <w:rFonts w:hint="default"/>
        <w:lang w:val="en-US" w:eastAsia="en-US" w:bidi="ar-SA"/>
      </w:rPr>
    </w:lvl>
    <w:lvl w:ilvl="7" w:tentative="1">
      <w:start w:val="0"/>
      <w:numFmt w:val="bullet"/>
      <w:lvlText w:val="•"/>
      <w:lvlJc w:val="left"/>
      <w:pPr>
        <w:ind w:left="8247" w:hanging="363"/>
      </w:pPr>
      <w:rPr>
        <w:rFonts w:hint="default"/>
        <w:lang w:val="en-US" w:eastAsia="en-US" w:bidi="ar-SA"/>
      </w:rPr>
    </w:lvl>
    <w:lvl w:ilvl="8" w:tentative="1">
      <w:start w:val="0"/>
      <w:numFmt w:val="bullet"/>
      <w:lvlText w:val="•"/>
      <w:lvlJc w:val="left"/>
      <w:pPr>
        <w:ind w:left="9282" w:hanging="363"/>
      </w:pPr>
      <w:rPr>
        <w:rFonts w:hint="default"/>
        <w:lang w:val="en-US" w:eastAsia="en-US" w:bidi="ar-SA"/>
      </w:rPr>
    </w:lvl>
  </w:abstractNum>
  <w:abstractNum w:abstractNumId="7">
    <w:nsid w:val="00000007"/>
    <w:multiLevelType w:val="multilevel"/>
    <w:tmpl w:val="00000007"/>
    <w:lvl w:ilvl="0" w:tentative="1">
      <w:start w:val="1"/>
      <w:numFmt w:val="decimal"/>
      <w:lvlText w:val="%1"/>
      <w:lvlJc w:val="left"/>
      <w:pPr>
        <w:ind w:left="1742" w:hanging="423"/>
      </w:pPr>
      <w:rPr>
        <w:rFonts w:hint="default"/>
        <w:lang w:val="en-US" w:eastAsia="en-US" w:bidi="ar-SA"/>
      </w:rPr>
    </w:lvl>
    <w:lvl w:ilvl="1" w:tentative="1">
      <w:start w:val="1"/>
      <w:numFmt w:val="decimal"/>
      <w:lvlText w:val="%1.%2."/>
      <w:lvlJc w:val="left"/>
      <w:pPr>
        <w:ind w:left="1742" w:hanging="423"/>
      </w:pPr>
      <w:rPr>
        <w:rFonts w:hint="default" w:ascii="Times New Roman" w:hAnsi="Times New Roman" w:eastAsia="Times New Roman" w:cs="Times New Roman"/>
        <w:b/>
        <w:bCs/>
        <w:spacing w:val="-3"/>
        <w:w w:val="99"/>
        <w:sz w:val="26"/>
        <w:szCs w:val="26"/>
        <w:lang w:val="en-US" w:eastAsia="en-US" w:bidi="ar-SA"/>
      </w:rPr>
    </w:lvl>
    <w:lvl w:ilvl="2" w:tentative="1">
      <w:start w:val="0"/>
      <w:numFmt w:val="bullet"/>
      <w:lvlText w:val=""/>
      <w:lvlJc w:val="left"/>
      <w:pPr>
        <w:ind w:left="203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 w:tentative="1">
      <w:start w:val="0"/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4" w:tentative="1">
      <w:start w:val="0"/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5" w:tentative="1">
      <w:start w:val="0"/>
      <w:numFmt w:val="bullet"/>
      <w:lvlText w:val="•"/>
      <w:lvlJc w:val="left"/>
      <w:pPr>
        <w:ind w:left="6178" w:hanging="360"/>
      </w:pPr>
      <w:rPr>
        <w:rFonts w:hint="default"/>
        <w:lang w:val="en-US" w:eastAsia="en-US" w:bidi="ar-SA"/>
      </w:rPr>
    </w:lvl>
    <w:lvl w:ilvl="6" w:tentative="1">
      <w:start w:val="0"/>
      <w:numFmt w:val="bullet"/>
      <w:lvlText w:val="•"/>
      <w:lvlJc w:val="left"/>
      <w:pPr>
        <w:ind w:left="7212" w:hanging="360"/>
      </w:pPr>
      <w:rPr>
        <w:rFonts w:hint="default"/>
        <w:lang w:val="en-US" w:eastAsia="en-US" w:bidi="ar-SA"/>
      </w:rPr>
    </w:lvl>
    <w:lvl w:ilvl="7" w:tentative="1">
      <w:start w:val="0"/>
      <w:numFmt w:val="bullet"/>
      <w:lvlText w:val="•"/>
      <w:lvlJc w:val="left"/>
      <w:pPr>
        <w:ind w:left="8247" w:hanging="360"/>
      </w:pPr>
      <w:rPr>
        <w:rFonts w:hint="default"/>
        <w:lang w:val="en-US" w:eastAsia="en-US" w:bidi="ar-SA"/>
      </w:rPr>
    </w:lvl>
    <w:lvl w:ilvl="8" w:tentative="1">
      <w:start w:val="0"/>
      <w:numFmt w:val="bullet"/>
      <w:lvlText w:val="•"/>
      <w:lvlJc w:val="left"/>
      <w:pPr>
        <w:ind w:left="9282" w:hanging="360"/>
      </w:pPr>
      <w:rPr>
        <w:rFonts w:hint="default"/>
        <w:lang w:val="en-US" w:eastAsia="en-US" w:bidi="ar-SA"/>
      </w:rPr>
    </w:lvl>
  </w:abstractNum>
  <w:abstractNum w:abstractNumId="3">
    <w:nsid w:val="00000003"/>
    <w:multiLevelType w:val="multilevel"/>
    <w:tmpl w:val="00000003"/>
    <w:lvl w:ilvl="0" w:tentative="1">
      <w:start w:val="4"/>
      <w:numFmt w:val="decimal"/>
      <w:lvlText w:val="%1"/>
      <w:lvlJc w:val="left"/>
      <w:pPr>
        <w:ind w:left="1914" w:hanging="603"/>
      </w:pPr>
      <w:rPr>
        <w:rFonts w:hint="default"/>
        <w:lang w:val="en-US" w:eastAsia="en-US" w:bidi="ar-SA"/>
      </w:rPr>
    </w:lvl>
    <w:lvl w:ilvl="1" w:tentative="1">
      <w:start w:val="1"/>
      <w:numFmt w:val="decimal"/>
      <w:lvlText w:val="%1.%2"/>
      <w:lvlJc w:val="left"/>
      <w:pPr>
        <w:ind w:left="1914" w:hanging="603"/>
      </w:pPr>
      <w:rPr>
        <w:rFonts w:hint="default"/>
        <w:lang w:val="en-US" w:eastAsia="en-US" w:bidi="ar-SA"/>
      </w:rPr>
    </w:lvl>
    <w:lvl w:ilvl="2" w:tentative="1">
      <w:start w:val="5"/>
      <w:numFmt w:val="decimal"/>
      <w:lvlText w:val="%1.%2.%3."/>
      <w:lvlJc w:val="left"/>
      <w:pPr>
        <w:ind w:left="1914" w:hanging="603"/>
      </w:pPr>
      <w:rPr>
        <w:rFonts w:hint="default"/>
        <w:b/>
        <w:bCs/>
        <w:w w:val="100"/>
        <w:lang w:val="en-US" w:eastAsia="en-US" w:bidi="ar-SA"/>
      </w:rPr>
    </w:lvl>
    <w:lvl w:ilvl="3" w:tentative="1">
      <w:start w:val="0"/>
      <w:numFmt w:val="bullet"/>
      <w:lvlText w:val="•"/>
      <w:lvlJc w:val="left"/>
      <w:pPr>
        <w:ind w:left="4749" w:hanging="603"/>
      </w:pPr>
      <w:rPr>
        <w:rFonts w:hint="default"/>
        <w:lang w:val="en-US" w:eastAsia="en-US" w:bidi="ar-SA"/>
      </w:rPr>
    </w:lvl>
    <w:lvl w:ilvl="4" w:tentative="1">
      <w:start w:val="0"/>
      <w:numFmt w:val="bullet"/>
      <w:lvlText w:val="•"/>
      <w:lvlJc w:val="left"/>
      <w:pPr>
        <w:ind w:left="5692" w:hanging="603"/>
      </w:pPr>
      <w:rPr>
        <w:rFonts w:hint="default"/>
        <w:lang w:val="en-US" w:eastAsia="en-US" w:bidi="ar-SA"/>
      </w:rPr>
    </w:lvl>
    <w:lvl w:ilvl="5" w:tentative="1">
      <w:start w:val="0"/>
      <w:numFmt w:val="bullet"/>
      <w:lvlText w:val="•"/>
      <w:lvlJc w:val="left"/>
      <w:pPr>
        <w:ind w:left="6635" w:hanging="603"/>
      </w:pPr>
      <w:rPr>
        <w:rFonts w:hint="default"/>
        <w:lang w:val="en-US" w:eastAsia="en-US" w:bidi="ar-SA"/>
      </w:rPr>
    </w:lvl>
    <w:lvl w:ilvl="6" w:tentative="1">
      <w:start w:val="0"/>
      <w:numFmt w:val="bullet"/>
      <w:lvlText w:val="•"/>
      <w:lvlJc w:val="left"/>
      <w:pPr>
        <w:ind w:left="7578" w:hanging="603"/>
      </w:pPr>
      <w:rPr>
        <w:rFonts w:hint="default"/>
        <w:lang w:val="en-US" w:eastAsia="en-US" w:bidi="ar-SA"/>
      </w:rPr>
    </w:lvl>
    <w:lvl w:ilvl="7" w:tentative="1">
      <w:start w:val="0"/>
      <w:numFmt w:val="bullet"/>
      <w:lvlText w:val="•"/>
      <w:lvlJc w:val="left"/>
      <w:pPr>
        <w:ind w:left="8521" w:hanging="603"/>
      </w:pPr>
      <w:rPr>
        <w:rFonts w:hint="default"/>
        <w:lang w:val="en-US" w:eastAsia="en-US" w:bidi="ar-SA"/>
      </w:rPr>
    </w:lvl>
    <w:lvl w:ilvl="8" w:tentative="1">
      <w:start w:val="0"/>
      <w:numFmt w:val="bullet"/>
      <w:lvlText w:val="•"/>
      <w:lvlJc w:val="left"/>
      <w:pPr>
        <w:ind w:left="9464" w:hanging="603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720"/>
  <w:drawingGridHorizontalSpacing w:val="0"/>
  <w:displayHorizontalDrawingGridEvery w:val="2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1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3">
    <w:name w:val="Title"/>
    <w:basedOn w:val="1"/>
    <w:semiHidden/>
    <w:unhideWhenUsed/>
    <w:uiPriority w:val="99"/>
    <w:pPr>
      <w:spacing w:before="19"/>
      <w:ind w:left="393"/>
      <w:jc w:val="center"/>
    </w:pPr>
    <w:rPr>
      <w:b/>
      <w:bCs/>
      <w:sz w:val="37"/>
      <w:szCs w:val="37"/>
      <w:u w:val="single" w:color="000000"/>
    </w:rPr>
  </w:style>
  <w:style w:type="paragraph" w:customStyle="1" w:styleId="5">
    <w:name w:val="Heading 11"/>
    <w:basedOn w:val="1"/>
    <w:qFormat/>
    <w:uiPriority w:val="1"/>
    <w:pPr>
      <w:spacing w:before="79"/>
      <w:ind w:left="1878" w:right="1997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customStyle="1" w:styleId="6">
    <w:name w:val="Heading 21"/>
    <w:basedOn w:val="1"/>
    <w:qFormat/>
    <w:uiPriority w:val="1"/>
    <w:pPr>
      <w:ind w:left="1319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customStyle="1" w:styleId="7">
    <w:name w:val="Heading 31"/>
    <w:basedOn w:val="1"/>
    <w:qFormat/>
    <w:uiPriority w:val="1"/>
    <w:pPr>
      <w:ind w:left="1914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customStyle="1" w:styleId="8">
    <w:name w:val="List Paragraph"/>
    <w:basedOn w:val="1"/>
    <w:qFormat/>
    <w:uiPriority w:val="1"/>
    <w:pPr>
      <w:ind w:left="2039" w:hanging="363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20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customXml" Target="../customXml/item1.xml"/><Relationship Id="rId18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Office_9.1.0.4674_{F1E327BC-269C-435d-A152-05C5408002CA}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2023-12-21T03:14:00Z</dcterms:created>
  <dc:creator>Harshit Mishra</dc:creator>
  <cp:lastModifiedBy>Shyam Bahadur</cp:lastModifiedBy>
  <dcterms:modified xsi:type="dcterms:W3CDTF">2023-12-21T05:47:17Z</dcterms:modified>
  <dc:title>          UNITED COLLEGE OF ENGINEERING &amp; RESEARCH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2023-12-21T00:00:00Z</vt:filetime>
  </property>
  <property fmtid="{D5CDD505-2E9C-101B-9397-08002B2CF9AE}" pid="5" name="KSOProductBuildVer">
    <vt:lpwstr>1033-9.1.0.4674</vt:lpwstr>
  </property>
</Properties>
</file>